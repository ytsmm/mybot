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F73" w:rsidRDefault="00616F73" w:rsidP="00744E5A">
      <w:pPr>
        <w:autoSpaceDE w:val="0"/>
        <w:autoSpaceDN w:val="0"/>
        <w:adjustRightInd w:val="0"/>
        <w:ind w:left="-142" w:right="-286"/>
        <w:jc w:val="center"/>
        <w:rPr>
          <w:color w:val="000000"/>
          <w:sz w:val="24"/>
        </w:rPr>
      </w:pPr>
      <w:r>
        <w:rPr>
          <w:color w:val="000000"/>
          <w:sz w:val="24"/>
        </w:rPr>
        <w:t xml:space="preserve">МИНИСТЕРСТВО НАУКИ </w:t>
      </w:r>
      <w:r w:rsidR="000C2B07">
        <w:rPr>
          <w:color w:val="000000"/>
          <w:sz w:val="24"/>
        </w:rPr>
        <w:t xml:space="preserve">И ВЫСШЕГО ОБРАЗОВАНИЯ </w:t>
      </w:r>
      <w:r>
        <w:rPr>
          <w:color w:val="000000"/>
          <w:sz w:val="24"/>
        </w:rPr>
        <w:t>РОССИЙСКОЙ ФЕДЕРАЦИИ</w:t>
      </w:r>
    </w:p>
    <w:p w:rsidR="00616F73" w:rsidRDefault="00616F73" w:rsidP="00744E5A">
      <w:pPr>
        <w:autoSpaceDE w:val="0"/>
        <w:autoSpaceDN w:val="0"/>
        <w:adjustRightInd w:val="0"/>
        <w:jc w:val="center"/>
        <w:rPr>
          <w:color w:val="000000"/>
          <w:sz w:val="24"/>
        </w:rPr>
      </w:pPr>
      <w:r>
        <w:rPr>
          <w:color w:val="000000"/>
          <w:sz w:val="24"/>
        </w:rPr>
        <w:t>Федеральное государственное автономное образовательное учреждение</w:t>
      </w:r>
      <w:r>
        <w:rPr>
          <w:color w:val="000000"/>
          <w:sz w:val="24"/>
        </w:rPr>
        <w:br/>
        <w:t>высшего образования</w:t>
      </w:r>
    </w:p>
    <w:p w:rsidR="00616F73" w:rsidRDefault="00616F73" w:rsidP="00744E5A">
      <w:pPr>
        <w:autoSpaceDE w:val="0"/>
        <w:autoSpaceDN w:val="0"/>
        <w:adjustRightInd w:val="0"/>
        <w:jc w:val="center"/>
        <w:rPr>
          <w:b/>
          <w:color w:val="000000"/>
          <w:sz w:val="28"/>
        </w:rPr>
      </w:pPr>
      <w:r>
        <w:rPr>
          <w:b/>
          <w:color w:val="000000"/>
          <w:sz w:val="28"/>
        </w:rPr>
        <w:t>"Южно-Уральский государственный университет</w:t>
      </w:r>
    </w:p>
    <w:p w:rsidR="00616F73" w:rsidRDefault="00616F73" w:rsidP="00744E5A">
      <w:pPr>
        <w:autoSpaceDE w:val="0"/>
        <w:autoSpaceDN w:val="0"/>
        <w:adjustRightInd w:val="0"/>
        <w:jc w:val="center"/>
        <w:rPr>
          <w:b/>
          <w:color w:val="000000"/>
          <w:sz w:val="28"/>
        </w:rPr>
      </w:pPr>
      <w:bookmarkStart w:id="0" w:name="OLE_LINK9"/>
      <w:bookmarkStart w:id="1" w:name="OLE_LINK8"/>
      <w:r>
        <w:rPr>
          <w:b/>
          <w:color w:val="000000"/>
          <w:sz w:val="28"/>
        </w:rPr>
        <w:t>(национальный исследовательский университет)</w:t>
      </w:r>
      <w:bookmarkEnd w:id="0"/>
      <w:bookmarkEnd w:id="1"/>
      <w:r>
        <w:rPr>
          <w:b/>
          <w:color w:val="000000"/>
          <w:sz w:val="28"/>
        </w:rPr>
        <w:t xml:space="preserve"> "</w:t>
      </w:r>
    </w:p>
    <w:p w:rsidR="00616F73" w:rsidRDefault="00616F73" w:rsidP="00744E5A">
      <w:pPr>
        <w:jc w:val="center"/>
        <w:rPr>
          <w:b/>
          <w:bCs/>
          <w:sz w:val="24"/>
          <w:szCs w:val="24"/>
        </w:rPr>
      </w:pPr>
      <w:r>
        <w:rPr>
          <w:b/>
          <w:bCs/>
          <w:sz w:val="24"/>
          <w:szCs w:val="24"/>
        </w:rPr>
        <w:t>Высшая школа электроники и компьютерных наук</w:t>
      </w:r>
    </w:p>
    <w:p w:rsidR="00616F73" w:rsidRDefault="00616F73" w:rsidP="00744E5A">
      <w:pPr>
        <w:jc w:val="center"/>
        <w:rPr>
          <w:b/>
          <w:bCs/>
          <w:sz w:val="24"/>
          <w:szCs w:val="24"/>
        </w:rPr>
      </w:pPr>
      <w:r>
        <w:rPr>
          <w:b/>
          <w:bCs/>
          <w:sz w:val="24"/>
          <w:szCs w:val="24"/>
        </w:rPr>
        <w:t>Кафедра системного программирования</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94428" w:rsidRPr="00EF5BF4" w:rsidRDefault="00C94428" w:rsidP="00744E5A">
      <w:pPr>
        <w:jc w:val="center"/>
        <w:rPr>
          <w:sz w:val="28"/>
          <w:szCs w:val="28"/>
        </w:rPr>
      </w:pPr>
      <w:r w:rsidRPr="00796D1A">
        <w:rPr>
          <w:b/>
          <w:bCs/>
          <w:sz w:val="28"/>
          <w:szCs w:val="28"/>
        </w:rPr>
        <w:t>ОТЧЕТ</w:t>
      </w:r>
      <w:r>
        <w:rPr>
          <w:bCs/>
          <w:sz w:val="28"/>
          <w:szCs w:val="28"/>
        </w:rPr>
        <w:br/>
      </w:r>
      <w:r>
        <w:rPr>
          <w:b/>
          <w:bCs/>
          <w:sz w:val="28"/>
          <w:szCs w:val="28"/>
        </w:rPr>
        <w:t>о</w:t>
      </w:r>
      <w:r w:rsidRPr="00595602">
        <w:rPr>
          <w:b/>
          <w:bCs/>
          <w:sz w:val="28"/>
          <w:szCs w:val="28"/>
        </w:rPr>
        <w:t xml:space="preserve"> </w:t>
      </w:r>
      <w:r>
        <w:rPr>
          <w:b/>
          <w:bCs/>
          <w:sz w:val="28"/>
          <w:szCs w:val="28"/>
        </w:rPr>
        <w:t>выполнении научно-исследовательской работы</w:t>
      </w:r>
      <w:r>
        <w:rPr>
          <w:b/>
          <w:bCs/>
          <w:sz w:val="28"/>
          <w:szCs w:val="28"/>
        </w:rPr>
        <w:br/>
      </w:r>
      <w:r w:rsidR="0036503F">
        <w:rPr>
          <w:bCs/>
          <w:sz w:val="28"/>
          <w:szCs w:val="28"/>
        </w:rPr>
        <w:t>бакалавра</w:t>
      </w:r>
      <w:r>
        <w:rPr>
          <w:bCs/>
          <w:sz w:val="28"/>
          <w:szCs w:val="28"/>
        </w:rPr>
        <w:t xml:space="preserve"> </w:t>
      </w:r>
      <w:r>
        <w:rPr>
          <w:sz w:val="28"/>
          <w:szCs w:val="28"/>
        </w:rPr>
        <w:t xml:space="preserve">направления </w:t>
      </w:r>
      <w:r w:rsidR="003D1EBE" w:rsidRPr="003D1EBE">
        <w:rPr>
          <w:sz w:val="28"/>
          <w:szCs w:val="28"/>
        </w:rPr>
        <w:t>02.0</w:t>
      </w:r>
      <w:r w:rsidR="00490FA7" w:rsidRPr="00490FA7">
        <w:rPr>
          <w:sz w:val="28"/>
          <w:szCs w:val="28"/>
        </w:rPr>
        <w:t>3</w:t>
      </w:r>
      <w:r w:rsidR="003D1EBE" w:rsidRPr="003D1EBE">
        <w:rPr>
          <w:sz w:val="28"/>
          <w:szCs w:val="28"/>
        </w:rPr>
        <w:t>.02 «Фундаментальная информатика и информационные технологии»</w:t>
      </w: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CF0BD8" w:rsidRDefault="00CF0BD8" w:rsidP="00744E5A">
      <w:pPr>
        <w:rPr>
          <w:b/>
        </w:rPr>
      </w:pPr>
    </w:p>
    <w:p w:rsidR="0083684A" w:rsidRDefault="0083684A" w:rsidP="00744E5A">
      <w:pPr>
        <w:rPr>
          <w:b/>
        </w:rPr>
      </w:pPr>
    </w:p>
    <w:p w:rsidR="0083684A" w:rsidRDefault="0083684A" w:rsidP="00744E5A">
      <w:pPr>
        <w:rPr>
          <w:b/>
        </w:rPr>
      </w:pPr>
    </w:p>
    <w:tbl>
      <w:tblPr>
        <w:tblW w:w="0" w:type="auto"/>
        <w:tblLook w:val="01E0" w:firstRow="1" w:lastRow="1" w:firstColumn="1" w:lastColumn="1" w:noHBand="0" w:noVBand="0"/>
      </w:tblPr>
      <w:tblGrid>
        <w:gridCol w:w="4543"/>
        <w:gridCol w:w="4743"/>
      </w:tblGrid>
      <w:tr w:rsidR="0083684A" w:rsidRPr="00C711A9" w:rsidTr="00C711A9">
        <w:trPr>
          <w:trHeight w:val="4629"/>
        </w:trPr>
        <w:tc>
          <w:tcPr>
            <w:tcW w:w="4926" w:type="dxa"/>
          </w:tcPr>
          <w:p w:rsidR="0083684A" w:rsidRDefault="0083684A" w:rsidP="00744E5A">
            <w:pPr>
              <w:rPr>
                <w:b/>
                <w:sz w:val="28"/>
                <w:szCs w:val="28"/>
              </w:rPr>
            </w:pPr>
          </w:p>
        </w:tc>
        <w:tc>
          <w:tcPr>
            <w:tcW w:w="4927" w:type="dxa"/>
          </w:tcPr>
          <w:p w:rsidR="00EF5BF4" w:rsidRPr="00C711A9" w:rsidRDefault="00EF5BF4" w:rsidP="00744E5A">
            <w:pPr>
              <w:ind w:left="34"/>
              <w:rPr>
                <w:sz w:val="28"/>
                <w:szCs w:val="28"/>
              </w:rPr>
            </w:pPr>
            <w:r w:rsidRPr="00C711A9">
              <w:rPr>
                <w:sz w:val="28"/>
                <w:szCs w:val="28"/>
              </w:rPr>
              <w:t>Автор работы:</w:t>
            </w:r>
          </w:p>
          <w:p w:rsidR="00EF5BF4" w:rsidRPr="00E403DA" w:rsidRDefault="00EF5BF4" w:rsidP="00744E5A">
            <w:pPr>
              <w:spacing w:line="360" w:lineRule="auto"/>
              <w:ind w:left="34"/>
              <w:rPr>
                <w:sz w:val="28"/>
                <w:szCs w:val="28"/>
              </w:rPr>
            </w:pPr>
            <w:r w:rsidRPr="00C711A9">
              <w:rPr>
                <w:sz w:val="28"/>
                <w:szCs w:val="28"/>
              </w:rPr>
              <w:t xml:space="preserve">студент группы </w:t>
            </w:r>
            <w:r w:rsidR="00616F73" w:rsidRPr="00C711A9">
              <w:rPr>
                <w:sz w:val="28"/>
                <w:szCs w:val="28"/>
              </w:rPr>
              <w:t>КЭ</w:t>
            </w:r>
            <w:r w:rsidRPr="00C711A9">
              <w:rPr>
                <w:sz w:val="28"/>
                <w:szCs w:val="28"/>
              </w:rPr>
              <w:t>-</w:t>
            </w:r>
            <w:r w:rsidR="003A2874" w:rsidRPr="00E403DA">
              <w:rPr>
                <w:sz w:val="28"/>
                <w:szCs w:val="28"/>
              </w:rPr>
              <w:t>201</w:t>
            </w:r>
          </w:p>
          <w:p w:rsidR="00EF5BF4" w:rsidRPr="00C711A9" w:rsidRDefault="003A2874" w:rsidP="00744E5A">
            <w:pPr>
              <w:ind w:left="34"/>
              <w:rPr>
                <w:sz w:val="28"/>
                <w:szCs w:val="28"/>
              </w:rPr>
            </w:pPr>
            <w:r w:rsidRPr="00C711A9">
              <w:rPr>
                <w:sz w:val="28"/>
                <w:szCs w:val="28"/>
              </w:rPr>
              <w:t>Циммерман Юлия Владимировна</w:t>
            </w:r>
          </w:p>
          <w:p w:rsidR="00EF5BF4" w:rsidRPr="00C711A9" w:rsidRDefault="00EF5BF4" w:rsidP="00744E5A">
            <w:pPr>
              <w:ind w:left="36" w:firstLine="708"/>
              <w:rPr>
                <w:sz w:val="16"/>
                <w:szCs w:val="16"/>
              </w:rPr>
            </w:pPr>
          </w:p>
          <w:p w:rsidR="00EF5BF4" w:rsidRPr="00C711A9" w:rsidRDefault="00EF5BF4" w:rsidP="00744E5A">
            <w:pPr>
              <w:ind w:left="36"/>
              <w:rPr>
                <w:sz w:val="28"/>
                <w:szCs w:val="28"/>
              </w:rPr>
            </w:pPr>
          </w:p>
          <w:p w:rsidR="00EF5BF4" w:rsidRPr="00C711A9" w:rsidRDefault="00EF5BF4" w:rsidP="00744E5A">
            <w:pPr>
              <w:spacing w:line="360" w:lineRule="auto"/>
              <w:ind w:left="36"/>
              <w:rPr>
                <w:sz w:val="28"/>
                <w:szCs w:val="28"/>
              </w:rPr>
            </w:pPr>
            <w:r w:rsidRPr="00C711A9">
              <w:rPr>
                <w:sz w:val="28"/>
                <w:szCs w:val="28"/>
              </w:rPr>
              <w:t>Научный руководитель:</w:t>
            </w:r>
          </w:p>
          <w:p w:rsidR="00EF5BF4" w:rsidRPr="00C711A9" w:rsidRDefault="00C711A9" w:rsidP="00744E5A">
            <w:pPr>
              <w:ind w:left="36"/>
              <w:rPr>
                <w:sz w:val="28"/>
                <w:szCs w:val="28"/>
              </w:rPr>
            </w:pPr>
            <w:r>
              <w:rPr>
                <w:rFonts w:cs="Arial"/>
                <w:bCs/>
                <w:sz w:val="28"/>
                <w:szCs w:val="28"/>
              </w:rPr>
              <w:t>Доктор</w:t>
            </w:r>
            <w:r w:rsidR="003A2874" w:rsidRPr="00C711A9">
              <w:rPr>
                <w:rFonts w:cs="Arial"/>
                <w:bCs/>
                <w:sz w:val="28"/>
                <w:szCs w:val="28"/>
              </w:rPr>
              <w:t xml:space="preserve"> физико-математических наук,</w:t>
            </w:r>
            <w:r w:rsidR="003A2874" w:rsidRPr="00C711A9">
              <w:rPr>
                <w:rFonts w:cs="Arial"/>
                <w:bCs/>
                <w:sz w:val="28"/>
                <w:szCs w:val="28"/>
              </w:rPr>
              <w:tab/>
              <w:t xml:space="preserve">доцент кафедры </w:t>
            </w:r>
            <w:r w:rsidR="003A2874" w:rsidRPr="00C711A9">
              <w:rPr>
                <w:rFonts w:cs="Arial"/>
                <w:bCs/>
                <w:sz w:val="28"/>
                <w:szCs w:val="28"/>
              </w:rPr>
              <w:br/>
              <w:t>«Системное программирование»</w:t>
            </w:r>
          </w:p>
          <w:p w:rsidR="00EF5BF4" w:rsidRPr="00C711A9" w:rsidRDefault="00EF5BF4" w:rsidP="00744E5A">
            <w:pPr>
              <w:ind w:left="36" w:firstLine="708"/>
              <w:rPr>
                <w:sz w:val="28"/>
                <w:szCs w:val="28"/>
              </w:rPr>
            </w:pPr>
          </w:p>
          <w:p w:rsidR="00EF5BF4" w:rsidRPr="00C711A9" w:rsidRDefault="003A2874" w:rsidP="00744E5A">
            <w:pPr>
              <w:ind w:left="36"/>
              <w:rPr>
                <w:sz w:val="28"/>
                <w:szCs w:val="28"/>
              </w:rPr>
            </w:pPr>
            <w:r w:rsidRPr="00C711A9">
              <w:rPr>
                <w:rFonts w:cs="Arial"/>
                <w:bCs/>
                <w:sz w:val="28"/>
                <w:szCs w:val="28"/>
              </w:rPr>
              <w:t xml:space="preserve">           М.Л. Цымблер                                 </w:t>
            </w:r>
          </w:p>
          <w:p w:rsidR="00EF5BF4" w:rsidRPr="00C711A9" w:rsidRDefault="00EF5BF4" w:rsidP="00744E5A">
            <w:pPr>
              <w:ind w:left="36" w:firstLine="708"/>
              <w:rPr>
                <w:sz w:val="16"/>
                <w:szCs w:val="16"/>
              </w:rPr>
            </w:pPr>
          </w:p>
          <w:p w:rsidR="00EF5BF4" w:rsidRPr="00C711A9" w:rsidRDefault="00EF5BF4" w:rsidP="00744E5A">
            <w:pPr>
              <w:ind w:left="34"/>
              <w:rPr>
                <w:sz w:val="28"/>
                <w:szCs w:val="28"/>
              </w:rPr>
            </w:pPr>
          </w:p>
          <w:p w:rsidR="00EF5BF4" w:rsidRPr="00C711A9" w:rsidRDefault="00EF5BF4" w:rsidP="00744E5A">
            <w:pPr>
              <w:tabs>
                <w:tab w:val="left" w:pos="1388"/>
              </w:tabs>
              <w:spacing w:line="360" w:lineRule="auto"/>
              <w:ind w:left="34"/>
              <w:rPr>
                <w:sz w:val="28"/>
                <w:szCs w:val="28"/>
              </w:rPr>
            </w:pPr>
            <w:r w:rsidRPr="00C711A9">
              <w:rPr>
                <w:sz w:val="28"/>
                <w:szCs w:val="28"/>
              </w:rPr>
              <w:t>Оценка:</w:t>
            </w:r>
            <w:r w:rsidRPr="00C711A9">
              <w:rPr>
                <w:sz w:val="28"/>
                <w:szCs w:val="28"/>
              </w:rPr>
              <w:tab/>
              <w:t>___________</w:t>
            </w:r>
          </w:p>
          <w:p w:rsidR="00EF5BF4" w:rsidRPr="00C711A9" w:rsidRDefault="00EF5BF4" w:rsidP="00744E5A">
            <w:pPr>
              <w:tabs>
                <w:tab w:val="left" w:pos="1388"/>
              </w:tabs>
              <w:spacing w:line="360" w:lineRule="auto"/>
              <w:ind w:left="34"/>
              <w:rPr>
                <w:sz w:val="28"/>
                <w:szCs w:val="28"/>
              </w:rPr>
            </w:pPr>
            <w:r w:rsidRPr="00C711A9">
              <w:rPr>
                <w:sz w:val="28"/>
                <w:szCs w:val="28"/>
              </w:rPr>
              <w:t>Дата:</w:t>
            </w:r>
            <w:r w:rsidRPr="00C711A9">
              <w:rPr>
                <w:sz w:val="28"/>
                <w:szCs w:val="28"/>
              </w:rPr>
              <w:tab/>
              <w:t>___________</w:t>
            </w:r>
          </w:p>
          <w:p w:rsidR="0036052A" w:rsidRPr="00C711A9" w:rsidRDefault="00EF5BF4" w:rsidP="00744E5A">
            <w:pPr>
              <w:ind w:left="34"/>
              <w:rPr>
                <w:sz w:val="28"/>
                <w:szCs w:val="28"/>
              </w:rPr>
            </w:pPr>
            <w:r w:rsidRPr="00C711A9">
              <w:rPr>
                <w:sz w:val="28"/>
                <w:szCs w:val="28"/>
              </w:rPr>
              <w:t>Подпись:</w:t>
            </w:r>
            <w:r w:rsidRPr="00C711A9">
              <w:rPr>
                <w:sz w:val="28"/>
                <w:szCs w:val="28"/>
              </w:rPr>
              <w:tab/>
              <w:t>___________</w:t>
            </w:r>
          </w:p>
        </w:tc>
      </w:tr>
    </w:tbl>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3684A" w:rsidRDefault="0083684A" w:rsidP="00744E5A">
      <w:pPr>
        <w:rPr>
          <w:b/>
        </w:rPr>
      </w:pPr>
    </w:p>
    <w:p w:rsidR="008640FE" w:rsidRPr="008640FE" w:rsidRDefault="0083684A" w:rsidP="00744E5A">
      <w:pPr>
        <w:jc w:val="center"/>
        <w:rPr>
          <w:sz w:val="28"/>
          <w:szCs w:val="28"/>
        </w:rPr>
      </w:pPr>
      <w:r>
        <w:rPr>
          <w:sz w:val="28"/>
          <w:szCs w:val="28"/>
        </w:rPr>
        <w:t xml:space="preserve">Челябинск </w:t>
      </w:r>
      <w:r>
        <w:rPr>
          <w:sz w:val="28"/>
          <w:szCs w:val="28"/>
        </w:rPr>
        <w:fldChar w:fldCharType="begin"/>
      </w:r>
      <w:r>
        <w:rPr>
          <w:sz w:val="28"/>
          <w:szCs w:val="28"/>
        </w:rPr>
        <w:instrText xml:space="preserve"> DATE  \@</w:instrText>
      </w:r>
      <w:r>
        <w:rPr>
          <w:sz w:val="28"/>
          <w:szCs w:val="28"/>
          <w:lang w:val="en-US"/>
        </w:rPr>
        <w:instrText xml:space="preserve"> </w:instrText>
      </w:r>
      <w:r>
        <w:rPr>
          <w:sz w:val="28"/>
          <w:szCs w:val="28"/>
        </w:rPr>
        <w:instrText>"</w:instrText>
      </w:r>
      <w:r>
        <w:rPr>
          <w:sz w:val="28"/>
          <w:szCs w:val="28"/>
          <w:lang w:val="en-US"/>
        </w:rPr>
        <w:instrText>yy</w:instrText>
      </w:r>
      <w:r>
        <w:rPr>
          <w:sz w:val="28"/>
          <w:szCs w:val="28"/>
        </w:rPr>
        <w:instrText xml:space="preserve">yy" </w:instrText>
      </w:r>
      <w:r>
        <w:rPr>
          <w:sz w:val="28"/>
          <w:szCs w:val="28"/>
        </w:rPr>
        <w:fldChar w:fldCharType="separate"/>
      </w:r>
      <w:r w:rsidR="00FD2187">
        <w:rPr>
          <w:noProof/>
          <w:sz w:val="28"/>
          <w:szCs w:val="28"/>
        </w:rPr>
        <w:t>2021</w:t>
      </w:r>
      <w:r>
        <w:rPr>
          <w:sz w:val="28"/>
          <w:szCs w:val="28"/>
        </w:rPr>
        <w:fldChar w:fldCharType="end"/>
      </w:r>
      <w:r w:rsidR="00382E78">
        <w:rPr>
          <w:sz w:val="28"/>
          <w:szCs w:val="28"/>
        </w:rPr>
        <w:br w:type="page"/>
      </w:r>
      <w:r w:rsidR="008640FE" w:rsidRPr="008640FE">
        <w:rPr>
          <w:color w:val="000000"/>
          <w:sz w:val="24"/>
        </w:rPr>
        <w:lastRenderedPageBreak/>
        <w:t>МИНИСТЕРСТВО НАУКИ И ВЫСШЕГО ОБРАЗОВАНИЯ РОССИЙСКОЙ ФЕДЕРАЦИИ</w:t>
      </w:r>
    </w:p>
    <w:p w:rsidR="008640FE" w:rsidRPr="008640FE" w:rsidRDefault="008640FE" w:rsidP="00744E5A">
      <w:pPr>
        <w:autoSpaceDE w:val="0"/>
        <w:autoSpaceDN w:val="0"/>
        <w:adjustRightInd w:val="0"/>
        <w:jc w:val="center"/>
        <w:rPr>
          <w:color w:val="000000"/>
          <w:sz w:val="24"/>
        </w:rPr>
      </w:pPr>
      <w:r w:rsidRPr="008640FE">
        <w:rPr>
          <w:color w:val="000000"/>
          <w:sz w:val="24"/>
        </w:rPr>
        <w:t>Федеральное государственное автономное образовательное учреждение</w:t>
      </w:r>
      <w:r w:rsidRPr="008640FE">
        <w:rPr>
          <w:color w:val="000000"/>
          <w:sz w:val="24"/>
        </w:rPr>
        <w:br/>
        <w:t>высшего образования</w:t>
      </w:r>
    </w:p>
    <w:p w:rsidR="008640FE" w:rsidRPr="008640FE" w:rsidRDefault="008640FE" w:rsidP="00744E5A">
      <w:pPr>
        <w:autoSpaceDE w:val="0"/>
        <w:autoSpaceDN w:val="0"/>
        <w:adjustRightInd w:val="0"/>
        <w:jc w:val="center"/>
        <w:rPr>
          <w:b/>
          <w:color w:val="000000"/>
          <w:sz w:val="28"/>
        </w:rPr>
      </w:pPr>
      <w:r w:rsidRPr="008640FE">
        <w:rPr>
          <w:b/>
          <w:color w:val="000000"/>
          <w:sz w:val="28"/>
        </w:rPr>
        <w:t>"Южно-Уральский государственный университет</w:t>
      </w:r>
    </w:p>
    <w:p w:rsidR="008640FE" w:rsidRPr="008640FE" w:rsidRDefault="008640FE" w:rsidP="00744E5A">
      <w:pPr>
        <w:autoSpaceDE w:val="0"/>
        <w:autoSpaceDN w:val="0"/>
        <w:adjustRightInd w:val="0"/>
        <w:jc w:val="center"/>
        <w:rPr>
          <w:b/>
          <w:color w:val="000000"/>
          <w:sz w:val="28"/>
        </w:rPr>
      </w:pPr>
      <w:r w:rsidRPr="008640FE">
        <w:rPr>
          <w:b/>
          <w:color w:val="000000"/>
          <w:sz w:val="28"/>
        </w:rPr>
        <w:t>(национальный исследовательский университет)"</w:t>
      </w:r>
    </w:p>
    <w:p w:rsidR="008640FE" w:rsidRPr="008640FE" w:rsidRDefault="008640FE" w:rsidP="00744E5A">
      <w:pPr>
        <w:jc w:val="center"/>
        <w:rPr>
          <w:b/>
          <w:bCs/>
          <w:sz w:val="24"/>
          <w:szCs w:val="24"/>
        </w:rPr>
      </w:pPr>
      <w:r w:rsidRPr="008640FE">
        <w:rPr>
          <w:b/>
          <w:bCs/>
          <w:sz w:val="24"/>
          <w:szCs w:val="24"/>
        </w:rPr>
        <w:t>Высшая школа электроники и компьютерных наук</w:t>
      </w:r>
    </w:p>
    <w:p w:rsidR="008640FE" w:rsidRPr="008640FE" w:rsidRDefault="008640FE" w:rsidP="00744E5A">
      <w:pPr>
        <w:jc w:val="center"/>
        <w:rPr>
          <w:b/>
          <w:bCs/>
          <w:sz w:val="24"/>
          <w:szCs w:val="24"/>
        </w:rPr>
      </w:pPr>
      <w:r w:rsidRPr="008640FE">
        <w:rPr>
          <w:b/>
          <w:bCs/>
          <w:sz w:val="24"/>
          <w:szCs w:val="24"/>
        </w:rPr>
        <w:t>Кафедра системного программирования</w:t>
      </w:r>
    </w:p>
    <w:p w:rsidR="008640FE" w:rsidRPr="008640FE" w:rsidRDefault="008640FE" w:rsidP="00744E5A">
      <w:pPr>
        <w:rPr>
          <w:b/>
        </w:rPr>
      </w:pPr>
    </w:p>
    <w:p w:rsidR="008640FE" w:rsidRPr="008640FE" w:rsidRDefault="008640FE" w:rsidP="00744E5A">
      <w:pPr>
        <w:rPr>
          <w:b/>
        </w:rPr>
      </w:pPr>
    </w:p>
    <w:p w:rsidR="008640FE" w:rsidRPr="008640FE" w:rsidRDefault="008640FE" w:rsidP="00744E5A">
      <w:pPr>
        <w:rPr>
          <w:b/>
        </w:rPr>
      </w:pPr>
    </w:p>
    <w:p w:rsidR="008640FE" w:rsidRPr="008640FE" w:rsidRDefault="008640FE" w:rsidP="00744E5A">
      <w:pPr>
        <w:ind w:left="5954"/>
        <w:rPr>
          <w:sz w:val="28"/>
          <w:szCs w:val="28"/>
        </w:rPr>
      </w:pPr>
      <w:r w:rsidRPr="008640FE">
        <w:rPr>
          <w:sz w:val="28"/>
          <w:szCs w:val="28"/>
        </w:rPr>
        <w:t>УТВЕРЖДАЮ</w:t>
      </w:r>
    </w:p>
    <w:p w:rsidR="008640FE" w:rsidRPr="008640FE" w:rsidRDefault="008640FE" w:rsidP="00744E5A">
      <w:pPr>
        <w:ind w:left="5954"/>
        <w:rPr>
          <w:sz w:val="28"/>
          <w:szCs w:val="28"/>
        </w:rPr>
      </w:pPr>
      <w:r w:rsidRPr="008640FE">
        <w:rPr>
          <w:sz w:val="28"/>
          <w:szCs w:val="28"/>
        </w:rPr>
        <w:t>Зав. кафедрой СП</w:t>
      </w:r>
    </w:p>
    <w:p w:rsidR="008640FE" w:rsidRPr="008640FE" w:rsidRDefault="008640FE" w:rsidP="00744E5A">
      <w:pPr>
        <w:spacing w:before="120"/>
        <w:ind w:left="5954"/>
        <w:rPr>
          <w:bCs/>
          <w:sz w:val="28"/>
          <w:szCs w:val="28"/>
        </w:rPr>
      </w:pPr>
      <w:r w:rsidRPr="008640FE">
        <w:rPr>
          <w:bCs/>
          <w:sz w:val="28"/>
          <w:szCs w:val="28"/>
        </w:rPr>
        <w:t>__________ Л.Б. Соколинский</w:t>
      </w:r>
    </w:p>
    <w:p w:rsidR="008640FE" w:rsidRPr="008640FE" w:rsidRDefault="008640FE" w:rsidP="00744E5A">
      <w:pPr>
        <w:ind w:left="5954"/>
        <w:rPr>
          <w:bCs/>
          <w:sz w:val="28"/>
          <w:szCs w:val="28"/>
        </w:rPr>
      </w:pPr>
      <w:r w:rsidRPr="008640FE">
        <w:rPr>
          <w:bCs/>
          <w:sz w:val="28"/>
          <w:szCs w:val="28"/>
        </w:rPr>
        <w:t>01.03.</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FD2187">
        <w:rPr>
          <w:bCs/>
          <w:noProof/>
          <w:sz w:val="28"/>
          <w:szCs w:val="28"/>
        </w:rPr>
        <w:t>2021</w:t>
      </w:r>
      <w:r w:rsidRPr="008640FE">
        <w:rPr>
          <w:bCs/>
          <w:sz w:val="28"/>
          <w:szCs w:val="28"/>
        </w:rPr>
        <w:fldChar w:fldCharType="end"/>
      </w:r>
      <w:r w:rsidRPr="008640FE">
        <w:rPr>
          <w:bCs/>
          <w:sz w:val="28"/>
          <w:szCs w:val="28"/>
        </w:rPr>
        <w:t xml:space="preserve"> г.</w:t>
      </w:r>
    </w:p>
    <w:p w:rsidR="008640FE" w:rsidRPr="008640FE" w:rsidRDefault="008640FE" w:rsidP="00744E5A">
      <w:pPr>
        <w:rPr>
          <w:bCs/>
          <w:sz w:val="26"/>
          <w:szCs w:val="26"/>
        </w:rPr>
      </w:pPr>
    </w:p>
    <w:p w:rsidR="008640FE" w:rsidRPr="008640FE" w:rsidRDefault="008640FE" w:rsidP="00744E5A">
      <w:pPr>
        <w:rPr>
          <w:bCs/>
          <w:sz w:val="26"/>
          <w:szCs w:val="26"/>
        </w:rPr>
      </w:pPr>
    </w:p>
    <w:p w:rsidR="008640FE" w:rsidRPr="008640FE" w:rsidRDefault="008640FE" w:rsidP="00744E5A">
      <w:pPr>
        <w:jc w:val="center"/>
        <w:rPr>
          <w:b/>
          <w:bCs/>
          <w:sz w:val="28"/>
          <w:szCs w:val="28"/>
        </w:rPr>
      </w:pPr>
      <w:r w:rsidRPr="008640FE">
        <w:rPr>
          <w:b/>
          <w:bCs/>
          <w:sz w:val="28"/>
          <w:szCs w:val="28"/>
        </w:rPr>
        <w:t>ЗАДАНИЕ</w:t>
      </w:r>
    </w:p>
    <w:p w:rsidR="008640FE" w:rsidRPr="008640FE" w:rsidRDefault="008640FE" w:rsidP="00744E5A">
      <w:pPr>
        <w:jc w:val="center"/>
        <w:rPr>
          <w:b/>
          <w:bCs/>
          <w:sz w:val="28"/>
          <w:szCs w:val="28"/>
        </w:rPr>
      </w:pPr>
      <w:r w:rsidRPr="008640FE">
        <w:rPr>
          <w:b/>
          <w:bCs/>
          <w:sz w:val="28"/>
          <w:szCs w:val="28"/>
        </w:rPr>
        <w:t>на выполнение научно-исследовательской работы</w:t>
      </w:r>
    </w:p>
    <w:p w:rsidR="008640FE" w:rsidRPr="008640FE" w:rsidRDefault="008640FE" w:rsidP="00744E5A">
      <w:pPr>
        <w:jc w:val="center"/>
        <w:rPr>
          <w:sz w:val="28"/>
          <w:szCs w:val="28"/>
        </w:rPr>
      </w:pPr>
      <w:r w:rsidRPr="008640FE">
        <w:rPr>
          <w:sz w:val="28"/>
          <w:szCs w:val="28"/>
        </w:rPr>
        <w:t xml:space="preserve">студенту группы КЭ-201 </w:t>
      </w:r>
    </w:p>
    <w:p w:rsidR="008640FE" w:rsidRPr="00C711A9" w:rsidRDefault="008640FE" w:rsidP="00744E5A">
      <w:pPr>
        <w:jc w:val="center"/>
        <w:rPr>
          <w:sz w:val="28"/>
          <w:szCs w:val="28"/>
        </w:rPr>
      </w:pPr>
      <w:r w:rsidRPr="00C711A9">
        <w:rPr>
          <w:sz w:val="28"/>
          <w:szCs w:val="28"/>
        </w:rPr>
        <w:t xml:space="preserve">Циммерман Юлия Владимировна               </w:t>
      </w:r>
    </w:p>
    <w:p w:rsidR="008640FE" w:rsidRPr="008640FE" w:rsidRDefault="008640FE" w:rsidP="00744E5A">
      <w:pPr>
        <w:jc w:val="center"/>
        <w:rPr>
          <w:sz w:val="12"/>
          <w:szCs w:val="12"/>
        </w:rPr>
      </w:pPr>
    </w:p>
    <w:p w:rsidR="008640FE" w:rsidRPr="008640FE" w:rsidRDefault="008640FE" w:rsidP="00744E5A">
      <w:pPr>
        <w:jc w:val="center"/>
        <w:rPr>
          <w:b/>
          <w:bCs/>
          <w:sz w:val="28"/>
          <w:szCs w:val="28"/>
        </w:rPr>
      </w:pPr>
      <w:r w:rsidRPr="008640FE">
        <w:rPr>
          <w:sz w:val="28"/>
          <w:szCs w:val="28"/>
        </w:rPr>
        <w:t xml:space="preserve">обучающемуся по направлению 02.03.02 «Фундаментальная информатика и информационные технологии» </w:t>
      </w:r>
      <w:r w:rsidRPr="008640FE">
        <w:rPr>
          <w:sz w:val="28"/>
          <w:szCs w:val="28"/>
        </w:rPr>
        <w:br/>
      </w:r>
    </w:p>
    <w:p w:rsidR="008640FE" w:rsidRPr="008640FE" w:rsidRDefault="008640FE" w:rsidP="00744E5A">
      <w:pPr>
        <w:jc w:val="center"/>
        <w:rPr>
          <w:sz w:val="24"/>
        </w:rPr>
      </w:pPr>
    </w:p>
    <w:p w:rsidR="008640FE" w:rsidRPr="008640FE" w:rsidRDefault="008640FE" w:rsidP="00744E5A">
      <w:pPr>
        <w:numPr>
          <w:ilvl w:val="0"/>
          <w:numId w:val="9"/>
        </w:numPr>
        <w:spacing w:before="60" w:after="120"/>
        <w:ind w:left="357" w:hanging="357"/>
        <w:rPr>
          <w:rFonts w:cs="Arial"/>
          <w:bCs/>
          <w:sz w:val="28"/>
          <w:szCs w:val="28"/>
          <w:u w:val="single"/>
        </w:rPr>
      </w:pPr>
      <w:r w:rsidRPr="008640FE">
        <w:rPr>
          <w:rFonts w:cs="Arial"/>
          <w:b/>
          <w:sz w:val="28"/>
          <w:szCs w:val="28"/>
        </w:rPr>
        <w:t xml:space="preserve">Тема НИР в семестре </w:t>
      </w:r>
      <w:r w:rsidRPr="008640FE">
        <w:rPr>
          <w:rFonts w:cs="Arial"/>
          <w:b/>
          <w:sz w:val="28"/>
          <w:szCs w:val="28"/>
        </w:rPr>
        <w:br/>
      </w:r>
      <w:r w:rsidRPr="00C711A9">
        <w:rPr>
          <w:rFonts w:cs="Arial"/>
          <w:bCs/>
          <w:sz w:val="28"/>
          <w:szCs w:val="28"/>
        </w:rPr>
        <w:t>Применение технологий искусственного интеллекта в виртуальных собеседниках на примере разработки простого чат-бота</w:t>
      </w:r>
    </w:p>
    <w:p w:rsidR="008640FE" w:rsidRPr="008640FE" w:rsidRDefault="008640FE" w:rsidP="00744E5A">
      <w:pPr>
        <w:numPr>
          <w:ilvl w:val="0"/>
          <w:numId w:val="9"/>
        </w:numPr>
        <w:spacing w:before="60" w:after="120"/>
        <w:ind w:left="357" w:hanging="357"/>
        <w:rPr>
          <w:rFonts w:cs="Arial"/>
          <w:b/>
          <w:sz w:val="28"/>
          <w:szCs w:val="28"/>
        </w:rPr>
      </w:pPr>
      <w:r w:rsidRPr="008640FE">
        <w:rPr>
          <w:rFonts w:cs="Arial"/>
          <w:b/>
          <w:sz w:val="28"/>
          <w:szCs w:val="28"/>
        </w:rPr>
        <w:t xml:space="preserve">Срок сдачи студентом законченной работы </w:t>
      </w:r>
      <w:r w:rsidRPr="008640FE">
        <w:rPr>
          <w:rFonts w:cs="Arial"/>
          <w:sz w:val="28"/>
          <w:szCs w:val="28"/>
        </w:rPr>
        <w:t xml:space="preserve"> 31.05.</w:t>
      </w:r>
      <w:r w:rsidRPr="008640FE">
        <w:rPr>
          <w:bCs/>
          <w:sz w:val="28"/>
          <w:szCs w:val="28"/>
        </w:rPr>
        <w:fldChar w:fldCharType="begin"/>
      </w:r>
      <w:r w:rsidRPr="008640FE">
        <w:rPr>
          <w:bCs/>
          <w:sz w:val="28"/>
          <w:szCs w:val="28"/>
        </w:rPr>
        <w:instrText xml:space="preserve"> DATE   \</w:instrText>
      </w:r>
      <w:r w:rsidRPr="008640FE">
        <w:rPr>
          <w:bCs/>
          <w:sz w:val="28"/>
          <w:szCs w:val="28"/>
          <w:lang w:val="en-US"/>
        </w:rPr>
        <w:instrText>@ "yyyy"</w:instrText>
      </w:r>
      <w:r w:rsidRPr="008640FE">
        <w:rPr>
          <w:bCs/>
          <w:sz w:val="28"/>
          <w:szCs w:val="28"/>
        </w:rPr>
        <w:instrText xml:space="preserve"> </w:instrText>
      </w:r>
      <w:r w:rsidRPr="008640FE">
        <w:rPr>
          <w:bCs/>
          <w:sz w:val="28"/>
          <w:szCs w:val="28"/>
        </w:rPr>
        <w:fldChar w:fldCharType="separate"/>
      </w:r>
      <w:r w:rsidR="00FD2187">
        <w:rPr>
          <w:bCs/>
          <w:noProof/>
          <w:sz w:val="28"/>
          <w:szCs w:val="28"/>
        </w:rPr>
        <w:t>2021</w:t>
      </w:r>
      <w:r w:rsidRPr="008640FE">
        <w:rPr>
          <w:bCs/>
          <w:sz w:val="28"/>
          <w:szCs w:val="28"/>
        </w:rPr>
        <w:fldChar w:fldCharType="end"/>
      </w:r>
      <w:r w:rsidRPr="008640FE">
        <w:rPr>
          <w:rFonts w:cs="Arial"/>
          <w:sz w:val="28"/>
          <w:szCs w:val="28"/>
        </w:rPr>
        <w:t xml:space="preserve"> г.</w:t>
      </w:r>
    </w:p>
    <w:p w:rsidR="008640FE" w:rsidRPr="008640FE" w:rsidRDefault="008640FE" w:rsidP="00744E5A">
      <w:pPr>
        <w:numPr>
          <w:ilvl w:val="0"/>
          <w:numId w:val="9"/>
        </w:numPr>
        <w:spacing w:before="240" w:after="120"/>
        <w:ind w:left="357" w:hanging="357"/>
        <w:rPr>
          <w:rFonts w:cs="Arial"/>
          <w:b/>
          <w:sz w:val="28"/>
          <w:szCs w:val="28"/>
        </w:rPr>
      </w:pPr>
      <w:r w:rsidRPr="008640FE">
        <w:rPr>
          <w:rFonts w:cs="Arial"/>
          <w:b/>
          <w:sz w:val="28"/>
          <w:szCs w:val="28"/>
        </w:rPr>
        <w:t>Перечень подлежащих разработке вопросов</w:t>
      </w:r>
    </w:p>
    <w:p w:rsidR="008640FE" w:rsidRPr="00C711A9" w:rsidRDefault="008640FE" w:rsidP="00744E5A">
      <w:pPr>
        <w:ind w:firstLine="709"/>
        <w:jc w:val="both"/>
        <w:rPr>
          <w:sz w:val="28"/>
          <w:szCs w:val="28"/>
        </w:rPr>
      </w:pPr>
      <w:r w:rsidRPr="00C711A9">
        <w:rPr>
          <w:sz w:val="28"/>
          <w:szCs w:val="28"/>
        </w:rPr>
        <w:t xml:space="preserve">Обзор научных статей по тематике применения искусственных нейронных сетей для разработки чат-ботов </w:t>
      </w:r>
    </w:p>
    <w:p w:rsidR="008640FE" w:rsidRPr="008640FE" w:rsidRDefault="008640FE" w:rsidP="00744E5A">
      <w:pPr>
        <w:ind w:left="360"/>
        <w:rPr>
          <w:sz w:val="28"/>
          <w:szCs w:val="28"/>
        </w:rPr>
      </w:pPr>
    </w:p>
    <w:p w:rsidR="008640FE" w:rsidRPr="008640FE" w:rsidRDefault="008640FE" w:rsidP="00744E5A">
      <w:pPr>
        <w:spacing w:line="360" w:lineRule="auto"/>
        <w:rPr>
          <w:sz w:val="28"/>
          <w:szCs w:val="28"/>
        </w:rPr>
      </w:pPr>
      <w:bookmarkStart w:id="2" w:name="OLE_LINK1"/>
      <w:r w:rsidRPr="008640FE">
        <w:rPr>
          <w:b/>
          <w:sz w:val="28"/>
          <w:szCs w:val="28"/>
        </w:rPr>
        <w:t>Научный руководитель</w:t>
      </w:r>
    </w:p>
    <w:p w:rsidR="008640FE" w:rsidRPr="008640FE" w:rsidRDefault="00C711A9" w:rsidP="00744E5A">
      <w:pPr>
        <w:tabs>
          <w:tab w:val="left" w:pos="5812"/>
        </w:tabs>
        <w:spacing w:line="360" w:lineRule="auto"/>
        <w:rPr>
          <w:rFonts w:cs="Arial"/>
          <w:bCs/>
          <w:sz w:val="28"/>
          <w:szCs w:val="28"/>
        </w:rPr>
      </w:pPr>
      <w:r>
        <w:rPr>
          <w:rFonts w:cs="Arial"/>
          <w:bCs/>
          <w:sz w:val="28"/>
          <w:szCs w:val="28"/>
        </w:rPr>
        <w:t>Доктор</w:t>
      </w:r>
      <w:r w:rsidR="008640FE" w:rsidRPr="008640FE">
        <w:rPr>
          <w:rFonts w:cs="Arial"/>
          <w:bCs/>
          <w:sz w:val="28"/>
          <w:szCs w:val="28"/>
        </w:rPr>
        <w:t xml:space="preserve"> физико-математических наук,</w:t>
      </w:r>
      <w:r w:rsidR="008640FE" w:rsidRPr="008640FE">
        <w:rPr>
          <w:rFonts w:cs="Arial"/>
          <w:bCs/>
          <w:sz w:val="28"/>
          <w:szCs w:val="28"/>
        </w:rPr>
        <w:tab/>
      </w:r>
      <w:r w:rsidR="008640FE" w:rsidRPr="008640FE">
        <w:rPr>
          <w:rFonts w:cs="Arial"/>
          <w:bCs/>
          <w:sz w:val="28"/>
          <w:szCs w:val="28"/>
        </w:rPr>
        <w:tab/>
        <w:t>М.Л. Цымблер</w:t>
      </w:r>
      <w:r w:rsidR="008640FE" w:rsidRPr="008640FE">
        <w:rPr>
          <w:rFonts w:cs="Arial"/>
          <w:bCs/>
          <w:sz w:val="28"/>
          <w:szCs w:val="28"/>
        </w:rPr>
        <w:br/>
        <w:t xml:space="preserve">доцент кафедры </w:t>
      </w:r>
      <w:r w:rsidR="008640FE" w:rsidRPr="008640FE">
        <w:rPr>
          <w:rFonts w:cs="Arial"/>
          <w:bCs/>
          <w:sz w:val="28"/>
          <w:szCs w:val="28"/>
        </w:rPr>
        <w:br/>
        <w:t>«Системное программирование»</w:t>
      </w:r>
      <w:r w:rsidR="008640FE" w:rsidRPr="008640FE">
        <w:rPr>
          <w:rFonts w:cs="Arial"/>
          <w:sz w:val="28"/>
          <w:szCs w:val="28"/>
        </w:rPr>
        <w:tab/>
      </w:r>
    </w:p>
    <w:p w:rsidR="00CF0BD8" w:rsidRPr="00A90E54" w:rsidRDefault="008640FE" w:rsidP="00744E5A">
      <w:pPr>
        <w:tabs>
          <w:tab w:val="left" w:pos="5812"/>
        </w:tabs>
        <w:spacing w:line="360" w:lineRule="auto"/>
        <w:rPr>
          <w:rFonts w:cs="Arial"/>
          <w:sz w:val="28"/>
          <w:szCs w:val="28"/>
        </w:rPr>
        <w:sectPr w:rsidR="00CF0BD8" w:rsidRPr="00A90E54" w:rsidSect="0070372C">
          <w:footerReference w:type="default" r:id="rId8"/>
          <w:pgSz w:w="11906" w:h="16838" w:code="9"/>
          <w:pgMar w:top="1418" w:right="1418" w:bottom="1418" w:left="1418" w:header="709" w:footer="709" w:gutter="0"/>
          <w:cols w:space="708"/>
          <w:titlePg/>
          <w:docGrid w:linePitch="360"/>
        </w:sectPr>
      </w:pPr>
      <w:r w:rsidRPr="008640FE">
        <w:rPr>
          <w:b/>
          <w:sz w:val="28"/>
          <w:szCs w:val="28"/>
        </w:rPr>
        <w:t>Задание принял к исполнению</w:t>
      </w:r>
      <w:r w:rsidRPr="008640FE">
        <w:rPr>
          <w:b/>
          <w:sz w:val="28"/>
          <w:szCs w:val="28"/>
        </w:rPr>
        <w:tab/>
        <w:t xml:space="preserve">      </w:t>
      </w:r>
      <w:r w:rsidRPr="008640FE">
        <w:rPr>
          <w:sz w:val="28"/>
          <w:szCs w:val="28"/>
        </w:rPr>
        <w:t>Ю.В. Циммерм</w:t>
      </w:r>
      <w:bookmarkEnd w:id="2"/>
      <w:r w:rsidR="00A90E54">
        <w:rPr>
          <w:sz w:val="28"/>
          <w:szCs w:val="28"/>
        </w:rPr>
        <w:t>ан</w:t>
      </w:r>
    </w:p>
    <w:sdt>
      <w:sdtPr>
        <w:rPr>
          <w:rFonts w:ascii="Times New Roman" w:eastAsia="Times New Roman" w:hAnsi="Times New Roman" w:cs="Times New Roman"/>
          <w:color w:val="auto"/>
          <w:sz w:val="28"/>
          <w:szCs w:val="28"/>
        </w:rPr>
        <w:id w:val="-1034338909"/>
        <w:docPartObj>
          <w:docPartGallery w:val="Table of Contents"/>
          <w:docPartUnique/>
        </w:docPartObj>
      </w:sdtPr>
      <w:sdtEndPr>
        <w:rPr>
          <w:bCs/>
        </w:rPr>
      </w:sdtEndPr>
      <w:sdtContent>
        <w:p w:rsidR="00E403DA" w:rsidRPr="00426067" w:rsidRDefault="00E403DA" w:rsidP="00744E5A">
          <w:pPr>
            <w:pStyle w:val="af"/>
            <w:jc w:val="center"/>
            <w:rPr>
              <w:rFonts w:ascii="Times New Roman" w:hAnsi="Times New Roman" w:cs="Times New Roman"/>
              <w:b/>
              <w:color w:val="auto"/>
              <w:szCs w:val="28"/>
            </w:rPr>
          </w:pPr>
          <w:r w:rsidRPr="00426067">
            <w:rPr>
              <w:rFonts w:ascii="Times New Roman" w:hAnsi="Times New Roman" w:cs="Times New Roman"/>
              <w:b/>
              <w:color w:val="auto"/>
              <w:szCs w:val="28"/>
            </w:rPr>
            <w:t>Оглавление</w:t>
          </w:r>
        </w:p>
        <w:p w:rsidR="008E1BAE" w:rsidRPr="008E1BAE" w:rsidRDefault="00E403DA">
          <w:pPr>
            <w:pStyle w:val="11"/>
            <w:tabs>
              <w:tab w:val="right" w:leader="dot" w:pos="9345"/>
            </w:tabs>
            <w:rPr>
              <w:rFonts w:asciiTheme="minorHAnsi" w:eastAsiaTheme="minorEastAsia" w:hAnsiTheme="minorHAnsi" w:cstheme="minorBidi"/>
              <w:noProof/>
              <w:sz w:val="28"/>
              <w:szCs w:val="28"/>
            </w:rPr>
          </w:pPr>
          <w:r w:rsidRPr="008E1BAE">
            <w:rPr>
              <w:sz w:val="28"/>
              <w:szCs w:val="28"/>
            </w:rPr>
            <w:fldChar w:fldCharType="begin"/>
          </w:r>
          <w:r w:rsidRPr="008E1BAE">
            <w:rPr>
              <w:sz w:val="28"/>
              <w:szCs w:val="28"/>
            </w:rPr>
            <w:instrText xml:space="preserve"> TOC \o "1-3" \h \z \u </w:instrText>
          </w:r>
          <w:r w:rsidRPr="008E1BAE">
            <w:rPr>
              <w:sz w:val="28"/>
              <w:szCs w:val="28"/>
            </w:rPr>
            <w:fldChar w:fldCharType="separate"/>
          </w:r>
          <w:hyperlink w:anchor="_Toc72279564" w:history="1">
            <w:r w:rsidR="008E1BAE" w:rsidRPr="008E1BAE">
              <w:rPr>
                <w:rStyle w:val="a9"/>
                <w:noProof/>
                <w:sz w:val="28"/>
                <w:szCs w:val="28"/>
              </w:rPr>
              <w:t>Введение</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_Toc72279564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4</w:t>
            </w:r>
            <w:r w:rsidR="008E1BAE" w:rsidRPr="008E1BAE">
              <w:rPr>
                <w:noProof/>
                <w:webHidden/>
                <w:sz w:val="28"/>
                <w:szCs w:val="28"/>
              </w:rPr>
              <w:fldChar w:fldCharType="end"/>
            </w:r>
          </w:hyperlink>
        </w:p>
        <w:p w:rsidR="008E1BAE" w:rsidRPr="008E1BAE" w:rsidRDefault="00FD2187">
          <w:pPr>
            <w:pStyle w:val="11"/>
            <w:tabs>
              <w:tab w:val="right" w:leader="dot" w:pos="9345"/>
            </w:tabs>
            <w:rPr>
              <w:rFonts w:asciiTheme="minorHAnsi" w:eastAsiaTheme="minorEastAsia" w:hAnsiTheme="minorHAnsi" w:cstheme="minorBidi"/>
              <w:noProof/>
              <w:sz w:val="28"/>
              <w:szCs w:val="28"/>
            </w:rPr>
          </w:pPr>
          <w:hyperlink w:anchor="_Toc72279565" w:history="1">
            <w:r w:rsidR="008E1BAE" w:rsidRPr="008E1BAE">
              <w:rPr>
                <w:rStyle w:val="a9"/>
                <w:noProof/>
                <w:sz w:val="28"/>
                <w:szCs w:val="28"/>
              </w:rPr>
              <w:t>1. Программа чат-бот и история ее возникновения</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_Toc72279565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5</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66" w:history="1">
            <w:r w:rsidR="008E1BAE" w:rsidRPr="008E1BAE">
              <w:rPr>
                <w:rStyle w:val="a9"/>
                <w:noProof/>
                <w:sz w:val="28"/>
                <w:szCs w:val="28"/>
              </w:rPr>
              <w:t>1.1 Понятие «чат-бот»</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_Toc72279566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5</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67" w:history="1">
            <w:r w:rsidR="008E1BAE" w:rsidRPr="008E1BAE">
              <w:rPr>
                <w:rStyle w:val="a9"/>
                <w:noProof/>
                <w:sz w:val="28"/>
                <w:szCs w:val="28"/>
              </w:rPr>
              <w:t>1.2 История возникновения чат-ботов</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_Toc72279567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5</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68" w:history="1">
            <w:r w:rsidR="008E1BAE" w:rsidRPr="008E1BAE">
              <w:rPr>
                <w:rStyle w:val="a9"/>
                <w:noProof/>
                <w:sz w:val="28"/>
                <w:szCs w:val="28"/>
              </w:rPr>
              <w:t>1.3 Классификация чат-ботов</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_Toc72279568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6</w:t>
            </w:r>
            <w:r w:rsidR="008E1BAE" w:rsidRPr="008E1BAE">
              <w:rPr>
                <w:noProof/>
                <w:webHidden/>
                <w:sz w:val="28"/>
                <w:szCs w:val="28"/>
              </w:rPr>
              <w:fldChar w:fldCharType="end"/>
            </w:r>
          </w:hyperlink>
        </w:p>
        <w:p w:rsidR="008E1BAE" w:rsidRPr="008E1BAE" w:rsidRDefault="00FD2187">
          <w:pPr>
            <w:pStyle w:val="11"/>
            <w:tabs>
              <w:tab w:val="right" w:leader="dot" w:pos="9345"/>
            </w:tabs>
            <w:rPr>
              <w:rFonts w:asciiTheme="minorHAnsi" w:eastAsiaTheme="minorEastAsia" w:hAnsiTheme="minorHAnsi" w:cstheme="minorBidi"/>
              <w:noProof/>
              <w:sz w:val="28"/>
              <w:szCs w:val="28"/>
            </w:rPr>
          </w:pPr>
          <w:hyperlink w:anchor="_Toc72279569" w:history="1">
            <w:r w:rsidR="008E1BAE" w:rsidRPr="008E1BAE">
              <w:rPr>
                <w:rStyle w:val="a9"/>
                <w:noProof/>
                <w:sz w:val="28"/>
                <w:szCs w:val="28"/>
              </w:rPr>
              <w:t>2. Реализация чат-бота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_Toc72279569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8</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70" w:history="1">
            <w:r w:rsidR="008E1BAE" w:rsidRPr="008E1BAE">
              <w:rPr>
                <w:rStyle w:val="a9"/>
                <w:noProof/>
                <w:sz w:val="28"/>
                <w:szCs w:val="28"/>
              </w:rPr>
              <w:t>2.1 Нейронные сети в обработке естественного языка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_Toc72279570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8</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71" w:history="1">
            <w:r w:rsidR="008E1BAE" w:rsidRPr="008E1BAE">
              <w:rPr>
                <w:rStyle w:val="a9"/>
                <w:noProof/>
                <w:sz w:val="28"/>
                <w:szCs w:val="28"/>
              </w:rPr>
              <w:t>2.2 Обучение чат-ботов</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_Toc72279571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9</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72" w:history="1">
            <w:r w:rsidR="008E1BAE" w:rsidRPr="008E1BAE">
              <w:rPr>
                <w:rStyle w:val="a9"/>
                <w:noProof/>
                <w:sz w:val="28"/>
                <w:szCs w:val="28"/>
              </w:rPr>
              <w:t>2.3 Сложности при создании чат-бота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_Toc72279572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9</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73" w:history="1">
            <w:r w:rsidR="008E1BAE" w:rsidRPr="008E1BAE">
              <w:rPr>
                <w:rStyle w:val="a9"/>
                <w:noProof/>
                <w:sz w:val="28"/>
                <w:szCs w:val="28"/>
              </w:rPr>
              <w:t>2.4 Морфологический анализ данных</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_Toc72279573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10</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74" w:history="1">
            <w:r w:rsidR="008E1BAE" w:rsidRPr="008E1BAE">
              <w:rPr>
                <w:rStyle w:val="a9"/>
                <w:noProof/>
                <w:sz w:val="28"/>
                <w:szCs w:val="28"/>
              </w:rPr>
              <w:t>2.4.1 Токенизация</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_Toc72279574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10</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75" w:history="1">
            <w:r w:rsidR="008E1BAE" w:rsidRPr="008E1BAE">
              <w:rPr>
                <w:rStyle w:val="a9"/>
                <w:noProof/>
                <w:sz w:val="28"/>
                <w:szCs w:val="28"/>
              </w:rPr>
              <w:t>2.4.2 Нормализация</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_Toc72279575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10</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76" w:history="1">
            <w:r w:rsidR="008E1BAE" w:rsidRPr="008E1BAE">
              <w:rPr>
                <w:rStyle w:val="a9"/>
                <w:noProof/>
                <w:sz w:val="28"/>
                <w:szCs w:val="28"/>
              </w:rPr>
              <w:t>2.4.3 Лемматизация</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_Toc72279576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10</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77" w:history="1">
            <w:r w:rsidR="008E1BAE" w:rsidRPr="008E1BAE">
              <w:rPr>
                <w:rStyle w:val="a9"/>
                <w:noProof/>
                <w:sz w:val="28"/>
                <w:szCs w:val="28"/>
              </w:rPr>
              <w:t>2.4.4 Удаление стоп-слов</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_Toc72279577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11</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78" w:history="1">
            <w:r w:rsidR="008E1BAE" w:rsidRPr="008E1BAE">
              <w:rPr>
                <w:rStyle w:val="a9"/>
                <w:noProof/>
                <w:sz w:val="28"/>
                <w:szCs w:val="28"/>
              </w:rPr>
              <w:t>2.5 Векторизация текста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_Toc72279578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11</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79" w:history="1">
            <w:r w:rsidR="008E1BAE" w:rsidRPr="008E1BAE">
              <w:rPr>
                <w:rStyle w:val="a9"/>
                <w:noProof/>
                <w:sz w:val="28"/>
                <w:szCs w:val="28"/>
              </w:rPr>
              <w:t xml:space="preserve">2.6 Работа с </w:t>
            </w:r>
            <w:r w:rsidR="008E1BAE" w:rsidRPr="008E1BAE">
              <w:rPr>
                <w:rStyle w:val="a9"/>
                <w:noProof/>
                <w:sz w:val="28"/>
                <w:szCs w:val="28"/>
                <w:lang w:val="en-US"/>
              </w:rPr>
              <w:t>Telegram</w:t>
            </w:r>
            <w:r w:rsidR="008E1BAE" w:rsidRPr="008E1BAE">
              <w:rPr>
                <w:rStyle w:val="a9"/>
                <w:noProof/>
                <w:sz w:val="28"/>
                <w:szCs w:val="28"/>
              </w:rPr>
              <w:t xml:space="preserve"> при разработке чат-бота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_Toc72279579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12</w:t>
            </w:r>
            <w:r w:rsidR="008E1BAE" w:rsidRPr="008E1BAE">
              <w:rPr>
                <w:noProof/>
                <w:webHidden/>
                <w:sz w:val="28"/>
                <w:szCs w:val="28"/>
              </w:rPr>
              <w:fldChar w:fldCharType="end"/>
            </w:r>
          </w:hyperlink>
        </w:p>
        <w:p w:rsidR="008E1BAE" w:rsidRPr="008E1BAE" w:rsidRDefault="00FD2187">
          <w:pPr>
            <w:pStyle w:val="11"/>
            <w:tabs>
              <w:tab w:val="right" w:leader="dot" w:pos="9345"/>
            </w:tabs>
            <w:rPr>
              <w:rFonts w:asciiTheme="minorHAnsi" w:eastAsiaTheme="minorEastAsia" w:hAnsiTheme="minorHAnsi" w:cstheme="minorBidi"/>
              <w:noProof/>
              <w:sz w:val="28"/>
              <w:szCs w:val="28"/>
            </w:rPr>
          </w:pPr>
          <w:hyperlink w:anchor="_Toc72279580" w:history="1">
            <w:r w:rsidR="008E1BAE" w:rsidRPr="008E1BAE">
              <w:rPr>
                <w:rStyle w:val="a9"/>
                <w:noProof/>
                <w:sz w:val="28"/>
                <w:szCs w:val="28"/>
              </w:rPr>
              <w:t>3. Проектирование</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_Toc72279580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13</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81" w:history="1">
            <w:r w:rsidR="008E1BAE" w:rsidRPr="008E1BAE">
              <w:rPr>
                <w:rStyle w:val="a9"/>
                <w:noProof/>
                <w:sz w:val="28"/>
                <w:szCs w:val="28"/>
              </w:rPr>
              <w:t>3.1 Архитектура программы</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_Toc72279581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13</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82" w:history="1">
            <w:r w:rsidR="008E1BAE" w:rsidRPr="008E1BAE">
              <w:rPr>
                <w:rStyle w:val="a9"/>
                <w:noProof/>
                <w:sz w:val="28"/>
                <w:szCs w:val="28"/>
              </w:rPr>
              <w:t>3.2 Модульная структура программы</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_Toc72279582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14</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83" w:history="1">
            <w:r w:rsidR="008E1BAE" w:rsidRPr="008E1BAE">
              <w:rPr>
                <w:rStyle w:val="a9"/>
                <w:noProof/>
                <w:sz w:val="28"/>
                <w:szCs w:val="28"/>
              </w:rPr>
              <w:t>3.2.1 Модуль «Морфологический анализ текста»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_Toc72279583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14</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84" w:history="1">
            <w:r w:rsidR="008E1BAE" w:rsidRPr="008E1BAE">
              <w:rPr>
                <w:rStyle w:val="a9"/>
                <w:noProof/>
                <w:sz w:val="28"/>
                <w:szCs w:val="28"/>
              </w:rPr>
              <w:t>3.2.2 Модуль «Векторизация текста»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_Toc72279584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15</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85" w:history="1">
            <w:r w:rsidR="008E1BAE" w:rsidRPr="008E1BAE">
              <w:rPr>
                <w:rStyle w:val="a9"/>
                <w:noProof/>
                <w:sz w:val="28"/>
                <w:szCs w:val="28"/>
              </w:rPr>
              <w:t>3.2.3 Модуль «Генерация ответа»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_Toc72279585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15</w:t>
            </w:r>
            <w:r w:rsidR="008E1BAE" w:rsidRPr="008E1BAE">
              <w:rPr>
                <w:noProof/>
                <w:webHidden/>
                <w:sz w:val="28"/>
                <w:szCs w:val="28"/>
              </w:rPr>
              <w:fldChar w:fldCharType="end"/>
            </w:r>
          </w:hyperlink>
        </w:p>
        <w:p w:rsidR="008E1BAE" w:rsidRPr="008E1BAE" w:rsidRDefault="00FD2187">
          <w:pPr>
            <w:pStyle w:val="11"/>
            <w:tabs>
              <w:tab w:val="right" w:leader="dot" w:pos="9345"/>
            </w:tabs>
            <w:rPr>
              <w:rFonts w:asciiTheme="minorHAnsi" w:eastAsiaTheme="minorEastAsia" w:hAnsiTheme="minorHAnsi" w:cstheme="minorBidi"/>
              <w:noProof/>
              <w:sz w:val="28"/>
              <w:szCs w:val="28"/>
            </w:rPr>
          </w:pPr>
          <w:hyperlink w:anchor="_Toc72279586" w:history="1">
            <w:r w:rsidR="008E1BAE" w:rsidRPr="008E1BAE">
              <w:rPr>
                <w:rStyle w:val="a9"/>
                <w:noProof/>
                <w:sz w:val="28"/>
                <w:szCs w:val="28"/>
              </w:rPr>
              <w:t>4. Реализация</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_Toc72279586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17</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87" w:history="1">
            <w:r w:rsidR="008E1BAE" w:rsidRPr="008E1BAE">
              <w:rPr>
                <w:rStyle w:val="a9"/>
                <w:noProof/>
                <w:sz w:val="28"/>
                <w:szCs w:val="28"/>
              </w:rPr>
              <w:t>4.1 Морфологический анализ текста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_Toc72279587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17</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88" w:history="1">
            <w:r w:rsidR="008E1BAE" w:rsidRPr="008E1BAE">
              <w:rPr>
                <w:rStyle w:val="a9"/>
                <w:noProof/>
                <w:sz w:val="28"/>
                <w:szCs w:val="28"/>
              </w:rPr>
              <w:t>4.2. Векторизация текста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_Toc72279588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18</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89" w:history="1">
            <w:r w:rsidR="008E1BAE" w:rsidRPr="008E1BAE">
              <w:rPr>
                <w:rStyle w:val="a9"/>
                <w:noProof/>
                <w:sz w:val="28"/>
                <w:szCs w:val="28"/>
              </w:rPr>
              <w:t>4.3. Генерация ответа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_Toc72279589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18</w:t>
            </w:r>
            <w:r w:rsidR="008E1BAE" w:rsidRPr="008E1BAE">
              <w:rPr>
                <w:noProof/>
                <w:webHidden/>
                <w:sz w:val="28"/>
                <w:szCs w:val="28"/>
              </w:rPr>
              <w:fldChar w:fldCharType="end"/>
            </w:r>
          </w:hyperlink>
        </w:p>
        <w:p w:rsidR="008E1BAE" w:rsidRPr="008E1BAE" w:rsidRDefault="00FD2187">
          <w:pPr>
            <w:pStyle w:val="11"/>
            <w:tabs>
              <w:tab w:val="right" w:leader="dot" w:pos="9345"/>
            </w:tabs>
            <w:rPr>
              <w:rFonts w:asciiTheme="minorHAnsi" w:eastAsiaTheme="minorEastAsia" w:hAnsiTheme="minorHAnsi" w:cstheme="minorBidi"/>
              <w:noProof/>
              <w:sz w:val="28"/>
              <w:szCs w:val="28"/>
            </w:rPr>
          </w:pPr>
          <w:hyperlink w:anchor="_Toc72279590" w:history="1">
            <w:r w:rsidR="008E1BAE" w:rsidRPr="008E1BAE">
              <w:rPr>
                <w:rStyle w:val="a9"/>
                <w:noProof/>
                <w:sz w:val="28"/>
                <w:szCs w:val="28"/>
              </w:rPr>
              <w:t>5. Тестирование</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_Toc72279590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19</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91" w:history="1">
            <w:r w:rsidR="008E1BAE" w:rsidRPr="008E1BAE">
              <w:rPr>
                <w:rStyle w:val="a9"/>
                <w:noProof/>
                <w:sz w:val="28"/>
                <w:szCs w:val="28"/>
                <w:lang w:eastAsia="ar-SA"/>
              </w:rPr>
              <w:t>5.1. Морфологический анализ текста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_Toc72279591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19</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92" w:history="1">
            <w:r w:rsidR="008E1BAE" w:rsidRPr="008E1BAE">
              <w:rPr>
                <w:rStyle w:val="a9"/>
                <w:noProof/>
                <w:sz w:val="28"/>
                <w:szCs w:val="28"/>
                <w:lang w:eastAsia="ar-SA"/>
              </w:rPr>
              <w:t>5.1.1. Токенизация</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_Toc72279592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19</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93" w:history="1">
            <w:r w:rsidR="008E1BAE" w:rsidRPr="008E1BAE">
              <w:rPr>
                <w:rStyle w:val="a9"/>
                <w:noProof/>
                <w:sz w:val="28"/>
                <w:szCs w:val="28"/>
                <w:lang w:eastAsia="ar-SA"/>
              </w:rPr>
              <w:t>5.1.2. Нормализация</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_Toc72279593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19</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94" w:history="1">
            <w:r w:rsidR="008E1BAE" w:rsidRPr="008E1BAE">
              <w:rPr>
                <w:rStyle w:val="a9"/>
                <w:noProof/>
                <w:sz w:val="28"/>
                <w:szCs w:val="28"/>
                <w:lang w:eastAsia="ar-SA"/>
              </w:rPr>
              <w:t>5.1.3. Лемматизация</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_Toc72279594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20</w:t>
            </w:r>
            <w:r w:rsidR="008E1BAE" w:rsidRPr="008E1BAE">
              <w:rPr>
                <w:noProof/>
                <w:webHidden/>
                <w:sz w:val="28"/>
                <w:szCs w:val="28"/>
              </w:rPr>
              <w:fldChar w:fldCharType="end"/>
            </w:r>
          </w:hyperlink>
        </w:p>
        <w:p w:rsidR="008E1BAE" w:rsidRPr="008E1BAE" w:rsidRDefault="00FD2187">
          <w:pPr>
            <w:pStyle w:val="31"/>
            <w:tabs>
              <w:tab w:val="right" w:leader="dot" w:pos="9345"/>
            </w:tabs>
            <w:rPr>
              <w:rFonts w:asciiTheme="minorHAnsi" w:eastAsiaTheme="minorEastAsia" w:hAnsiTheme="minorHAnsi" w:cstheme="minorBidi"/>
              <w:noProof/>
              <w:sz w:val="28"/>
              <w:szCs w:val="28"/>
            </w:rPr>
          </w:pPr>
          <w:hyperlink w:anchor="_Toc72279595" w:history="1">
            <w:r w:rsidR="008E1BAE" w:rsidRPr="008E1BAE">
              <w:rPr>
                <w:rStyle w:val="a9"/>
                <w:noProof/>
                <w:sz w:val="28"/>
                <w:szCs w:val="28"/>
                <w:lang w:eastAsia="ar-SA"/>
              </w:rPr>
              <w:t>5.1.4. Удаление стоп-слов</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_Toc72279595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20</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96" w:history="1">
            <w:r w:rsidR="008E1BAE" w:rsidRPr="008E1BAE">
              <w:rPr>
                <w:rStyle w:val="a9"/>
                <w:noProof/>
                <w:sz w:val="28"/>
                <w:szCs w:val="28"/>
                <w:lang w:eastAsia="ar-SA"/>
              </w:rPr>
              <w:t>5.2. Векторизация текста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_Toc72279596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20</w:t>
            </w:r>
            <w:r w:rsidR="008E1BAE" w:rsidRPr="008E1BAE">
              <w:rPr>
                <w:noProof/>
                <w:webHidden/>
                <w:sz w:val="28"/>
                <w:szCs w:val="28"/>
              </w:rPr>
              <w:fldChar w:fldCharType="end"/>
            </w:r>
          </w:hyperlink>
        </w:p>
        <w:p w:rsidR="008E1BAE" w:rsidRPr="008E1BAE" w:rsidRDefault="00FD2187">
          <w:pPr>
            <w:pStyle w:val="21"/>
            <w:tabs>
              <w:tab w:val="right" w:leader="dot" w:pos="9345"/>
            </w:tabs>
            <w:rPr>
              <w:rFonts w:asciiTheme="minorHAnsi" w:eastAsiaTheme="minorEastAsia" w:hAnsiTheme="minorHAnsi" w:cstheme="minorBidi"/>
              <w:noProof/>
              <w:sz w:val="28"/>
              <w:szCs w:val="28"/>
            </w:rPr>
          </w:pPr>
          <w:hyperlink w:anchor="_Toc72279597" w:history="1">
            <w:r w:rsidR="008E1BAE" w:rsidRPr="008E1BAE">
              <w:rPr>
                <w:rStyle w:val="a9"/>
                <w:noProof/>
                <w:sz w:val="28"/>
                <w:szCs w:val="28"/>
                <w:lang w:eastAsia="ar-SA"/>
              </w:rPr>
              <w:t>5.3. Генерация ответа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_Toc72279597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21</w:t>
            </w:r>
            <w:r w:rsidR="008E1BAE" w:rsidRPr="008E1BAE">
              <w:rPr>
                <w:noProof/>
                <w:webHidden/>
                <w:sz w:val="28"/>
                <w:szCs w:val="28"/>
              </w:rPr>
              <w:fldChar w:fldCharType="end"/>
            </w:r>
          </w:hyperlink>
        </w:p>
        <w:p w:rsidR="008E1BAE" w:rsidRPr="008E1BAE" w:rsidRDefault="00FD2187">
          <w:pPr>
            <w:pStyle w:val="11"/>
            <w:tabs>
              <w:tab w:val="right" w:leader="dot" w:pos="9345"/>
            </w:tabs>
            <w:rPr>
              <w:rFonts w:asciiTheme="minorHAnsi" w:eastAsiaTheme="minorEastAsia" w:hAnsiTheme="minorHAnsi" w:cstheme="minorBidi"/>
              <w:noProof/>
              <w:sz w:val="28"/>
              <w:szCs w:val="28"/>
            </w:rPr>
          </w:pPr>
          <w:hyperlink w:anchor="_Toc72279598" w:history="1">
            <w:r w:rsidR="008E1BAE" w:rsidRPr="008E1BAE">
              <w:rPr>
                <w:rStyle w:val="a9"/>
                <w:noProof/>
                <w:sz w:val="28"/>
                <w:szCs w:val="28"/>
              </w:rPr>
              <w:t>6. Работа итогового приложения</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_Toc72279598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22</w:t>
            </w:r>
            <w:r w:rsidR="008E1BAE" w:rsidRPr="008E1BAE">
              <w:rPr>
                <w:noProof/>
                <w:webHidden/>
                <w:sz w:val="28"/>
                <w:szCs w:val="28"/>
              </w:rPr>
              <w:fldChar w:fldCharType="end"/>
            </w:r>
          </w:hyperlink>
        </w:p>
        <w:p w:rsidR="008E1BAE" w:rsidRPr="008E1BAE" w:rsidRDefault="00FD2187">
          <w:pPr>
            <w:pStyle w:val="11"/>
            <w:tabs>
              <w:tab w:val="right" w:leader="dot" w:pos="9345"/>
            </w:tabs>
            <w:rPr>
              <w:rFonts w:asciiTheme="minorHAnsi" w:eastAsiaTheme="minorEastAsia" w:hAnsiTheme="minorHAnsi" w:cstheme="minorBidi"/>
              <w:noProof/>
              <w:sz w:val="28"/>
              <w:szCs w:val="28"/>
            </w:rPr>
          </w:pPr>
          <w:hyperlink w:anchor="_Toc72279599" w:history="1">
            <w:r w:rsidR="008E1BAE" w:rsidRPr="008E1BAE">
              <w:rPr>
                <w:rStyle w:val="a9"/>
                <w:noProof/>
                <w:sz w:val="28"/>
                <w:szCs w:val="28"/>
              </w:rPr>
              <w:t>Заключение</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_Toc72279599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23</w:t>
            </w:r>
            <w:r w:rsidR="008E1BAE" w:rsidRPr="008E1BAE">
              <w:rPr>
                <w:noProof/>
                <w:webHidden/>
                <w:sz w:val="28"/>
                <w:szCs w:val="28"/>
              </w:rPr>
              <w:fldChar w:fldCharType="end"/>
            </w:r>
          </w:hyperlink>
        </w:p>
        <w:p w:rsidR="008E1BAE" w:rsidRPr="008E1BAE" w:rsidRDefault="00FD2187">
          <w:pPr>
            <w:pStyle w:val="11"/>
            <w:tabs>
              <w:tab w:val="right" w:leader="dot" w:pos="9345"/>
            </w:tabs>
            <w:rPr>
              <w:rFonts w:asciiTheme="minorHAnsi" w:eastAsiaTheme="minorEastAsia" w:hAnsiTheme="minorHAnsi" w:cstheme="minorBidi"/>
              <w:noProof/>
              <w:sz w:val="28"/>
              <w:szCs w:val="28"/>
            </w:rPr>
          </w:pPr>
          <w:hyperlink w:anchor="_Toc72279600" w:history="1">
            <w:r w:rsidR="008E1BAE" w:rsidRPr="008E1BAE">
              <w:rPr>
                <w:rStyle w:val="a9"/>
                <w:noProof/>
                <w:sz w:val="28"/>
                <w:szCs w:val="28"/>
              </w:rPr>
              <w:t>Приложение 1. Реализация «Первичный морфологический анализ текста».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_Toc72279600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26</w:t>
            </w:r>
            <w:r w:rsidR="008E1BAE" w:rsidRPr="008E1BAE">
              <w:rPr>
                <w:noProof/>
                <w:webHidden/>
                <w:sz w:val="28"/>
                <w:szCs w:val="28"/>
              </w:rPr>
              <w:fldChar w:fldCharType="end"/>
            </w:r>
          </w:hyperlink>
        </w:p>
        <w:p w:rsidR="008E1BAE" w:rsidRPr="008E1BAE" w:rsidRDefault="00FD2187">
          <w:pPr>
            <w:pStyle w:val="11"/>
            <w:tabs>
              <w:tab w:val="right" w:leader="dot" w:pos="9345"/>
            </w:tabs>
            <w:rPr>
              <w:rFonts w:asciiTheme="minorHAnsi" w:eastAsiaTheme="minorEastAsia" w:hAnsiTheme="minorHAnsi" w:cstheme="minorBidi"/>
              <w:noProof/>
              <w:sz w:val="28"/>
              <w:szCs w:val="28"/>
            </w:rPr>
          </w:pPr>
          <w:hyperlink w:anchor="_Toc72279601" w:history="1">
            <w:r w:rsidR="008E1BAE" w:rsidRPr="008E1BAE">
              <w:rPr>
                <w:rStyle w:val="a9"/>
                <w:noProof/>
                <w:sz w:val="28"/>
                <w:szCs w:val="28"/>
              </w:rPr>
              <w:t>Приложение 2. Реализация «Векторизация текста»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_Toc72279601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28</w:t>
            </w:r>
            <w:r w:rsidR="008E1BAE" w:rsidRPr="008E1BAE">
              <w:rPr>
                <w:noProof/>
                <w:webHidden/>
                <w:sz w:val="28"/>
                <w:szCs w:val="28"/>
              </w:rPr>
              <w:fldChar w:fldCharType="end"/>
            </w:r>
          </w:hyperlink>
        </w:p>
        <w:p w:rsidR="008E1BAE" w:rsidRPr="008E1BAE" w:rsidRDefault="00FD2187">
          <w:pPr>
            <w:pStyle w:val="11"/>
            <w:tabs>
              <w:tab w:val="right" w:leader="dot" w:pos="9345"/>
            </w:tabs>
            <w:rPr>
              <w:rFonts w:asciiTheme="minorHAnsi" w:eastAsiaTheme="minorEastAsia" w:hAnsiTheme="minorHAnsi" w:cstheme="minorBidi"/>
              <w:noProof/>
              <w:sz w:val="28"/>
              <w:szCs w:val="28"/>
            </w:rPr>
          </w:pPr>
          <w:hyperlink w:anchor="_Toc72279602" w:history="1">
            <w:r w:rsidR="008E1BAE" w:rsidRPr="008E1BAE">
              <w:rPr>
                <w:rStyle w:val="a9"/>
                <w:noProof/>
                <w:sz w:val="28"/>
                <w:szCs w:val="28"/>
              </w:rPr>
              <w:t>Приложение 3. Модуль «Генерация ответа»</w:t>
            </w:r>
            <w:r w:rsidR="008E1BAE" w:rsidRPr="008E1BAE">
              <w:rPr>
                <w:noProof/>
                <w:webHidden/>
                <w:sz w:val="28"/>
                <w:szCs w:val="28"/>
              </w:rPr>
              <w:tab/>
            </w:r>
            <w:r w:rsidR="008E1BAE" w:rsidRPr="008E1BAE">
              <w:rPr>
                <w:noProof/>
                <w:webHidden/>
                <w:sz w:val="28"/>
                <w:szCs w:val="28"/>
              </w:rPr>
              <w:fldChar w:fldCharType="begin"/>
            </w:r>
            <w:r w:rsidR="008E1BAE" w:rsidRPr="008E1BAE">
              <w:rPr>
                <w:noProof/>
                <w:webHidden/>
                <w:sz w:val="28"/>
                <w:szCs w:val="28"/>
              </w:rPr>
              <w:instrText xml:space="preserve"> PAGEREF _Toc72279602 \h </w:instrText>
            </w:r>
            <w:r w:rsidR="008E1BAE" w:rsidRPr="008E1BAE">
              <w:rPr>
                <w:noProof/>
                <w:webHidden/>
                <w:sz w:val="28"/>
                <w:szCs w:val="28"/>
              </w:rPr>
            </w:r>
            <w:r w:rsidR="008E1BAE" w:rsidRPr="008E1BAE">
              <w:rPr>
                <w:noProof/>
                <w:webHidden/>
                <w:sz w:val="28"/>
                <w:szCs w:val="28"/>
              </w:rPr>
              <w:fldChar w:fldCharType="separate"/>
            </w:r>
            <w:r w:rsidR="008E1BAE" w:rsidRPr="008E1BAE">
              <w:rPr>
                <w:noProof/>
                <w:webHidden/>
                <w:sz w:val="28"/>
                <w:szCs w:val="28"/>
              </w:rPr>
              <w:t>29</w:t>
            </w:r>
            <w:r w:rsidR="008E1BAE" w:rsidRPr="008E1BAE">
              <w:rPr>
                <w:noProof/>
                <w:webHidden/>
                <w:sz w:val="28"/>
                <w:szCs w:val="28"/>
              </w:rPr>
              <w:fldChar w:fldCharType="end"/>
            </w:r>
          </w:hyperlink>
        </w:p>
        <w:p w:rsidR="00E403DA" w:rsidRPr="008E1BAE" w:rsidRDefault="00E403DA" w:rsidP="00744E5A">
          <w:pPr>
            <w:rPr>
              <w:sz w:val="28"/>
              <w:szCs w:val="28"/>
            </w:rPr>
          </w:pPr>
          <w:r w:rsidRPr="008E1BAE">
            <w:rPr>
              <w:bCs/>
              <w:sz w:val="28"/>
              <w:szCs w:val="28"/>
            </w:rPr>
            <w:fldChar w:fldCharType="end"/>
          </w:r>
        </w:p>
      </w:sdtContent>
    </w:sdt>
    <w:p w:rsidR="00E403DA" w:rsidRPr="007217A4" w:rsidRDefault="00E403DA" w:rsidP="00744E5A">
      <w:pPr>
        <w:spacing w:after="200" w:line="276" w:lineRule="auto"/>
        <w:rPr>
          <w:b/>
          <w:bCs/>
          <w:sz w:val="32"/>
          <w:szCs w:val="32"/>
          <w:lang w:val="en-US" w:eastAsia="ar-SA"/>
        </w:rPr>
      </w:pPr>
      <w:r>
        <w:rPr>
          <w:b/>
          <w:bCs/>
          <w:sz w:val="32"/>
          <w:szCs w:val="32"/>
          <w:lang w:eastAsia="ar-SA"/>
        </w:rPr>
        <w:br w:type="page"/>
      </w:r>
    </w:p>
    <w:p w:rsidR="00855FD5" w:rsidRDefault="005246C0" w:rsidP="00744E5A">
      <w:pPr>
        <w:spacing w:line="360" w:lineRule="auto"/>
        <w:jc w:val="center"/>
        <w:rPr>
          <w:b/>
          <w:bCs/>
          <w:sz w:val="32"/>
          <w:szCs w:val="32"/>
          <w:lang w:eastAsia="ar-SA"/>
        </w:rPr>
      </w:pPr>
      <w:r w:rsidRPr="006C73B0">
        <w:rPr>
          <w:b/>
          <w:bCs/>
          <w:sz w:val="32"/>
          <w:szCs w:val="32"/>
          <w:lang w:eastAsia="ar-SA"/>
        </w:rPr>
        <w:lastRenderedPageBreak/>
        <w:t>О</w:t>
      </w:r>
      <w:r w:rsidR="00855FD5" w:rsidRPr="006C73B0">
        <w:rPr>
          <w:b/>
          <w:bCs/>
          <w:sz w:val="32"/>
          <w:szCs w:val="32"/>
          <w:lang w:eastAsia="ar-SA"/>
        </w:rPr>
        <w:t xml:space="preserve">бзор научных работ по тематике </w:t>
      </w:r>
      <w:r w:rsidR="00620D50">
        <w:rPr>
          <w:b/>
          <w:bCs/>
          <w:sz w:val="32"/>
          <w:szCs w:val="32"/>
          <w:lang w:eastAsia="ar-SA"/>
        </w:rPr>
        <w:t>разработки чат-ботов</w:t>
      </w:r>
    </w:p>
    <w:p w:rsidR="00C0037E" w:rsidRPr="00202887" w:rsidRDefault="00C0037E" w:rsidP="00744E5A">
      <w:pPr>
        <w:pStyle w:val="1"/>
        <w:spacing w:before="100" w:beforeAutospacing="1" w:after="100" w:afterAutospacing="1"/>
        <w:ind w:left="431" w:hanging="431"/>
        <w:rPr>
          <w:b w:val="0"/>
          <w:szCs w:val="28"/>
        </w:rPr>
      </w:pPr>
      <w:bookmarkStart w:id="3" w:name="_Toc72279564"/>
      <w:r w:rsidRPr="00202887">
        <w:rPr>
          <w:szCs w:val="28"/>
        </w:rPr>
        <w:t>Введение</w:t>
      </w:r>
      <w:bookmarkEnd w:id="3"/>
    </w:p>
    <w:p w:rsidR="00C0037E" w:rsidRDefault="00C0037E" w:rsidP="00744E5A">
      <w:pPr>
        <w:spacing w:line="360" w:lineRule="auto"/>
        <w:ind w:firstLine="709"/>
        <w:jc w:val="both"/>
        <w:rPr>
          <w:sz w:val="28"/>
          <w:szCs w:val="28"/>
        </w:rPr>
      </w:pPr>
      <w:r>
        <w:rPr>
          <w:sz w:val="28"/>
          <w:szCs w:val="28"/>
        </w:rPr>
        <w:t xml:space="preserve">Целью данной работы является обзор статей по тематике </w:t>
      </w:r>
      <w:r w:rsidR="006718C7" w:rsidRPr="006718C7">
        <w:rPr>
          <w:sz w:val="28"/>
          <w:szCs w:val="28"/>
        </w:rPr>
        <w:t>применения искусственных нейронных сетей для разработки чат-ботов</w:t>
      </w:r>
      <w:r w:rsidR="006718C7">
        <w:rPr>
          <w:sz w:val="28"/>
          <w:szCs w:val="28"/>
        </w:rPr>
        <w:t xml:space="preserve">. </w:t>
      </w:r>
    </w:p>
    <w:p w:rsidR="00027473" w:rsidRPr="00E403DA" w:rsidRDefault="006718C7" w:rsidP="00744E5A">
      <w:pPr>
        <w:spacing w:line="360" w:lineRule="auto"/>
        <w:ind w:firstLine="709"/>
        <w:jc w:val="both"/>
        <w:rPr>
          <w:sz w:val="28"/>
          <w:szCs w:val="28"/>
        </w:rPr>
      </w:pPr>
      <w:r>
        <w:rPr>
          <w:sz w:val="28"/>
          <w:szCs w:val="28"/>
        </w:rPr>
        <w:t>Актуальность тематики по разработке чат-ботов обусловлена тем, что виртуальное общение становится основным видом коммуникации в современном мире. В настоящее время чат-боты представлены в широком спектре</w:t>
      </w:r>
      <w:r w:rsidR="00AB1609">
        <w:rPr>
          <w:sz w:val="28"/>
          <w:szCs w:val="28"/>
        </w:rPr>
        <w:t xml:space="preserve"> </w:t>
      </w:r>
      <w:r w:rsidR="00AB1609" w:rsidRPr="00E403DA">
        <w:rPr>
          <w:sz w:val="28"/>
          <w:szCs w:val="28"/>
        </w:rPr>
        <w:t>[</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59403713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19</w:t>
      </w:r>
      <w:r w:rsidR="003024FD">
        <w:rPr>
          <w:sz w:val="28"/>
          <w:szCs w:val="28"/>
        </w:rPr>
        <w:fldChar w:fldCharType="end"/>
      </w:r>
      <w:r w:rsidR="00AB1609" w:rsidRPr="00E403DA">
        <w:rPr>
          <w:sz w:val="28"/>
          <w:szCs w:val="28"/>
        </w:rPr>
        <w:t>]</w:t>
      </w:r>
      <w:r>
        <w:rPr>
          <w:sz w:val="28"/>
          <w:szCs w:val="28"/>
        </w:rPr>
        <w:t xml:space="preserve">. </w:t>
      </w:r>
      <w:r w:rsidR="00A178CF">
        <w:rPr>
          <w:sz w:val="28"/>
          <w:szCs w:val="28"/>
        </w:rPr>
        <w:t>Так, в маркетинге их основными задачами являются поддержание интереса потребителя, ответы на вопросы и помо</w:t>
      </w:r>
      <w:r w:rsidR="00AB1609">
        <w:rPr>
          <w:sz w:val="28"/>
          <w:szCs w:val="28"/>
        </w:rPr>
        <w:t>щь в покупке какого-либо товара</w:t>
      </w:r>
      <w:r w:rsidR="00A178CF" w:rsidRPr="00E403DA">
        <w:rPr>
          <w:sz w:val="28"/>
          <w:szCs w:val="28"/>
        </w:rPr>
        <w:t>.</w:t>
      </w:r>
      <w:r w:rsidR="00A178CF">
        <w:rPr>
          <w:sz w:val="28"/>
          <w:szCs w:val="28"/>
        </w:rPr>
        <w:t xml:space="preserve"> </w:t>
      </w:r>
      <w:r w:rsidR="006C6E69">
        <w:rPr>
          <w:sz w:val="28"/>
          <w:szCs w:val="28"/>
        </w:rPr>
        <w:t xml:space="preserve">Помимо этого, многие компании прибегают к использованию виртуальных помощников для проведения финансовых услуг и распространения рекламы. </w:t>
      </w:r>
      <w:r w:rsidR="00885499">
        <w:rPr>
          <w:sz w:val="28"/>
          <w:szCs w:val="28"/>
        </w:rPr>
        <w:t xml:space="preserve">Также чат-боты оказали большое влияние на сферу образования за счет различных информационных рассылок и </w:t>
      </w:r>
      <w:r w:rsidR="00FB7E82">
        <w:rPr>
          <w:sz w:val="28"/>
          <w:szCs w:val="28"/>
        </w:rPr>
        <w:t>за</w:t>
      </w:r>
      <w:r w:rsidR="00885499">
        <w:rPr>
          <w:sz w:val="28"/>
          <w:szCs w:val="28"/>
        </w:rPr>
        <w:t xml:space="preserve">влечения в образовательные курсы и вебинары. </w:t>
      </w:r>
      <w:r w:rsidR="006C6E69">
        <w:rPr>
          <w:sz w:val="28"/>
          <w:szCs w:val="28"/>
        </w:rPr>
        <w:t>В таких сферах</w:t>
      </w:r>
      <w:r w:rsidR="00F137B2">
        <w:rPr>
          <w:sz w:val="28"/>
          <w:szCs w:val="28"/>
        </w:rPr>
        <w:t>,</w:t>
      </w:r>
      <w:r w:rsidR="006C6E69">
        <w:rPr>
          <w:sz w:val="28"/>
          <w:szCs w:val="28"/>
        </w:rPr>
        <w:t xml:space="preserve"> как туризм и </w:t>
      </w:r>
      <w:r w:rsidR="00923C3E">
        <w:rPr>
          <w:sz w:val="28"/>
          <w:szCs w:val="28"/>
        </w:rPr>
        <w:t>банки</w:t>
      </w:r>
      <w:r w:rsidR="00F137B2">
        <w:rPr>
          <w:sz w:val="28"/>
          <w:szCs w:val="28"/>
        </w:rPr>
        <w:t>,</w:t>
      </w:r>
      <w:r w:rsidR="00923C3E">
        <w:rPr>
          <w:sz w:val="28"/>
          <w:szCs w:val="28"/>
        </w:rPr>
        <w:t xml:space="preserve"> чат-боты в основном выполняют функцию консультантов, таким образом, помогают потребителю подобрать подходящий тариф или путевку.</w:t>
      </w:r>
      <w:r w:rsidR="00C161BB">
        <w:rPr>
          <w:sz w:val="28"/>
          <w:szCs w:val="28"/>
        </w:rPr>
        <w:t xml:space="preserve"> Согласно исследованию </w:t>
      </w:r>
      <w:r w:rsidR="00C161BB">
        <w:rPr>
          <w:sz w:val="28"/>
          <w:szCs w:val="28"/>
          <w:lang w:val="en-US"/>
        </w:rPr>
        <w:t>Business</w:t>
      </w:r>
      <w:r w:rsidR="00C161BB" w:rsidRPr="00E403DA">
        <w:rPr>
          <w:sz w:val="28"/>
          <w:szCs w:val="28"/>
        </w:rPr>
        <w:t xml:space="preserve"> </w:t>
      </w:r>
      <w:r w:rsidR="00C161BB">
        <w:rPr>
          <w:sz w:val="28"/>
          <w:szCs w:val="28"/>
          <w:lang w:val="en-US"/>
        </w:rPr>
        <w:t>Insider</w:t>
      </w:r>
      <w:r w:rsidR="007C74E9" w:rsidRPr="007C74E9">
        <w:rPr>
          <w:sz w:val="28"/>
          <w:szCs w:val="28"/>
        </w:rPr>
        <w:t>,</w:t>
      </w:r>
      <w:r w:rsidR="00C161BB">
        <w:rPr>
          <w:sz w:val="28"/>
          <w:szCs w:val="28"/>
        </w:rPr>
        <w:t xml:space="preserve"> рынок чат-ботов к 2024 году возрастет на 30%. Внедрение чат-ботов поможет сэкономить затраты на поддержку клиентов, </w:t>
      </w:r>
      <w:r w:rsidR="00E11F23">
        <w:rPr>
          <w:sz w:val="28"/>
          <w:szCs w:val="28"/>
        </w:rPr>
        <w:t>а возможность коммуникации с компанией будет доступна в любое время</w:t>
      </w:r>
      <w:r w:rsidR="00B3474F">
        <w:rPr>
          <w:sz w:val="28"/>
          <w:szCs w:val="28"/>
        </w:rPr>
        <w:t xml:space="preserve"> </w:t>
      </w:r>
      <w:r w:rsidR="00B3474F"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60232431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31668F" w:rsidRPr="00E403DA">
        <w:rPr>
          <w:sz w:val="28"/>
          <w:szCs w:val="28"/>
        </w:rPr>
        <w:t>22</w:t>
      </w:r>
      <w:r w:rsidR="00AC1133">
        <w:rPr>
          <w:sz w:val="28"/>
          <w:szCs w:val="28"/>
          <w:lang w:val="en-US"/>
        </w:rPr>
        <w:fldChar w:fldCharType="end"/>
      </w:r>
      <w:r w:rsidR="00B3474F" w:rsidRPr="00E403DA">
        <w:rPr>
          <w:sz w:val="28"/>
          <w:szCs w:val="28"/>
        </w:rPr>
        <w:t>]</w:t>
      </w:r>
      <w:r w:rsidR="00E11F23">
        <w:rPr>
          <w:sz w:val="28"/>
          <w:szCs w:val="28"/>
        </w:rPr>
        <w:t>.</w:t>
      </w:r>
      <w:r w:rsidR="00326B57">
        <w:rPr>
          <w:sz w:val="28"/>
          <w:szCs w:val="28"/>
        </w:rPr>
        <w:br w:type="page"/>
      </w:r>
    </w:p>
    <w:p w:rsidR="003D54EE" w:rsidRPr="005C2E74" w:rsidRDefault="00392B0B" w:rsidP="00744E5A">
      <w:pPr>
        <w:pStyle w:val="a7"/>
        <w:spacing w:line="360" w:lineRule="auto"/>
        <w:ind w:left="0"/>
        <w:jc w:val="both"/>
        <w:outlineLvl w:val="0"/>
        <w:rPr>
          <w:b/>
          <w:sz w:val="32"/>
          <w:szCs w:val="28"/>
        </w:rPr>
      </w:pPr>
      <w:bookmarkStart w:id="4" w:name="_Toc72279565"/>
      <w:r>
        <w:rPr>
          <w:b/>
          <w:sz w:val="32"/>
          <w:szCs w:val="28"/>
        </w:rPr>
        <w:lastRenderedPageBreak/>
        <w:t>1. </w:t>
      </w:r>
      <w:r w:rsidR="00602358" w:rsidRPr="005C2E74">
        <w:rPr>
          <w:b/>
          <w:sz w:val="32"/>
          <w:szCs w:val="28"/>
        </w:rPr>
        <w:t>Программа чат-бот</w:t>
      </w:r>
      <w:r w:rsidR="004146B4">
        <w:rPr>
          <w:b/>
          <w:sz w:val="32"/>
          <w:szCs w:val="28"/>
        </w:rPr>
        <w:t xml:space="preserve"> и история ее</w:t>
      </w:r>
      <w:r w:rsidR="005C2E74">
        <w:rPr>
          <w:b/>
          <w:sz w:val="32"/>
          <w:szCs w:val="28"/>
        </w:rPr>
        <w:t xml:space="preserve"> возникновения</w:t>
      </w:r>
      <w:bookmarkEnd w:id="4"/>
    </w:p>
    <w:p w:rsidR="005C2E74" w:rsidRPr="005C2E74" w:rsidRDefault="00392B0B" w:rsidP="00744E5A">
      <w:pPr>
        <w:pStyle w:val="a7"/>
        <w:spacing w:line="360" w:lineRule="auto"/>
        <w:ind w:left="0"/>
        <w:jc w:val="both"/>
        <w:outlineLvl w:val="1"/>
        <w:rPr>
          <w:b/>
          <w:sz w:val="32"/>
          <w:szCs w:val="28"/>
        </w:rPr>
      </w:pPr>
      <w:bookmarkStart w:id="5" w:name="_Toc72279566"/>
      <w:r>
        <w:rPr>
          <w:b/>
          <w:sz w:val="32"/>
          <w:szCs w:val="28"/>
        </w:rPr>
        <w:t>1.1 </w:t>
      </w:r>
      <w:r w:rsidR="005C2E74" w:rsidRPr="005C2E74">
        <w:rPr>
          <w:b/>
          <w:sz w:val="32"/>
          <w:szCs w:val="28"/>
        </w:rPr>
        <w:t>Понятие «чат-бот»</w:t>
      </w:r>
      <w:bookmarkEnd w:id="5"/>
    </w:p>
    <w:p w:rsidR="005C2E74" w:rsidRDefault="009C314A" w:rsidP="00744E5A">
      <w:pPr>
        <w:spacing w:line="360" w:lineRule="auto"/>
        <w:ind w:firstLine="709"/>
        <w:jc w:val="both"/>
        <w:rPr>
          <w:sz w:val="28"/>
          <w:szCs w:val="28"/>
        </w:rPr>
      </w:pPr>
      <w:r w:rsidRPr="00A95EB4">
        <w:rPr>
          <w:i/>
          <w:sz w:val="28"/>
          <w:szCs w:val="28"/>
        </w:rPr>
        <w:t>Чат-бот</w:t>
      </w:r>
      <w:r>
        <w:rPr>
          <w:sz w:val="28"/>
          <w:szCs w:val="28"/>
        </w:rPr>
        <w:t xml:space="preserve"> – это программа, специализированная на общении с пользователем при помощи текста или голоса, имитирующая человеческую речь </w:t>
      </w:r>
      <w:r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Pr="00E403DA">
        <w:rPr>
          <w:sz w:val="28"/>
          <w:szCs w:val="28"/>
        </w:rPr>
        <w:t>].</w:t>
      </w:r>
      <w:r>
        <w:rPr>
          <w:sz w:val="28"/>
          <w:szCs w:val="28"/>
        </w:rPr>
        <w:t xml:space="preserve"> </w:t>
      </w:r>
      <w:r w:rsidR="000474AC">
        <w:rPr>
          <w:sz w:val="28"/>
          <w:szCs w:val="28"/>
        </w:rPr>
        <w:t xml:space="preserve">Основными задачами, выполняемыми чат-ботами, являются понимание естественного языка, ведение диалога и синтез ответа пользователю </w:t>
      </w:r>
      <w:r w:rsidR="000474AC" w:rsidRPr="00EA47D8">
        <w:rPr>
          <w:sz w:val="28"/>
          <w:szCs w:val="28"/>
        </w:rPr>
        <w:t>[</w:t>
      </w:r>
      <w:r w:rsidR="003024FD">
        <w:rPr>
          <w:sz w:val="28"/>
          <w:szCs w:val="28"/>
        </w:rPr>
        <w:fldChar w:fldCharType="begin"/>
      </w:r>
      <w:r w:rsidR="003024FD" w:rsidRPr="00EA47D8">
        <w:rPr>
          <w:sz w:val="28"/>
          <w:szCs w:val="28"/>
        </w:rPr>
        <w:instrText xml:space="preserve"> </w:instrText>
      </w:r>
      <w:r w:rsidR="003024FD">
        <w:rPr>
          <w:sz w:val="28"/>
          <w:szCs w:val="28"/>
          <w:lang w:val="en-US"/>
        </w:rPr>
        <w:instrText>REF</w:instrText>
      </w:r>
      <w:r w:rsidR="003024FD" w:rsidRPr="00EA47D8">
        <w:rPr>
          <w:sz w:val="28"/>
          <w:szCs w:val="28"/>
        </w:rPr>
        <w:instrText xml:space="preserve"> _</w:instrText>
      </w:r>
      <w:r w:rsidR="003024FD">
        <w:rPr>
          <w:sz w:val="28"/>
          <w:szCs w:val="28"/>
          <w:lang w:val="en-US"/>
        </w:rPr>
        <w:instrText>Ref</w:instrText>
      </w:r>
      <w:r w:rsidR="003024FD" w:rsidRPr="00EA47D8">
        <w:rPr>
          <w:sz w:val="28"/>
          <w:szCs w:val="28"/>
        </w:rPr>
        <w:instrText>59399804 \</w:instrText>
      </w:r>
      <w:r w:rsidR="003024FD">
        <w:rPr>
          <w:sz w:val="28"/>
          <w:szCs w:val="28"/>
          <w:lang w:val="en-US"/>
        </w:rPr>
        <w:instrText>r</w:instrText>
      </w:r>
      <w:r w:rsidR="003024FD" w:rsidRPr="00EA47D8">
        <w:rPr>
          <w:sz w:val="28"/>
          <w:szCs w:val="28"/>
        </w:rPr>
        <w:instrText xml:space="preserve"> \</w:instrText>
      </w:r>
      <w:r w:rsidR="003024FD">
        <w:rPr>
          <w:sz w:val="28"/>
          <w:szCs w:val="28"/>
          <w:lang w:val="en-US"/>
        </w:rPr>
        <w:instrText>h</w:instrText>
      </w:r>
      <w:r w:rsidR="003024FD" w:rsidRPr="00EA47D8">
        <w:rPr>
          <w:sz w:val="28"/>
          <w:szCs w:val="28"/>
        </w:rPr>
        <w:instrText xml:space="preserve"> </w:instrText>
      </w:r>
      <w:r w:rsidR="003024FD">
        <w:rPr>
          <w:sz w:val="28"/>
          <w:szCs w:val="28"/>
        </w:rPr>
      </w:r>
      <w:r w:rsidR="003024FD">
        <w:rPr>
          <w:sz w:val="28"/>
          <w:szCs w:val="28"/>
        </w:rPr>
        <w:fldChar w:fldCharType="separate"/>
      </w:r>
      <w:r w:rsidR="00F85E9E" w:rsidRPr="00EA47D8">
        <w:rPr>
          <w:sz w:val="28"/>
          <w:szCs w:val="28"/>
        </w:rPr>
        <w:t>16</w:t>
      </w:r>
      <w:r w:rsidR="003024FD">
        <w:rPr>
          <w:sz w:val="28"/>
          <w:szCs w:val="28"/>
        </w:rPr>
        <w:fldChar w:fldCharType="end"/>
      </w:r>
      <w:r w:rsidR="000474AC" w:rsidRPr="00EA47D8">
        <w:rPr>
          <w:sz w:val="28"/>
          <w:szCs w:val="28"/>
        </w:rPr>
        <w:t>].</w:t>
      </w:r>
    </w:p>
    <w:p w:rsidR="005C2E74" w:rsidRPr="005C2E74" w:rsidRDefault="00392B0B" w:rsidP="00744E5A">
      <w:pPr>
        <w:pStyle w:val="a7"/>
        <w:spacing w:line="360" w:lineRule="auto"/>
        <w:ind w:left="0"/>
        <w:jc w:val="both"/>
        <w:outlineLvl w:val="1"/>
        <w:rPr>
          <w:sz w:val="28"/>
          <w:szCs w:val="28"/>
        </w:rPr>
      </w:pPr>
      <w:bookmarkStart w:id="6" w:name="_Toc72279567"/>
      <w:r>
        <w:rPr>
          <w:b/>
          <w:sz w:val="32"/>
          <w:szCs w:val="28"/>
        </w:rPr>
        <w:t>1.2 </w:t>
      </w:r>
      <w:r w:rsidR="005C2E74" w:rsidRPr="005C2E74">
        <w:rPr>
          <w:b/>
          <w:sz w:val="32"/>
          <w:szCs w:val="28"/>
        </w:rPr>
        <w:t>История возникновения чат-ботов</w:t>
      </w:r>
      <w:bookmarkEnd w:id="6"/>
    </w:p>
    <w:p w:rsidR="0052477B" w:rsidRPr="00E403DA" w:rsidRDefault="006853ED" w:rsidP="00744E5A">
      <w:pPr>
        <w:spacing w:line="360" w:lineRule="auto"/>
        <w:ind w:firstLine="709"/>
        <w:jc w:val="both"/>
        <w:rPr>
          <w:sz w:val="28"/>
          <w:szCs w:val="28"/>
        </w:rPr>
      </w:pPr>
      <w:r>
        <w:rPr>
          <w:sz w:val="28"/>
          <w:szCs w:val="28"/>
        </w:rPr>
        <w:t xml:space="preserve">История чат-ботов насчитывает около 70 лет </w:t>
      </w:r>
      <w:r w:rsidRPr="00E403DA">
        <w:rPr>
          <w:sz w:val="28"/>
          <w:szCs w:val="28"/>
        </w:rPr>
        <w:t>[</w:t>
      </w:r>
      <w:r w:rsidR="00E66EA7">
        <w:rPr>
          <w:sz w:val="28"/>
          <w:szCs w:val="28"/>
          <w:lang w:val="en-US"/>
        </w:rPr>
        <w:fldChar w:fldCharType="begin"/>
      </w:r>
      <w:r w:rsidR="00E66EA7" w:rsidRPr="00E403DA">
        <w:rPr>
          <w:sz w:val="28"/>
          <w:szCs w:val="28"/>
        </w:rPr>
        <w:instrText xml:space="preserve"> </w:instrText>
      </w:r>
      <w:r w:rsidR="00E66EA7">
        <w:rPr>
          <w:sz w:val="28"/>
          <w:szCs w:val="28"/>
          <w:lang w:val="en-US"/>
        </w:rPr>
        <w:instrText>REF</w:instrText>
      </w:r>
      <w:r w:rsidR="00E66EA7" w:rsidRPr="00E403DA">
        <w:rPr>
          <w:sz w:val="28"/>
          <w:szCs w:val="28"/>
        </w:rPr>
        <w:instrText xml:space="preserve"> _</w:instrText>
      </w:r>
      <w:r w:rsidR="00E66EA7">
        <w:rPr>
          <w:sz w:val="28"/>
          <w:szCs w:val="28"/>
          <w:lang w:val="en-US"/>
        </w:rPr>
        <w:instrText>Ref</w:instrText>
      </w:r>
      <w:r w:rsidR="00E66EA7" w:rsidRPr="00E403DA">
        <w:rPr>
          <w:sz w:val="28"/>
          <w:szCs w:val="28"/>
        </w:rPr>
        <w:instrText>59391083 \</w:instrText>
      </w:r>
      <w:r w:rsidR="00E66EA7">
        <w:rPr>
          <w:sz w:val="28"/>
          <w:szCs w:val="28"/>
          <w:lang w:val="en-US"/>
        </w:rPr>
        <w:instrText>r</w:instrText>
      </w:r>
      <w:r w:rsidR="00E66EA7" w:rsidRPr="00E403DA">
        <w:rPr>
          <w:sz w:val="28"/>
          <w:szCs w:val="28"/>
        </w:rPr>
        <w:instrText xml:space="preserve"> \</w:instrText>
      </w:r>
      <w:r w:rsidR="00E66EA7">
        <w:rPr>
          <w:sz w:val="28"/>
          <w:szCs w:val="28"/>
          <w:lang w:val="en-US"/>
        </w:rPr>
        <w:instrText>h</w:instrText>
      </w:r>
      <w:r w:rsidR="00E66EA7"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E66EA7">
        <w:rPr>
          <w:sz w:val="28"/>
          <w:szCs w:val="28"/>
          <w:lang w:val="en-US"/>
        </w:rPr>
      </w:r>
      <w:r w:rsidR="00E66EA7">
        <w:rPr>
          <w:sz w:val="28"/>
          <w:szCs w:val="28"/>
          <w:lang w:val="en-US"/>
        </w:rPr>
        <w:fldChar w:fldCharType="separate"/>
      </w:r>
      <w:r w:rsidR="00F85E9E" w:rsidRPr="00E403DA">
        <w:rPr>
          <w:sz w:val="28"/>
          <w:szCs w:val="28"/>
        </w:rPr>
        <w:t>1</w:t>
      </w:r>
      <w:r w:rsidR="00E66EA7">
        <w:rPr>
          <w:sz w:val="28"/>
          <w:szCs w:val="28"/>
          <w:lang w:val="en-US"/>
        </w:rPr>
        <w:fldChar w:fldCharType="end"/>
      </w:r>
      <w:r w:rsidRPr="00E403DA">
        <w:rPr>
          <w:sz w:val="28"/>
          <w:szCs w:val="28"/>
        </w:rPr>
        <w:t xml:space="preserve">]. </w:t>
      </w:r>
      <w:r w:rsidR="009C314A">
        <w:rPr>
          <w:sz w:val="28"/>
          <w:szCs w:val="28"/>
        </w:rPr>
        <w:t>Идея возникновения чат-ботов была придумана Аланом Тьюрингом в 1950</w:t>
      </w:r>
      <w:r w:rsidR="00D92975"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59890653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10</w:t>
      </w:r>
      <w:r w:rsidR="003024FD">
        <w:rPr>
          <w:sz w:val="28"/>
          <w:szCs w:val="28"/>
        </w:rPr>
        <w:fldChar w:fldCharType="end"/>
      </w:r>
      <w:r w:rsidR="00D92975" w:rsidRPr="00E403DA">
        <w:rPr>
          <w:sz w:val="28"/>
          <w:szCs w:val="28"/>
        </w:rPr>
        <w:t>]</w:t>
      </w:r>
      <w:r w:rsidR="009C314A">
        <w:rPr>
          <w:sz w:val="28"/>
          <w:szCs w:val="28"/>
        </w:rPr>
        <w:t xml:space="preserve">. Именно он первым задался вопросом, можно ли создать программу, поддерживающую с пользователем такой диалог, что его было бы невозможно отличить от реального общения с человеком. </w:t>
      </w:r>
    </w:p>
    <w:p w:rsidR="0052477B" w:rsidRDefault="009C314A" w:rsidP="00744E5A">
      <w:pPr>
        <w:spacing w:line="360" w:lineRule="auto"/>
        <w:ind w:firstLine="709"/>
        <w:jc w:val="both"/>
        <w:rPr>
          <w:sz w:val="28"/>
          <w:szCs w:val="28"/>
        </w:rPr>
      </w:pPr>
      <w:r>
        <w:rPr>
          <w:sz w:val="28"/>
          <w:szCs w:val="28"/>
        </w:rPr>
        <w:t>Однако первый чат-бот б</w:t>
      </w:r>
      <w:r w:rsidR="00890C52">
        <w:rPr>
          <w:sz w:val="28"/>
          <w:szCs w:val="28"/>
        </w:rPr>
        <w:t>ыл разработан лишь в 1966 году Джозефом Вейценбаумом</w:t>
      </w:r>
      <w:r w:rsidR="00693789" w:rsidRPr="00E403DA">
        <w:rPr>
          <w:sz w:val="28"/>
          <w:szCs w:val="28"/>
        </w:rPr>
        <w:t xml:space="preserve"> [</w:t>
      </w:r>
      <w:r w:rsidR="003024FD">
        <w:rPr>
          <w:sz w:val="28"/>
          <w:szCs w:val="28"/>
        </w:rPr>
        <w:fldChar w:fldCharType="begin"/>
      </w:r>
      <w:r w:rsidR="003024FD" w:rsidRPr="00E403DA">
        <w:rPr>
          <w:sz w:val="28"/>
          <w:szCs w:val="28"/>
        </w:rPr>
        <w:instrText xml:space="preserve"> </w:instrText>
      </w:r>
      <w:r w:rsidR="003024FD">
        <w:rPr>
          <w:sz w:val="28"/>
          <w:szCs w:val="28"/>
          <w:lang w:val="en-US"/>
        </w:rPr>
        <w:instrText>REF</w:instrText>
      </w:r>
      <w:r w:rsidR="003024FD" w:rsidRPr="00E403DA">
        <w:rPr>
          <w:sz w:val="28"/>
          <w:szCs w:val="28"/>
        </w:rPr>
        <w:instrText xml:space="preserve"> _</w:instrText>
      </w:r>
      <w:r w:rsidR="003024FD">
        <w:rPr>
          <w:sz w:val="28"/>
          <w:szCs w:val="28"/>
          <w:lang w:val="en-US"/>
        </w:rPr>
        <w:instrText>Ref</w:instrText>
      </w:r>
      <w:r w:rsidR="003024FD" w:rsidRPr="00E403DA">
        <w:rPr>
          <w:sz w:val="28"/>
          <w:szCs w:val="28"/>
        </w:rPr>
        <w:instrText>59890868 \</w:instrText>
      </w:r>
      <w:r w:rsidR="003024FD">
        <w:rPr>
          <w:sz w:val="28"/>
          <w:szCs w:val="28"/>
          <w:lang w:val="en-US"/>
        </w:rPr>
        <w:instrText>r</w:instrText>
      </w:r>
      <w:r w:rsidR="003024FD" w:rsidRPr="00E403DA">
        <w:rPr>
          <w:sz w:val="28"/>
          <w:szCs w:val="28"/>
        </w:rPr>
        <w:instrText xml:space="preserve"> \</w:instrText>
      </w:r>
      <w:r w:rsidR="003024FD">
        <w:rPr>
          <w:sz w:val="28"/>
          <w:szCs w:val="28"/>
          <w:lang w:val="en-US"/>
        </w:rPr>
        <w:instrText>h</w:instrText>
      </w:r>
      <w:r w:rsidR="003024FD" w:rsidRPr="00E403DA">
        <w:rPr>
          <w:sz w:val="28"/>
          <w:szCs w:val="28"/>
        </w:rPr>
        <w:instrText xml:space="preserve"> </w:instrText>
      </w:r>
      <w:r w:rsidR="003024FD">
        <w:rPr>
          <w:sz w:val="28"/>
          <w:szCs w:val="28"/>
        </w:rPr>
      </w:r>
      <w:r w:rsidR="003024FD">
        <w:rPr>
          <w:sz w:val="28"/>
          <w:szCs w:val="28"/>
        </w:rPr>
        <w:fldChar w:fldCharType="separate"/>
      </w:r>
      <w:r w:rsidR="00F85E9E" w:rsidRPr="00E403DA">
        <w:rPr>
          <w:sz w:val="28"/>
          <w:szCs w:val="28"/>
        </w:rPr>
        <w:t>12</w:t>
      </w:r>
      <w:r w:rsidR="003024FD">
        <w:rPr>
          <w:sz w:val="28"/>
          <w:szCs w:val="28"/>
        </w:rPr>
        <w:fldChar w:fldCharType="end"/>
      </w:r>
      <w:r w:rsidR="00693789" w:rsidRPr="00E403DA">
        <w:rPr>
          <w:sz w:val="28"/>
          <w:szCs w:val="28"/>
        </w:rPr>
        <w:t>]</w:t>
      </w:r>
      <w:r w:rsidR="00890C52">
        <w:rPr>
          <w:sz w:val="28"/>
          <w:szCs w:val="28"/>
        </w:rPr>
        <w:t xml:space="preserve">. Программа под названием </w:t>
      </w:r>
      <w:r w:rsidR="00890C52" w:rsidRPr="009153B1">
        <w:rPr>
          <w:i/>
          <w:sz w:val="28"/>
          <w:szCs w:val="28"/>
        </w:rPr>
        <w:t>«Элиза»</w:t>
      </w:r>
      <w:r w:rsidR="00890C52">
        <w:rPr>
          <w:sz w:val="28"/>
          <w:szCs w:val="28"/>
        </w:rPr>
        <w:t xml:space="preserve"> выполняла работу психотерапевта, реализуя технику</w:t>
      </w:r>
      <w:r w:rsidR="004146B4">
        <w:rPr>
          <w:sz w:val="28"/>
          <w:szCs w:val="28"/>
        </w:rPr>
        <w:t xml:space="preserve"> активного слушания. Конечно, ее</w:t>
      </w:r>
      <w:r w:rsidR="00890C52">
        <w:rPr>
          <w:sz w:val="28"/>
          <w:szCs w:val="28"/>
        </w:rPr>
        <w:t xml:space="preserve"> функции были ограничены, но именно она послужила дальнейшему развитию данного направления. </w:t>
      </w:r>
    </w:p>
    <w:p w:rsidR="009C314A" w:rsidRDefault="00890C52" w:rsidP="00744E5A">
      <w:pPr>
        <w:spacing w:line="360" w:lineRule="auto"/>
        <w:ind w:firstLine="709"/>
        <w:jc w:val="both"/>
        <w:rPr>
          <w:sz w:val="28"/>
          <w:szCs w:val="28"/>
        </w:rPr>
      </w:pPr>
      <w:r>
        <w:rPr>
          <w:sz w:val="28"/>
          <w:szCs w:val="28"/>
        </w:rPr>
        <w:t xml:space="preserve">Так, следующим чат-ботом </w:t>
      </w:r>
      <w:r w:rsidR="00DE1F4B">
        <w:rPr>
          <w:sz w:val="28"/>
          <w:szCs w:val="28"/>
        </w:rPr>
        <w:t>была программа</w:t>
      </w:r>
      <w:r w:rsidR="00407D11">
        <w:rPr>
          <w:sz w:val="28"/>
          <w:szCs w:val="28"/>
        </w:rPr>
        <w:t xml:space="preserve"> под названием </w:t>
      </w:r>
      <w:r w:rsidR="00407D11" w:rsidRPr="009153B1">
        <w:rPr>
          <w:i/>
          <w:sz w:val="28"/>
          <w:szCs w:val="28"/>
        </w:rPr>
        <w:t>«</w:t>
      </w:r>
      <w:r w:rsidR="00407D11" w:rsidRPr="009153B1">
        <w:rPr>
          <w:i/>
          <w:sz w:val="28"/>
          <w:szCs w:val="28"/>
          <w:lang w:val="en-US"/>
        </w:rPr>
        <w:t>Parry</w:t>
      </w:r>
      <w:r w:rsidR="00407D11" w:rsidRPr="009153B1">
        <w:rPr>
          <w:i/>
          <w:sz w:val="28"/>
          <w:szCs w:val="28"/>
        </w:rPr>
        <w:t>»</w:t>
      </w:r>
      <w:r w:rsidR="00DE1F4B">
        <w:rPr>
          <w:sz w:val="28"/>
          <w:szCs w:val="28"/>
        </w:rPr>
        <w:t xml:space="preserve">, </w:t>
      </w:r>
      <w:r w:rsidR="00424E3E">
        <w:rPr>
          <w:sz w:val="28"/>
          <w:szCs w:val="28"/>
        </w:rPr>
        <w:t xml:space="preserve">созданная в 1972 году американским психиатром Кеннетом Колби, </w:t>
      </w:r>
      <w:r w:rsidR="00DE1F4B">
        <w:rPr>
          <w:sz w:val="28"/>
          <w:szCs w:val="28"/>
        </w:rPr>
        <w:t>имитирующая поведение больного шизофренией. Главным его отличием считается то, что данный чат-бот имеет «</w:t>
      </w:r>
      <w:r w:rsidR="00BF64C4">
        <w:rPr>
          <w:sz w:val="28"/>
          <w:szCs w:val="28"/>
        </w:rPr>
        <w:t>личность</w:t>
      </w:r>
      <w:r w:rsidR="00DE1F4B">
        <w:rPr>
          <w:sz w:val="28"/>
          <w:szCs w:val="28"/>
        </w:rPr>
        <w:t xml:space="preserve">», соответственно </w:t>
      </w:r>
      <w:r w:rsidR="00BF64C4">
        <w:rPr>
          <w:sz w:val="28"/>
          <w:szCs w:val="28"/>
        </w:rPr>
        <w:t>по-особенному реагирует на сообщения</w:t>
      </w:r>
      <w:r w:rsidR="00407D11">
        <w:rPr>
          <w:sz w:val="28"/>
          <w:szCs w:val="28"/>
        </w:rPr>
        <w:t xml:space="preserve"> пользователя</w:t>
      </w:r>
      <w:r w:rsidR="008E6B58" w:rsidRPr="00E403DA">
        <w:rPr>
          <w:sz w:val="28"/>
          <w:szCs w:val="28"/>
        </w:rPr>
        <w:t xml:space="preserve"> [</w:t>
      </w:r>
      <w:r w:rsidR="008E6B58">
        <w:rPr>
          <w:sz w:val="28"/>
          <w:szCs w:val="28"/>
          <w:lang w:val="en-US"/>
        </w:rPr>
        <w:fldChar w:fldCharType="begin"/>
      </w:r>
      <w:r w:rsidR="008E6B58" w:rsidRPr="00E403DA">
        <w:rPr>
          <w:sz w:val="28"/>
          <w:szCs w:val="28"/>
        </w:rPr>
        <w:instrText xml:space="preserve"> </w:instrText>
      </w:r>
      <w:r w:rsidR="008E6B58">
        <w:rPr>
          <w:sz w:val="28"/>
          <w:szCs w:val="28"/>
          <w:lang w:val="en-US"/>
        </w:rPr>
        <w:instrText>REF</w:instrText>
      </w:r>
      <w:r w:rsidR="008E6B58" w:rsidRPr="00E403DA">
        <w:rPr>
          <w:sz w:val="28"/>
          <w:szCs w:val="28"/>
        </w:rPr>
        <w:instrText xml:space="preserve"> _</w:instrText>
      </w:r>
      <w:r w:rsidR="008E6B58">
        <w:rPr>
          <w:sz w:val="28"/>
          <w:szCs w:val="28"/>
          <w:lang w:val="en-US"/>
        </w:rPr>
        <w:instrText>Ref</w:instrText>
      </w:r>
      <w:r w:rsidR="008E6B58" w:rsidRPr="00E403DA">
        <w:rPr>
          <w:sz w:val="28"/>
          <w:szCs w:val="28"/>
        </w:rPr>
        <w:instrText>59891274 \</w:instrText>
      </w:r>
      <w:r w:rsidR="008E6B58">
        <w:rPr>
          <w:sz w:val="28"/>
          <w:szCs w:val="28"/>
          <w:lang w:val="en-US"/>
        </w:rPr>
        <w:instrText>r</w:instrText>
      </w:r>
      <w:r w:rsidR="008E6B58" w:rsidRPr="00E403DA">
        <w:rPr>
          <w:sz w:val="28"/>
          <w:szCs w:val="28"/>
        </w:rPr>
        <w:instrText xml:space="preserve"> \</w:instrText>
      </w:r>
      <w:r w:rsidR="008E6B58">
        <w:rPr>
          <w:sz w:val="28"/>
          <w:szCs w:val="28"/>
          <w:lang w:val="en-US"/>
        </w:rPr>
        <w:instrText>h</w:instrText>
      </w:r>
      <w:r w:rsidR="008E6B58" w:rsidRPr="00E403DA">
        <w:rPr>
          <w:sz w:val="28"/>
          <w:szCs w:val="28"/>
        </w:rPr>
        <w:instrText xml:space="preserve"> </w:instrText>
      </w:r>
      <w:r w:rsidR="0005102E" w:rsidRPr="00E403DA">
        <w:rPr>
          <w:sz w:val="28"/>
          <w:szCs w:val="28"/>
        </w:rPr>
        <w:instrText xml:space="preserve"> \* </w:instrText>
      </w:r>
      <w:r w:rsidR="0005102E">
        <w:rPr>
          <w:sz w:val="28"/>
          <w:szCs w:val="28"/>
          <w:lang w:val="en-US"/>
        </w:rPr>
        <w:instrText>MERGEFORMAT</w:instrText>
      </w:r>
      <w:r w:rsidR="0005102E" w:rsidRPr="00E403DA">
        <w:rPr>
          <w:sz w:val="28"/>
          <w:szCs w:val="28"/>
        </w:rPr>
        <w:instrText xml:space="preserve"> </w:instrText>
      </w:r>
      <w:r w:rsidR="008E6B58">
        <w:rPr>
          <w:sz w:val="28"/>
          <w:szCs w:val="28"/>
          <w:lang w:val="en-US"/>
        </w:rPr>
      </w:r>
      <w:r w:rsidR="008E6B58">
        <w:rPr>
          <w:sz w:val="28"/>
          <w:szCs w:val="28"/>
          <w:lang w:val="en-US"/>
        </w:rPr>
        <w:fldChar w:fldCharType="separate"/>
      </w:r>
      <w:r w:rsidR="00F85E9E" w:rsidRPr="00E403DA">
        <w:rPr>
          <w:sz w:val="28"/>
          <w:szCs w:val="28"/>
        </w:rPr>
        <w:t>2</w:t>
      </w:r>
      <w:r w:rsidR="008E6B58">
        <w:rPr>
          <w:sz w:val="28"/>
          <w:szCs w:val="28"/>
          <w:lang w:val="en-US"/>
        </w:rPr>
        <w:fldChar w:fldCharType="end"/>
      </w:r>
      <w:r w:rsidR="008E6B58" w:rsidRPr="00E403DA">
        <w:rPr>
          <w:sz w:val="28"/>
          <w:szCs w:val="28"/>
        </w:rPr>
        <w:t>]</w:t>
      </w:r>
      <w:r w:rsidR="00407D11">
        <w:rPr>
          <w:sz w:val="28"/>
          <w:szCs w:val="28"/>
        </w:rPr>
        <w:t xml:space="preserve">. Несмотря на это, </w:t>
      </w:r>
      <w:r w:rsidR="00407D11">
        <w:rPr>
          <w:sz w:val="28"/>
          <w:szCs w:val="28"/>
          <w:lang w:val="en-US"/>
        </w:rPr>
        <w:t>Parry</w:t>
      </w:r>
      <w:r w:rsidR="00407D11" w:rsidRPr="00E403DA">
        <w:rPr>
          <w:sz w:val="28"/>
          <w:szCs w:val="28"/>
        </w:rPr>
        <w:t xml:space="preserve"> </w:t>
      </w:r>
      <w:r w:rsidR="0052477B">
        <w:rPr>
          <w:sz w:val="28"/>
          <w:szCs w:val="28"/>
        </w:rPr>
        <w:t>также являлся</w:t>
      </w:r>
      <w:r w:rsidR="00407D11">
        <w:rPr>
          <w:sz w:val="28"/>
          <w:szCs w:val="28"/>
        </w:rPr>
        <w:t xml:space="preserve"> чат-ботом</w:t>
      </w:r>
      <w:r w:rsidR="009B6A33">
        <w:rPr>
          <w:sz w:val="28"/>
          <w:szCs w:val="28"/>
        </w:rPr>
        <w:t xml:space="preserve"> с низким уровнем возможностей</w:t>
      </w:r>
      <w:r w:rsidR="00407D11">
        <w:rPr>
          <w:sz w:val="28"/>
          <w:szCs w:val="28"/>
        </w:rPr>
        <w:t>.</w:t>
      </w:r>
    </w:p>
    <w:p w:rsidR="0052477B" w:rsidRDefault="0052477B" w:rsidP="00744E5A">
      <w:pPr>
        <w:spacing w:line="360" w:lineRule="auto"/>
        <w:ind w:firstLine="709"/>
        <w:jc w:val="both"/>
        <w:rPr>
          <w:sz w:val="28"/>
          <w:szCs w:val="28"/>
        </w:rPr>
      </w:pPr>
      <w:r>
        <w:rPr>
          <w:sz w:val="28"/>
          <w:szCs w:val="28"/>
        </w:rPr>
        <w:t xml:space="preserve">Настоящим прорывом в данном направлении послужило создание </w:t>
      </w:r>
      <w:r w:rsidRPr="009153B1">
        <w:rPr>
          <w:i/>
          <w:sz w:val="28"/>
          <w:szCs w:val="28"/>
        </w:rPr>
        <w:t>«</w:t>
      </w:r>
      <w:r w:rsidRPr="009153B1">
        <w:rPr>
          <w:i/>
          <w:sz w:val="28"/>
          <w:szCs w:val="28"/>
          <w:lang w:val="en-US"/>
        </w:rPr>
        <w:t>A</w:t>
      </w:r>
      <w:r w:rsidR="00586B6E" w:rsidRPr="00E403DA">
        <w:rPr>
          <w:i/>
          <w:sz w:val="28"/>
          <w:szCs w:val="28"/>
        </w:rPr>
        <w:t>.</w:t>
      </w:r>
      <w:r w:rsidR="00586B6E" w:rsidRPr="009153B1">
        <w:rPr>
          <w:i/>
          <w:sz w:val="28"/>
          <w:szCs w:val="28"/>
          <w:lang w:val="en-US"/>
        </w:rPr>
        <w:t>L</w:t>
      </w:r>
      <w:r w:rsidR="00586B6E" w:rsidRPr="00E403DA">
        <w:rPr>
          <w:i/>
          <w:sz w:val="28"/>
          <w:szCs w:val="28"/>
        </w:rPr>
        <w:t>.</w:t>
      </w:r>
      <w:r w:rsidRPr="009153B1">
        <w:rPr>
          <w:i/>
          <w:sz w:val="28"/>
          <w:szCs w:val="28"/>
          <w:lang w:val="en-US"/>
        </w:rPr>
        <w:t>I</w:t>
      </w:r>
      <w:r w:rsidR="00586B6E" w:rsidRPr="00E403DA">
        <w:rPr>
          <w:i/>
          <w:sz w:val="28"/>
          <w:szCs w:val="28"/>
        </w:rPr>
        <w:t>.</w:t>
      </w:r>
      <w:r w:rsidRPr="009153B1">
        <w:rPr>
          <w:i/>
          <w:sz w:val="28"/>
          <w:szCs w:val="28"/>
          <w:lang w:val="en-US"/>
        </w:rPr>
        <w:t>C</w:t>
      </w:r>
      <w:r w:rsidR="00586B6E" w:rsidRPr="00E403DA">
        <w:rPr>
          <w:i/>
          <w:sz w:val="28"/>
          <w:szCs w:val="28"/>
        </w:rPr>
        <w:t>.</w:t>
      </w:r>
      <w:r w:rsidRPr="009153B1">
        <w:rPr>
          <w:i/>
          <w:sz w:val="28"/>
          <w:szCs w:val="28"/>
          <w:lang w:val="en-US"/>
        </w:rPr>
        <w:t>E</w:t>
      </w:r>
      <w:r w:rsidRPr="009153B1">
        <w:rPr>
          <w:i/>
          <w:sz w:val="28"/>
          <w:szCs w:val="28"/>
        </w:rPr>
        <w:t>»</w:t>
      </w:r>
      <w:r w:rsidRPr="00E403DA">
        <w:rPr>
          <w:sz w:val="28"/>
          <w:szCs w:val="28"/>
        </w:rPr>
        <w:t xml:space="preserve"> </w:t>
      </w:r>
      <w:r>
        <w:rPr>
          <w:sz w:val="28"/>
          <w:szCs w:val="28"/>
        </w:rPr>
        <w:t>в 1995 году. Это чат-бот, способный поддерживать диалог на любом естественном языке и на любую тему. Конечно, он так</w:t>
      </w:r>
      <w:r w:rsidR="00F137B2">
        <w:rPr>
          <w:sz w:val="28"/>
          <w:szCs w:val="28"/>
        </w:rPr>
        <w:t xml:space="preserve"> же</w:t>
      </w:r>
      <w:r>
        <w:rPr>
          <w:sz w:val="28"/>
          <w:szCs w:val="28"/>
        </w:rPr>
        <w:t>, как и другие, был далек от совершенства, и не мог генерировать человекоподобные ответы с выражением эмоций</w:t>
      </w:r>
      <w:r w:rsidR="006235B4"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60001257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11</w:t>
      </w:r>
      <w:r w:rsidR="00E56788">
        <w:rPr>
          <w:sz w:val="28"/>
          <w:szCs w:val="28"/>
        </w:rPr>
        <w:fldChar w:fldCharType="end"/>
      </w:r>
      <w:r w:rsidR="006235B4" w:rsidRPr="00E403DA">
        <w:rPr>
          <w:sz w:val="28"/>
          <w:szCs w:val="28"/>
        </w:rPr>
        <w:t>]</w:t>
      </w:r>
      <w:r>
        <w:rPr>
          <w:sz w:val="28"/>
          <w:szCs w:val="28"/>
        </w:rPr>
        <w:t>.</w:t>
      </w:r>
    </w:p>
    <w:p w:rsidR="008F5CFE" w:rsidRDefault="008F5CFE" w:rsidP="00744E5A">
      <w:pPr>
        <w:spacing w:line="360" w:lineRule="auto"/>
        <w:ind w:firstLine="709"/>
        <w:jc w:val="both"/>
        <w:rPr>
          <w:sz w:val="28"/>
          <w:szCs w:val="28"/>
        </w:rPr>
      </w:pPr>
      <w:r>
        <w:rPr>
          <w:sz w:val="28"/>
          <w:szCs w:val="28"/>
        </w:rPr>
        <w:t xml:space="preserve">В 2001 году был сделан еще один шаг в развитии чат-ботов. Была разработана программа с развитием </w:t>
      </w:r>
      <w:r w:rsidRPr="009153B1">
        <w:rPr>
          <w:i/>
          <w:sz w:val="28"/>
          <w:szCs w:val="28"/>
          <w:lang w:val="en-US"/>
        </w:rPr>
        <w:t>SmarterChild</w:t>
      </w:r>
      <w:r w:rsidRPr="00E403DA">
        <w:rPr>
          <w:sz w:val="28"/>
          <w:szCs w:val="28"/>
        </w:rPr>
        <w:t xml:space="preserve">, </w:t>
      </w:r>
      <w:r w:rsidR="00B35375">
        <w:rPr>
          <w:sz w:val="28"/>
          <w:szCs w:val="28"/>
        </w:rPr>
        <w:t>доступная на таких платфор</w:t>
      </w:r>
      <w:r w:rsidR="00B35375">
        <w:rPr>
          <w:sz w:val="28"/>
          <w:szCs w:val="28"/>
        </w:rPr>
        <w:lastRenderedPageBreak/>
        <w:t xml:space="preserve">мах, как </w:t>
      </w:r>
      <w:r w:rsidR="00B35375">
        <w:rPr>
          <w:sz w:val="28"/>
          <w:szCs w:val="28"/>
          <w:lang w:val="en-US"/>
        </w:rPr>
        <w:t>America</w:t>
      </w:r>
      <w:r w:rsidR="00B35375" w:rsidRPr="00E403DA">
        <w:rPr>
          <w:sz w:val="28"/>
          <w:szCs w:val="28"/>
        </w:rPr>
        <w:t xml:space="preserve"> </w:t>
      </w:r>
      <w:r w:rsidR="00B35375">
        <w:rPr>
          <w:sz w:val="28"/>
          <w:szCs w:val="28"/>
          <w:lang w:val="en-US"/>
        </w:rPr>
        <w:t>Online</w:t>
      </w:r>
      <w:r w:rsidR="00B35375" w:rsidRPr="00E403DA">
        <w:rPr>
          <w:sz w:val="28"/>
          <w:szCs w:val="28"/>
        </w:rPr>
        <w:t xml:space="preserve"> </w:t>
      </w:r>
      <w:r w:rsidR="00B35375">
        <w:rPr>
          <w:sz w:val="28"/>
          <w:szCs w:val="28"/>
        </w:rPr>
        <w:t xml:space="preserve">и </w:t>
      </w:r>
      <w:r w:rsidR="00B35375">
        <w:rPr>
          <w:sz w:val="28"/>
          <w:szCs w:val="28"/>
          <w:lang w:val="en-US"/>
        </w:rPr>
        <w:t>Microsoft</w:t>
      </w:r>
      <w:r w:rsidR="00B35375" w:rsidRPr="00E403DA">
        <w:rPr>
          <w:sz w:val="28"/>
          <w:szCs w:val="28"/>
        </w:rPr>
        <w:t xml:space="preserve">, </w:t>
      </w:r>
      <w:r>
        <w:rPr>
          <w:sz w:val="28"/>
          <w:szCs w:val="28"/>
        </w:rPr>
        <w:t>способная помогать людям решать бытовые задачи</w:t>
      </w:r>
      <w:r w:rsidR="00C72E9D" w:rsidRPr="00E403DA">
        <w:rPr>
          <w:sz w:val="28"/>
          <w:szCs w:val="28"/>
        </w:rPr>
        <w:t xml:space="preserve"> [</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60001744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7</w:t>
      </w:r>
      <w:r w:rsidR="00E56788">
        <w:rPr>
          <w:sz w:val="28"/>
          <w:szCs w:val="28"/>
        </w:rPr>
        <w:fldChar w:fldCharType="end"/>
      </w:r>
      <w:r w:rsidR="00C72E9D" w:rsidRPr="00E403DA">
        <w:rPr>
          <w:sz w:val="28"/>
          <w:szCs w:val="28"/>
        </w:rPr>
        <w:t>]</w:t>
      </w:r>
      <w:r>
        <w:rPr>
          <w:sz w:val="28"/>
          <w:szCs w:val="28"/>
        </w:rPr>
        <w:t xml:space="preserve">. Всю информацию бот брал из различных </w:t>
      </w:r>
      <w:r w:rsidR="00D727B3">
        <w:rPr>
          <w:sz w:val="28"/>
          <w:szCs w:val="28"/>
        </w:rPr>
        <w:t>источни</w:t>
      </w:r>
      <w:r w:rsidR="00B8085E">
        <w:rPr>
          <w:sz w:val="28"/>
          <w:szCs w:val="28"/>
        </w:rPr>
        <w:t xml:space="preserve">ков, таких, </w:t>
      </w:r>
      <w:r w:rsidR="00D727B3">
        <w:rPr>
          <w:sz w:val="28"/>
          <w:szCs w:val="28"/>
        </w:rPr>
        <w:t>как новости, погода, филь</w:t>
      </w:r>
      <w:r w:rsidR="002D765E">
        <w:rPr>
          <w:sz w:val="28"/>
          <w:szCs w:val="28"/>
        </w:rPr>
        <w:t>мы, спортивные результаты и др.</w:t>
      </w:r>
    </w:p>
    <w:p w:rsidR="00D727B3" w:rsidRDefault="00B01C89" w:rsidP="00744E5A">
      <w:pPr>
        <w:spacing w:line="360" w:lineRule="auto"/>
        <w:ind w:firstLine="709"/>
        <w:jc w:val="both"/>
        <w:rPr>
          <w:sz w:val="28"/>
          <w:szCs w:val="28"/>
        </w:rPr>
      </w:pPr>
      <w:r>
        <w:rPr>
          <w:sz w:val="28"/>
          <w:szCs w:val="28"/>
        </w:rPr>
        <w:t xml:space="preserve">Первым персональным помощников в истории чат-ботов стала так называемая </w:t>
      </w:r>
      <w:r w:rsidR="001856D5">
        <w:rPr>
          <w:sz w:val="28"/>
          <w:szCs w:val="28"/>
        </w:rPr>
        <w:t>«</w:t>
      </w:r>
      <w:r w:rsidRPr="009153B1">
        <w:rPr>
          <w:i/>
          <w:sz w:val="28"/>
          <w:szCs w:val="28"/>
          <w:lang w:val="en-US"/>
        </w:rPr>
        <w:t>Siri</w:t>
      </w:r>
      <w:r w:rsidR="001856D5">
        <w:rPr>
          <w:i/>
          <w:sz w:val="28"/>
          <w:szCs w:val="28"/>
        </w:rPr>
        <w:t>»</w:t>
      </w:r>
      <w:r>
        <w:rPr>
          <w:sz w:val="28"/>
          <w:szCs w:val="28"/>
        </w:rPr>
        <w:t xml:space="preserve">, принадлежащая компании </w:t>
      </w:r>
      <w:r>
        <w:rPr>
          <w:sz w:val="28"/>
          <w:szCs w:val="28"/>
          <w:lang w:val="en-US"/>
        </w:rPr>
        <w:t>Apple</w:t>
      </w:r>
      <w:r w:rsidRPr="00E403DA">
        <w:rPr>
          <w:sz w:val="28"/>
          <w:szCs w:val="28"/>
        </w:rPr>
        <w:t>.</w:t>
      </w:r>
      <w:r>
        <w:rPr>
          <w:sz w:val="28"/>
          <w:szCs w:val="28"/>
        </w:rPr>
        <w:t xml:space="preserve"> </w:t>
      </w:r>
      <w:r>
        <w:rPr>
          <w:sz w:val="28"/>
          <w:szCs w:val="28"/>
          <w:lang w:val="en-US"/>
        </w:rPr>
        <w:t>Siri</w:t>
      </w:r>
      <w:r w:rsidRPr="00E403DA">
        <w:rPr>
          <w:sz w:val="28"/>
          <w:szCs w:val="28"/>
        </w:rPr>
        <w:t xml:space="preserve"> </w:t>
      </w:r>
      <w:r>
        <w:rPr>
          <w:sz w:val="28"/>
          <w:szCs w:val="28"/>
        </w:rPr>
        <w:t>дает рекомендации пользователю в виде аудио-, видео- и графических ответов, на основе различных Интернет-ресурсов</w:t>
      </w:r>
      <w:r w:rsidR="002A365E" w:rsidRPr="00E403DA">
        <w:rPr>
          <w:sz w:val="28"/>
          <w:szCs w:val="28"/>
        </w:rPr>
        <w:t xml:space="preserve"> [</w:t>
      </w:r>
      <w:r w:rsidR="00291C13">
        <w:rPr>
          <w:sz w:val="28"/>
          <w:szCs w:val="28"/>
          <w:lang w:val="en-US"/>
        </w:rPr>
        <w:fldChar w:fldCharType="begin"/>
      </w:r>
      <w:r w:rsidR="00291C13" w:rsidRPr="00E403DA">
        <w:rPr>
          <w:sz w:val="28"/>
          <w:szCs w:val="28"/>
        </w:rPr>
        <w:instrText xml:space="preserve"> </w:instrText>
      </w:r>
      <w:r w:rsidR="00291C13">
        <w:rPr>
          <w:sz w:val="28"/>
          <w:szCs w:val="28"/>
          <w:lang w:val="en-US"/>
        </w:rPr>
        <w:instrText>REF</w:instrText>
      </w:r>
      <w:r w:rsidR="00291C13" w:rsidRPr="00E403DA">
        <w:rPr>
          <w:sz w:val="28"/>
          <w:szCs w:val="28"/>
        </w:rPr>
        <w:instrText xml:space="preserve"> _</w:instrText>
      </w:r>
      <w:r w:rsidR="00291C13">
        <w:rPr>
          <w:sz w:val="28"/>
          <w:szCs w:val="28"/>
          <w:lang w:val="en-US"/>
        </w:rPr>
        <w:instrText>Ref</w:instrText>
      </w:r>
      <w:r w:rsidR="00291C13" w:rsidRPr="00E403DA">
        <w:rPr>
          <w:sz w:val="28"/>
          <w:szCs w:val="28"/>
        </w:rPr>
        <w:instrText>60225200 \</w:instrText>
      </w:r>
      <w:r w:rsidR="00291C13">
        <w:rPr>
          <w:sz w:val="28"/>
          <w:szCs w:val="28"/>
          <w:lang w:val="en-US"/>
        </w:rPr>
        <w:instrText>r</w:instrText>
      </w:r>
      <w:r w:rsidR="00291C13" w:rsidRPr="00E403DA">
        <w:rPr>
          <w:sz w:val="28"/>
          <w:szCs w:val="28"/>
        </w:rPr>
        <w:instrText xml:space="preserve"> \</w:instrText>
      </w:r>
      <w:r w:rsidR="00291C13">
        <w:rPr>
          <w:sz w:val="28"/>
          <w:szCs w:val="28"/>
          <w:lang w:val="en-US"/>
        </w:rPr>
        <w:instrText>h</w:instrText>
      </w:r>
      <w:r w:rsidR="00291C13" w:rsidRPr="00E403DA">
        <w:rPr>
          <w:sz w:val="28"/>
          <w:szCs w:val="28"/>
        </w:rPr>
        <w:instrText xml:space="preserve"> </w:instrText>
      </w:r>
      <w:r w:rsidR="00291C13">
        <w:rPr>
          <w:sz w:val="28"/>
          <w:szCs w:val="28"/>
          <w:lang w:val="en-US"/>
        </w:rPr>
      </w:r>
      <w:r w:rsidR="00291C13">
        <w:rPr>
          <w:sz w:val="28"/>
          <w:szCs w:val="28"/>
          <w:lang w:val="en-US"/>
        </w:rPr>
        <w:fldChar w:fldCharType="separate"/>
      </w:r>
      <w:r w:rsidR="00291C13" w:rsidRPr="00E403DA">
        <w:rPr>
          <w:sz w:val="28"/>
          <w:szCs w:val="28"/>
        </w:rPr>
        <w:t>8</w:t>
      </w:r>
      <w:r w:rsidR="00291C13">
        <w:rPr>
          <w:sz w:val="28"/>
          <w:szCs w:val="28"/>
          <w:lang w:val="en-US"/>
        </w:rPr>
        <w:fldChar w:fldCharType="end"/>
      </w:r>
      <w:r w:rsidR="002A365E" w:rsidRPr="00E403DA">
        <w:rPr>
          <w:sz w:val="28"/>
          <w:szCs w:val="28"/>
        </w:rPr>
        <w:t>]</w:t>
      </w:r>
      <w:r>
        <w:rPr>
          <w:sz w:val="28"/>
          <w:szCs w:val="28"/>
        </w:rPr>
        <w:t>.</w:t>
      </w:r>
      <w:r w:rsidR="00F16A9C">
        <w:rPr>
          <w:sz w:val="28"/>
          <w:szCs w:val="28"/>
        </w:rPr>
        <w:t xml:space="preserve"> Еще один персональный помощник по имени </w:t>
      </w:r>
      <w:r w:rsidR="00F16A9C" w:rsidRPr="009153B1">
        <w:rPr>
          <w:i/>
          <w:sz w:val="28"/>
          <w:szCs w:val="28"/>
        </w:rPr>
        <w:t>«</w:t>
      </w:r>
      <w:r w:rsidR="00F16A9C" w:rsidRPr="009153B1">
        <w:rPr>
          <w:i/>
          <w:sz w:val="28"/>
          <w:szCs w:val="28"/>
          <w:lang w:val="en-US"/>
        </w:rPr>
        <w:t>Cortana</w:t>
      </w:r>
      <w:r w:rsidR="00F16A9C" w:rsidRPr="009153B1">
        <w:rPr>
          <w:i/>
          <w:sz w:val="28"/>
          <w:szCs w:val="28"/>
        </w:rPr>
        <w:t>»</w:t>
      </w:r>
      <w:r w:rsidR="00F16A9C">
        <w:rPr>
          <w:sz w:val="28"/>
          <w:szCs w:val="28"/>
        </w:rPr>
        <w:t>, разработанный в 2014 году, был способен анализировать и реагировать на голосовые команды пользователя</w:t>
      </w:r>
      <w:r w:rsidR="00344DD2">
        <w:rPr>
          <w:sz w:val="28"/>
          <w:szCs w:val="28"/>
        </w:rPr>
        <w:t xml:space="preserve">. Так, он выполнял различные функции, как поддержка напоминаний, рассылка писем, общение с пользователем, </w:t>
      </w:r>
      <w:r w:rsidR="002D765E">
        <w:rPr>
          <w:sz w:val="28"/>
          <w:szCs w:val="28"/>
        </w:rPr>
        <w:t>игры, определение времени и др.</w:t>
      </w:r>
    </w:p>
    <w:p w:rsidR="00344DD2" w:rsidRDefault="00344DD2" w:rsidP="00744E5A">
      <w:pPr>
        <w:spacing w:line="360" w:lineRule="auto"/>
        <w:ind w:firstLine="709"/>
        <w:jc w:val="both"/>
        <w:rPr>
          <w:sz w:val="28"/>
          <w:szCs w:val="28"/>
        </w:rPr>
      </w:pPr>
      <w:r>
        <w:rPr>
          <w:sz w:val="28"/>
          <w:szCs w:val="28"/>
        </w:rPr>
        <w:t>Новый этап в развитии чат-ботов случился в 2016 году, когда на платформах социальных сетей появилась возможность создавать ботов для улучшения сервиса собственных брендов</w:t>
      </w:r>
      <w:r w:rsidR="00D92C6A">
        <w:rPr>
          <w:sz w:val="28"/>
          <w:szCs w:val="28"/>
        </w:rPr>
        <w:t xml:space="preserve"> </w:t>
      </w:r>
      <w:r w:rsidR="00D92C6A" w:rsidRPr="00E403DA">
        <w:rPr>
          <w:sz w:val="28"/>
          <w:szCs w:val="28"/>
        </w:rPr>
        <w:t>[</w:t>
      </w:r>
      <w:r w:rsidR="00D92C6A">
        <w:rPr>
          <w:sz w:val="28"/>
          <w:szCs w:val="28"/>
          <w:lang w:val="en-US"/>
        </w:rPr>
        <w:fldChar w:fldCharType="begin"/>
      </w:r>
      <w:r w:rsidR="00D92C6A" w:rsidRPr="00E403DA">
        <w:rPr>
          <w:sz w:val="28"/>
          <w:szCs w:val="28"/>
        </w:rPr>
        <w:instrText xml:space="preserve"> </w:instrText>
      </w:r>
      <w:r w:rsidR="00D92C6A">
        <w:rPr>
          <w:sz w:val="28"/>
          <w:szCs w:val="28"/>
          <w:lang w:val="en-US"/>
        </w:rPr>
        <w:instrText>REF</w:instrText>
      </w:r>
      <w:r w:rsidR="00D92C6A" w:rsidRPr="00E403DA">
        <w:rPr>
          <w:sz w:val="28"/>
          <w:szCs w:val="28"/>
        </w:rPr>
        <w:instrText xml:space="preserve"> _</w:instrText>
      </w:r>
      <w:r w:rsidR="00D92C6A">
        <w:rPr>
          <w:sz w:val="28"/>
          <w:szCs w:val="28"/>
          <w:lang w:val="en-US"/>
        </w:rPr>
        <w:instrText>Ref</w:instrText>
      </w:r>
      <w:r w:rsidR="00D92C6A" w:rsidRPr="00E403DA">
        <w:rPr>
          <w:sz w:val="28"/>
          <w:szCs w:val="28"/>
        </w:rPr>
        <w:instrText>59391083 \</w:instrText>
      </w:r>
      <w:r w:rsidR="00D92C6A">
        <w:rPr>
          <w:sz w:val="28"/>
          <w:szCs w:val="28"/>
          <w:lang w:val="en-US"/>
        </w:rPr>
        <w:instrText>r</w:instrText>
      </w:r>
      <w:r w:rsidR="00D92C6A" w:rsidRPr="00E403DA">
        <w:rPr>
          <w:sz w:val="28"/>
          <w:szCs w:val="28"/>
        </w:rPr>
        <w:instrText xml:space="preserve"> \</w:instrText>
      </w:r>
      <w:r w:rsidR="00D92C6A">
        <w:rPr>
          <w:sz w:val="28"/>
          <w:szCs w:val="28"/>
          <w:lang w:val="en-US"/>
        </w:rPr>
        <w:instrText>h</w:instrText>
      </w:r>
      <w:r w:rsidR="00D92C6A" w:rsidRPr="00E403DA">
        <w:rPr>
          <w:sz w:val="28"/>
          <w:szCs w:val="28"/>
        </w:rPr>
        <w:instrText xml:space="preserve"> </w:instrText>
      </w:r>
      <w:r w:rsidR="00D92C6A">
        <w:rPr>
          <w:sz w:val="28"/>
          <w:szCs w:val="28"/>
          <w:lang w:val="en-US"/>
        </w:rPr>
      </w:r>
      <w:r w:rsidR="00D92C6A">
        <w:rPr>
          <w:sz w:val="28"/>
          <w:szCs w:val="28"/>
          <w:lang w:val="en-US"/>
        </w:rPr>
        <w:fldChar w:fldCharType="separate"/>
      </w:r>
      <w:r w:rsidR="00F85E9E" w:rsidRPr="00E403DA">
        <w:rPr>
          <w:sz w:val="28"/>
          <w:szCs w:val="28"/>
        </w:rPr>
        <w:t>1</w:t>
      </w:r>
      <w:r w:rsidR="00D92C6A">
        <w:rPr>
          <w:sz w:val="28"/>
          <w:szCs w:val="28"/>
          <w:lang w:val="en-US"/>
        </w:rPr>
        <w:fldChar w:fldCharType="end"/>
      </w:r>
      <w:r w:rsidR="00D92C6A" w:rsidRPr="00E403DA">
        <w:rPr>
          <w:sz w:val="28"/>
          <w:szCs w:val="28"/>
        </w:rPr>
        <w:t>]</w:t>
      </w:r>
      <w:r>
        <w:rPr>
          <w:sz w:val="28"/>
          <w:szCs w:val="28"/>
        </w:rPr>
        <w:t xml:space="preserve">. Так, огромное количество ботов могло обмениваться сообщениями с клиентами абсолютно разных областей, отвечать на вопросы и решать их проблемы. </w:t>
      </w:r>
    </w:p>
    <w:p w:rsidR="005C2E74" w:rsidRPr="005C2E74" w:rsidRDefault="00392B0B" w:rsidP="00744E5A">
      <w:pPr>
        <w:pStyle w:val="a7"/>
        <w:spacing w:line="360" w:lineRule="auto"/>
        <w:ind w:left="0"/>
        <w:jc w:val="both"/>
        <w:outlineLvl w:val="1"/>
        <w:rPr>
          <w:b/>
          <w:sz w:val="32"/>
          <w:szCs w:val="28"/>
        </w:rPr>
      </w:pPr>
      <w:bookmarkStart w:id="7" w:name="_Toc72279568"/>
      <w:r>
        <w:rPr>
          <w:b/>
          <w:sz w:val="32"/>
          <w:szCs w:val="28"/>
        </w:rPr>
        <w:t>1.3 </w:t>
      </w:r>
      <w:r w:rsidR="005C2E74" w:rsidRPr="005C2E74">
        <w:rPr>
          <w:b/>
          <w:sz w:val="32"/>
          <w:szCs w:val="28"/>
        </w:rPr>
        <w:t>Классификация чат-ботов</w:t>
      </w:r>
      <w:bookmarkEnd w:id="7"/>
    </w:p>
    <w:p w:rsidR="005438BD" w:rsidRDefault="0070372C" w:rsidP="00744E5A">
      <w:pPr>
        <w:spacing w:line="360" w:lineRule="auto"/>
        <w:ind w:firstLine="709"/>
        <w:jc w:val="both"/>
        <w:rPr>
          <w:sz w:val="28"/>
          <w:szCs w:val="28"/>
        </w:rPr>
      </w:pPr>
      <w:r>
        <w:rPr>
          <w:sz w:val="28"/>
          <w:szCs w:val="28"/>
        </w:rPr>
        <w:t xml:space="preserve">В настоящее время существуют два вида классификации чат-ботов. Так, выделяются </w:t>
      </w:r>
      <w:r w:rsidRPr="00823FDC">
        <w:rPr>
          <w:i/>
          <w:sz w:val="28"/>
          <w:szCs w:val="28"/>
        </w:rPr>
        <w:t>бизнес-классификац</w:t>
      </w:r>
      <w:r w:rsidR="005438BD" w:rsidRPr="00823FDC">
        <w:rPr>
          <w:i/>
          <w:sz w:val="28"/>
          <w:szCs w:val="28"/>
        </w:rPr>
        <w:t>ия</w:t>
      </w:r>
      <w:r w:rsidR="005438BD">
        <w:rPr>
          <w:sz w:val="28"/>
          <w:szCs w:val="28"/>
        </w:rPr>
        <w:t xml:space="preserve">, разделяющая </w:t>
      </w:r>
      <w:r w:rsidR="00BE3192">
        <w:rPr>
          <w:sz w:val="28"/>
          <w:szCs w:val="28"/>
        </w:rPr>
        <w:t>ботов</w:t>
      </w:r>
      <w:r w:rsidR="005438BD">
        <w:rPr>
          <w:sz w:val="28"/>
          <w:szCs w:val="28"/>
        </w:rPr>
        <w:t xml:space="preserve"> </w:t>
      </w:r>
      <w:r w:rsidR="00D74E7E">
        <w:rPr>
          <w:sz w:val="28"/>
          <w:szCs w:val="28"/>
        </w:rPr>
        <w:t xml:space="preserve">исходя из </w:t>
      </w:r>
      <w:r w:rsidR="005438BD">
        <w:rPr>
          <w:sz w:val="28"/>
          <w:szCs w:val="28"/>
        </w:rPr>
        <w:t xml:space="preserve">выполняемых ими задач, и </w:t>
      </w:r>
      <w:r w:rsidR="005438BD" w:rsidRPr="00823FDC">
        <w:rPr>
          <w:i/>
          <w:sz w:val="28"/>
          <w:szCs w:val="28"/>
        </w:rPr>
        <w:t>техническая классификация</w:t>
      </w:r>
      <w:r w:rsidR="005438BD">
        <w:rPr>
          <w:sz w:val="28"/>
          <w:szCs w:val="28"/>
        </w:rPr>
        <w:t xml:space="preserve">, основанная на </w:t>
      </w:r>
      <w:r w:rsidR="00D74E7E">
        <w:rPr>
          <w:sz w:val="28"/>
          <w:szCs w:val="28"/>
        </w:rPr>
        <w:t>принципе</w:t>
      </w:r>
      <w:r w:rsidR="00C867E9">
        <w:rPr>
          <w:sz w:val="28"/>
          <w:szCs w:val="28"/>
        </w:rPr>
        <w:t xml:space="preserve"> их</w:t>
      </w:r>
      <w:r w:rsidR="00D74E7E">
        <w:rPr>
          <w:sz w:val="28"/>
          <w:szCs w:val="28"/>
        </w:rPr>
        <w:t xml:space="preserve"> работы </w:t>
      </w:r>
      <w:r w:rsidR="00D74E7E" w:rsidRPr="00E403DA">
        <w:rPr>
          <w:sz w:val="28"/>
          <w:szCs w:val="28"/>
        </w:rPr>
        <w:t>[</w:t>
      </w:r>
      <w:r w:rsidR="00E56788">
        <w:rPr>
          <w:sz w:val="28"/>
          <w:szCs w:val="28"/>
        </w:rPr>
        <w:fldChar w:fldCharType="begin"/>
      </w:r>
      <w:r w:rsidR="00E56788" w:rsidRPr="00E403DA">
        <w:rPr>
          <w:sz w:val="28"/>
          <w:szCs w:val="28"/>
        </w:rPr>
        <w:instrText xml:space="preserve"> </w:instrText>
      </w:r>
      <w:r w:rsidR="00E56788">
        <w:rPr>
          <w:sz w:val="28"/>
          <w:szCs w:val="28"/>
          <w:lang w:val="en-US"/>
        </w:rPr>
        <w:instrText>REF</w:instrText>
      </w:r>
      <w:r w:rsidR="00E56788" w:rsidRPr="00E403DA">
        <w:rPr>
          <w:sz w:val="28"/>
          <w:szCs w:val="28"/>
        </w:rPr>
        <w:instrText xml:space="preserve"> _</w:instrText>
      </w:r>
      <w:r w:rsidR="00E56788">
        <w:rPr>
          <w:sz w:val="28"/>
          <w:szCs w:val="28"/>
          <w:lang w:val="en-US"/>
        </w:rPr>
        <w:instrText>Ref</w:instrText>
      </w:r>
      <w:r w:rsidR="00E56788" w:rsidRPr="00E403DA">
        <w:rPr>
          <w:sz w:val="28"/>
          <w:szCs w:val="28"/>
        </w:rPr>
        <w:instrText>59386548 \</w:instrText>
      </w:r>
      <w:r w:rsidR="00E56788">
        <w:rPr>
          <w:sz w:val="28"/>
          <w:szCs w:val="28"/>
          <w:lang w:val="en-US"/>
        </w:rPr>
        <w:instrText>r</w:instrText>
      </w:r>
      <w:r w:rsidR="00E56788" w:rsidRPr="00E403DA">
        <w:rPr>
          <w:sz w:val="28"/>
          <w:szCs w:val="28"/>
        </w:rPr>
        <w:instrText xml:space="preserve"> \</w:instrText>
      </w:r>
      <w:r w:rsidR="00E56788">
        <w:rPr>
          <w:sz w:val="28"/>
          <w:szCs w:val="28"/>
          <w:lang w:val="en-US"/>
        </w:rPr>
        <w:instrText>h</w:instrText>
      </w:r>
      <w:r w:rsidR="00E56788" w:rsidRPr="00E403DA">
        <w:rPr>
          <w:sz w:val="28"/>
          <w:szCs w:val="28"/>
        </w:rPr>
        <w:instrText xml:space="preserve"> </w:instrText>
      </w:r>
      <w:r w:rsidR="00E56788">
        <w:rPr>
          <w:sz w:val="28"/>
          <w:szCs w:val="28"/>
        </w:rPr>
      </w:r>
      <w:r w:rsidR="00E56788">
        <w:rPr>
          <w:sz w:val="28"/>
          <w:szCs w:val="28"/>
        </w:rPr>
        <w:fldChar w:fldCharType="separate"/>
      </w:r>
      <w:r w:rsidR="00F85E9E" w:rsidRPr="00E403DA">
        <w:rPr>
          <w:sz w:val="28"/>
          <w:szCs w:val="28"/>
        </w:rPr>
        <w:t>21</w:t>
      </w:r>
      <w:r w:rsidR="00E56788">
        <w:rPr>
          <w:sz w:val="28"/>
          <w:szCs w:val="28"/>
        </w:rPr>
        <w:fldChar w:fldCharType="end"/>
      </w:r>
      <w:r w:rsidR="00D74E7E" w:rsidRPr="00E403DA">
        <w:rPr>
          <w:sz w:val="28"/>
          <w:szCs w:val="28"/>
        </w:rPr>
        <w:t>]</w:t>
      </w:r>
      <w:r w:rsidR="005438BD">
        <w:rPr>
          <w:sz w:val="28"/>
          <w:szCs w:val="28"/>
        </w:rPr>
        <w:t>.</w:t>
      </w:r>
    </w:p>
    <w:p w:rsidR="00677E1B" w:rsidRDefault="0070372C" w:rsidP="00744E5A">
      <w:pPr>
        <w:spacing w:line="360" w:lineRule="auto"/>
        <w:ind w:firstLine="709"/>
        <w:jc w:val="both"/>
        <w:rPr>
          <w:sz w:val="28"/>
          <w:szCs w:val="28"/>
        </w:rPr>
      </w:pPr>
      <w:r w:rsidRPr="00E2009C">
        <w:rPr>
          <w:i/>
          <w:sz w:val="28"/>
          <w:szCs w:val="28"/>
        </w:rPr>
        <w:t>Бизнес-классификация</w:t>
      </w:r>
      <w:r>
        <w:rPr>
          <w:sz w:val="28"/>
          <w:szCs w:val="28"/>
        </w:rPr>
        <w:t xml:space="preserve"> разделяет ботов на три категории</w:t>
      </w:r>
      <w:r w:rsidR="005438BD">
        <w:rPr>
          <w:sz w:val="28"/>
          <w:szCs w:val="28"/>
        </w:rPr>
        <w:t>. К ним относятся</w:t>
      </w:r>
      <w:r>
        <w:rPr>
          <w:sz w:val="28"/>
          <w:szCs w:val="28"/>
        </w:rPr>
        <w:t xml:space="preserve"> разговорные чат-боты, главной задачей которых </w:t>
      </w:r>
      <w:r w:rsidR="006325D3">
        <w:rPr>
          <w:sz w:val="28"/>
          <w:szCs w:val="28"/>
        </w:rPr>
        <w:t xml:space="preserve">является поддержание беседы </w:t>
      </w:r>
      <w:r w:rsidR="005438BD">
        <w:rPr>
          <w:sz w:val="28"/>
          <w:szCs w:val="28"/>
        </w:rPr>
        <w:t xml:space="preserve">с пользователем, персональные ассистенты, помогающие пользователю выполнять различные задачи и </w:t>
      </w:r>
      <w:r w:rsidR="005438BD">
        <w:rPr>
          <w:sz w:val="28"/>
          <w:szCs w:val="28"/>
          <w:lang w:val="en-US"/>
        </w:rPr>
        <w:t>Q</w:t>
      </w:r>
      <w:r w:rsidR="005438BD" w:rsidRPr="00E403DA">
        <w:rPr>
          <w:sz w:val="28"/>
          <w:szCs w:val="28"/>
        </w:rPr>
        <w:t>&amp;</w:t>
      </w:r>
      <w:r w:rsidR="005438BD">
        <w:rPr>
          <w:sz w:val="28"/>
          <w:szCs w:val="28"/>
          <w:lang w:val="en-US"/>
        </w:rPr>
        <w:t>A</w:t>
      </w:r>
      <w:r w:rsidR="005438BD" w:rsidRPr="00E403DA">
        <w:rPr>
          <w:sz w:val="28"/>
          <w:szCs w:val="28"/>
        </w:rPr>
        <w:t xml:space="preserve"> </w:t>
      </w:r>
      <w:r w:rsidR="005438BD">
        <w:rPr>
          <w:sz w:val="28"/>
          <w:szCs w:val="28"/>
        </w:rPr>
        <w:t>боты, дающие ответы на конкретные вопросы.</w:t>
      </w:r>
    </w:p>
    <w:p w:rsidR="00B20C72" w:rsidRPr="00E403DA" w:rsidRDefault="00D74E7E" w:rsidP="00744E5A">
      <w:pPr>
        <w:spacing w:line="360" w:lineRule="auto"/>
        <w:ind w:firstLine="709"/>
        <w:jc w:val="both"/>
        <w:rPr>
          <w:sz w:val="28"/>
          <w:szCs w:val="28"/>
        </w:rPr>
      </w:pPr>
      <w:r w:rsidRPr="00E2009C">
        <w:rPr>
          <w:i/>
          <w:sz w:val="28"/>
          <w:szCs w:val="28"/>
        </w:rPr>
        <w:t>Техническая классификация</w:t>
      </w:r>
      <w:r>
        <w:rPr>
          <w:sz w:val="28"/>
          <w:szCs w:val="28"/>
        </w:rPr>
        <w:t xml:space="preserve"> также выделяет три типа чат-ботов. К ним относятся </w:t>
      </w:r>
      <w:r w:rsidR="00BD2362">
        <w:rPr>
          <w:sz w:val="28"/>
          <w:szCs w:val="28"/>
        </w:rPr>
        <w:t>программы</w:t>
      </w:r>
      <w:r>
        <w:rPr>
          <w:sz w:val="28"/>
          <w:szCs w:val="28"/>
        </w:rPr>
        <w:t>, основанные на бизнес-правилах. Д</w:t>
      </w:r>
      <w:r w:rsidR="00BD2362">
        <w:rPr>
          <w:sz w:val="28"/>
          <w:szCs w:val="28"/>
        </w:rPr>
        <w:t xml:space="preserve">иалог с ними </w:t>
      </w:r>
      <w:r>
        <w:rPr>
          <w:sz w:val="28"/>
          <w:szCs w:val="28"/>
        </w:rPr>
        <w:t xml:space="preserve">ведется по определенному пути, где пользователь принимает решения, но </w:t>
      </w:r>
      <w:r w:rsidR="00BD2362">
        <w:rPr>
          <w:sz w:val="28"/>
          <w:szCs w:val="28"/>
        </w:rPr>
        <w:t xml:space="preserve">не </w:t>
      </w:r>
      <w:r>
        <w:rPr>
          <w:sz w:val="28"/>
          <w:szCs w:val="28"/>
        </w:rPr>
        <w:t xml:space="preserve">может получить ответ на вопрос на отвлеченную тему. Противоположностью </w:t>
      </w:r>
      <w:r>
        <w:rPr>
          <w:sz w:val="28"/>
          <w:szCs w:val="28"/>
        </w:rPr>
        <w:lastRenderedPageBreak/>
        <w:t xml:space="preserve">данного типа являются чат-боты, основанные на искусственном интеллекте. Они не имеют определенного пути и постоянно учатся, используя предыдущие диалоги. Третьим типом являются </w:t>
      </w:r>
      <w:r w:rsidRPr="00162DFC">
        <w:rPr>
          <w:i/>
          <w:sz w:val="28"/>
          <w:szCs w:val="28"/>
        </w:rPr>
        <w:t>гибридные</w:t>
      </w:r>
      <w:r>
        <w:rPr>
          <w:sz w:val="28"/>
          <w:szCs w:val="28"/>
        </w:rPr>
        <w:t xml:space="preserve"> боты, которые включают в себя элементы первого и второго типов. Таким образом, такие боты ведут диалог по определенному пути, но используют искусственный интеллект при разговоре с пользователем.</w:t>
      </w:r>
    </w:p>
    <w:p w:rsidR="0082565A" w:rsidRPr="0082565A" w:rsidRDefault="0082565A" w:rsidP="00744E5A">
      <w:pPr>
        <w:pStyle w:val="a7"/>
        <w:spacing w:line="360" w:lineRule="auto"/>
        <w:ind w:left="0"/>
        <w:jc w:val="both"/>
        <w:outlineLvl w:val="0"/>
        <w:rPr>
          <w:b/>
          <w:sz w:val="32"/>
          <w:szCs w:val="28"/>
        </w:rPr>
      </w:pPr>
      <w:r>
        <w:rPr>
          <w:b/>
          <w:sz w:val="32"/>
          <w:szCs w:val="28"/>
        </w:rPr>
        <w:br w:type="page"/>
      </w:r>
      <w:bookmarkStart w:id="8" w:name="_Toc72279569"/>
      <w:r w:rsidR="00392B0B">
        <w:rPr>
          <w:b/>
          <w:sz w:val="32"/>
          <w:szCs w:val="28"/>
        </w:rPr>
        <w:lastRenderedPageBreak/>
        <w:t>2. </w:t>
      </w:r>
      <w:r w:rsidR="00FD2187">
        <w:rPr>
          <w:b/>
          <w:sz w:val="32"/>
          <w:szCs w:val="28"/>
        </w:rPr>
        <w:t>Создание</w:t>
      </w:r>
      <w:r w:rsidRPr="0082565A">
        <w:rPr>
          <w:b/>
          <w:sz w:val="32"/>
          <w:szCs w:val="28"/>
        </w:rPr>
        <w:t xml:space="preserve"> чат-бота</w:t>
      </w:r>
      <w:bookmarkEnd w:id="8"/>
    </w:p>
    <w:p w:rsidR="0082565A" w:rsidRPr="00DB67C7" w:rsidRDefault="00392B0B" w:rsidP="00744E5A">
      <w:pPr>
        <w:pStyle w:val="a7"/>
        <w:spacing w:line="360" w:lineRule="auto"/>
        <w:ind w:left="0"/>
        <w:jc w:val="both"/>
        <w:outlineLvl w:val="1"/>
        <w:rPr>
          <w:sz w:val="32"/>
          <w:szCs w:val="28"/>
        </w:rPr>
      </w:pPr>
      <w:bookmarkStart w:id="9" w:name="_Toc72279570"/>
      <w:r>
        <w:rPr>
          <w:b/>
          <w:sz w:val="32"/>
          <w:szCs w:val="28"/>
        </w:rPr>
        <w:t>2.1 Н</w:t>
      </w:r>
      <w:r w:rsidR="0082565A">
        <w:rPr>
          <w:b/>
          <w:sz w:val="32"/>
          <w:szCs w:val="28"/>
        </w:rPr>
        <w:t>ейронные сети в обработке естественного языка</w:t>
      </w:r>
      <w:bookmarkEnd w:id="9"/>
    </w:p>
    <w:p w:rsidR="0082565A" w:rsidRDefault="0082565A" w:rsidP="00744E5A">
      <w:pPr>
        <w:pStyle w:val="a7"/>
        <w:spacing w:line="360" w:lineRule="auto"/>
        <w:ind w:left="0" w:firstLine="709"/>
        <w:jc w:val="both"/>
        <w:rPr>
          <w:sz w:val="28"/>
          <w:szCs w:val="28"/>
        </w:rPr>
      </w:pPr>
      <w:r>
        <w:rPr>
          <w:sz w:val="28"/>
          <w:szCs w:val="28"/>
        </w:rPr>
        <w:t>В настоящее время нейронные сети являются лучшим способом распознавания речи и обработки естественного языка</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Чат-бот на основе нейронных сетей обучается в процессе работы, именно поэтому он является лучшим интеллектуальным виртуальным помощником на рынке чат-ботов.</w:t>
      </w:r>
    </w:p>
    <w:p w:rsidR="0082565A" w:rsidRPr="00ED656D" w:rsidRDefault="0082565A" w:rsidP="00744E5A">
      <w:pPr>
        <w:pStyle w:val="a7"/>
        <w:spacing w:before="100" w:beforeAutospacing="1" w:after="100" w:afterAutospacing="1" w:line="360" w:lineRule="auto"/>
        <w:ind w:left="0" w:firstLine="709"/>
        <w:jc w:val="both"/>
        <w:rPr>
          <w:sz w:val="28"/>
          <w:szCs w:val="28"/>
        </w:rPr>
      </w:pPr>
      <w:r w:rsidRPr="00ED656D">
        <w:rPr>
          <w:i/>
          <w:sz w:val="28"/>
          <w:szCs w:val="28"/>
        </w:rPr>
        <w:t>Искусственные нейронные сети</w:t>
      </w:r>
      <w:r>
        <w:rPr>
          <w:sz w:val="28"/>
          <w:szCs w:val="28"/>
        </w:rPr>
        <w:t xml:space="preserve"> являются объединением искусственных нейронов, которые расположены на слоях внутри нейронной сети. Понятие искусственного нейрона возникло в 1943 году, в его основе лежал искусственный нейрон. Данная идея была представлена в работе Уоррена МакКаллока и Уолтера Питтса, согласно которой в </w:t>
      </w:r>
      <w:r w:rsidRPr="00162DFC">
        <w:rPr>
          <w:i/>
          <w:sz w:val="28"/>
          <w:szCs w:val="28"/>
        </w:rPr>
        <w:t>нейрон</w:t>
      </w:r>
      <w:r>
        <w:rPr>
          <w:sz w:val="28"/>
          <w:szCs w:val="28"/>
        </w:rPr>
        <w:t xml:space="preserve"> (рис. 1) поступают сигналы, равные бинарным величинам (</w:t>
      </w:r>
      <w:r>
        <w:rPr>
          <w:sz w:val="28"/>
          <w:szCs w:val="28"/>
          <w:lang w:val="en-US"/>
        </w:rPr>
        <w:t>x</w:t>
      </w:r>
      <w:r w:rsidRPr="00E43379">
        <w:rPr>
          <w:sz w:val="28"/>
          <w:szCs w:val="28"/>
          <w:vertAlign w:val="subscript"/>
          <w:lang w:val="en-US"/>
        </w:rPr>
        <w:t>i</w:t>
      </w:r>
      <w:r>
        <w:rPr>
          <w:sz w:val="28"/>
          <w:szCs w:val="28"/>
        </w:rPr>
        <w:t>), которые внутри нейрона умножаются на вес (</w:t>
      </w:r>
      <w:r>
        <w:rPr>
          <w:sz w:val="28"/>
          <w:szCs w:val="28"/>
          <w:lang w:val="en-US"/>
        </w:rPr>
        <w:t>w</w:t>
      </w:r>
      <w:r w:rsidRPr="00E43379">
        <w:rPr>
          <w:sz w:val="28"/>
          <w:szCs w:val="28"/>
          <w:vertAlign w:val="subscript"/>
          <w:lang w:val="en-US"/>
        </w:rPr>
        <w:t>i</w:t>
      </w:r>
      <w:r w:rsidRPr="00E403DA">
        <w:rPr>
          <w:sz w:val="28"/>
          <w:szCs w:val="28"/>
        </w:rPr>
        <w:t>)</w:t>
      </w:r>
      <w:r>
        <w:rPr>
          <w:sz w:val="28"/>
          <w:szCs w:val="28"/>
        </w:rPr>
        <w:t xml:space="preserve">, соответствующий входу данного значения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60009399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5</w:t>
      </w:r>
      <w:r>
        <w:rPr>
          <w:sz w:val="28"/>
          <w:szCs w:val="28"/>
          <w:lang w:val="en-US"/>
        </w:rPr>
        <w:fldChar w:fldCharType="end"/>
      </w:r>
      <w:r w:rsidRPr="00E403DA">
        <w:rPr>
          <w:sz w:val="28"/>
          <w:szCs w:val="28"/>
        </w:rPr>
        <w:t>]</w:t>
      </w:r>
      <w:r>
        <w:rPr>
          <w:sz w:val="28"/>
          <w:szCs w:val="28"/>
        </w:rPr>
        <w:t>. Затем функция активации (</w:t>
      </w:r>
      <w:r w:rsidRPr="006270E6">
        <w:rPr>
          <w:sz w:val="28"/>
          <w:szCs w:val="28"/>
        </w:rPr>
        <w:t>φ</w:t>
      </w:r>
      <w:r>
        <w:rPr>
          <w:sz w:val="28"/>
          <w:szCs w:val="28"/>
        </w:rPr>
        <w:t>) преобразует суммарный импульс в выходное значение нейрона.</w:t>
      </w:r>
    </w:p>
    <w:p w:rsidR="0068461A" w:rsidRDefault="0082565A" w:rsidP="00744E5A">
      <w:pPr>
        <w:pStyle w:val="a7"/>
        <w:keepNext/>
        <w:spacing w:before="100" w:beforeAutospacing="1" w:after="100" w:afterAutospacing="1" w:line="360" w:lineRule="auto"/>
        <w:ind w:left="0"/>
        <w:jc w:val="center"/>
      </w:pPr>
      <w:r>
        <w:rPr>
          <w:noProof/>
          <w:sz w:val="28"/>
          <w:szCs w:val="28"/>
        </w:rPr>
        <w:drawing>
          <wp:inline distT="0" distB="0" distL="0" distR="0" wp14:anchorId="756B22C2" wp14:editId="2A2160C4">
            <wp:extent cx="2894275" cy="149352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894275" cy="1493520"/>
                    </a:xfrm>
                    <a:prstGeom prst="rect">
                      <a:avLst/>
                    </a:prstGeom>
                  </pic:spPr>
                </pic:pic>
              </a:graphicData>
            </a:graphic>
          </wp:inline>
        </w:drawing>
      </w:r>
    </w:p>
    <w:p w:rsidR="0068461A" w:rsidRPr="0068461A" w:rsidRDefault="0068461A" w:rsidP="00744E5A">
      <w:pPr>
        <w:pStyle w:val="af0"/>
        <w:jc w:val="center"/>
        <w:rPr>
          <w:i w:val="0"/>
          <w:color w:val="auto"/>
          <w:sz w:val="28"/>
          <w:szCs w:val="28"/>
        </w:rPr>
      </w:pPr>
      <w:r w:rsidRPr="0068461A">
        <w:rPr>
          <w:b/>
          <w:i w:val="0"/>
          <w:color w:val="auto"/>
          <w:sz w:val="28"/>
          <w:szCs w:val="28"/>
        </w:rPr>
        <w:t xml:space="preserve">Рис. </w:t>
      </w:r>
      <w:r w:rsidRPr="0068461A">
        <w:rPr>
          <w:b/>
          <w:i w:val="0"/>
          <w:color w:val="auto"/>
          <w:sz w:val="28"/>
          <w:szCs w:val="28"/>
        </w:rPr>
        <w:fldChar w:fldCharType="begin"/>
      </w:r>
      <w:r w:rsidRPr="0068461A">
        <w:rPr>
          <w:b/>
          <w:i w:val="0"/>
          <w:color w:val="auto"/>
          <w:sz w:val="28"/>
          <w:szCs w:val="28"/>
        </w:rPr>
        <w:instrText xml:space="preserve"> SEQ Рисунок \* ARABIC </w:instrText>
      </w:r>
      <w:r w:rsidRPr="0068461A">
        <w:rPr>
          <w:b/>
          <w:i w:val="0"/>
          <w:color w:val="auto"/>
          <w:sz w:val="28"/>
          <w:szCs w:val="28"/>
        </w:rPr>
        <w:fldChar w:fldCharType="separate"/>
      </w:r>
      <w:r w:rsidR="00473D03">
        <w:rPr>
          <w:b/>
          <w:i w:val="0"/>
          <w:noProof/>
          <w:color w:val="auto"/>
          <w:sz w:val="28"/>
          <w:szCs w:val="28"/>
        </w:rPr>
        <w:t>1</w:t>
      </w:r>
      <w:r w:rsidRPr="0068461A">
        <w:rPr>
          <w:b/>
          <w:i w:val="0"/>
          <w:color w:val="auto"/>
          <w:sz w:val="28"/>
          <w:szCs w:val="28"/>
        </w:rPr>
        <w:fldChar w:fldCharType="end"/>
      </w:r>
      <w:r w:rsidRPr="0068461A">
        <w:rPr>
          <w:b/>
          <w:i w:val="0"/>
          <w:color w:val="auto"/>
          <w:sz w:val="28"/>
          <w:szCs w:val="28"/>
        </w:rPr>
        <w:t>.</w:t>
      </w:r>
      <w:r w:rsidRPr="0068461A">
        <w:rPr>
          <w:i w:val="0"/>
          <w:color w:val="auto"/>
          <w:sz w:val="28"/>
          <w:szCs w:val="28"/>
        </w:rPr>
        <w:t xml:space="preserve"> Модель искусственного нейрона.</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Обучение нейронных сетей реализуется за счет определения весов соединений между нейронами. Необходимо сделать это таким образом, чтобы сеть приближала функцию к заданной точности.</w:t>
      </w:r>
    </w:p>
    <w:p w:rsidR="0082565A" w:rsidRDefault="0082565A" w:rsidP="00744E5A">
      <w:pPr>
        <w:pStyle w:val="a7"/>
        <w:spacing w:before="100" w:beforeAutospacing="1" w:after="100" w:afterAutospacing="1" w:line="360" w:lineRule="auto"/>
        <w:ind w:left="0" w:firstLine="709"/>
        <w:jc w:val="both"/>
        <w:rPr>
          <w:sz w:val="28"/>
          <w:szCs w:val="28"/>
        </w:rPr>
      </w:pPr>
      <w:r>
        <w:rPr>
          <w:sz w:val="28"/>
          <w:szCs w:val="28"/>
        </w:rPr>
        <w:t xml:space="preserve">Существуют три способа обучения нейронных сетей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60009432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20</w:t>
      </w:r>
      <w:r>
        <w:rPr>
          <w:sz w:val="28"/>
          <w:szCs w:val="28"/>
          <w:lang w:val="en-US"/>
        </w:rPr>
        <w:fldChar w:fldCharType="end"/>
      </w:r>
      <w:r w:rsidRPr="00E403DA">
        <w:rPr>
          <w:sz w:val="28"/>
          <w:szCs w:val="28"/>
        </w:rPr>
        <w:t>]</w:t>
      </w:r>
      <w:r>
        <w:rPr>
          <w:sz w:val="28"/>
          <w:szCs w:val="28"/>
        </w:rPr>
        <w:t xml:space="preserve">. Так, при первом методе, имеющем название </w:t>
      </w:r>
      <w:r w:rsidRPr="00B71000">
        <w:rPr>
          <w:i/>
          <w:sz w:val="28"/>
          <w:szCs w:val="28"/>
        </w:rPr>
        <w:t>обучение с учителем</w:t>
      </w:r>
      <w:r>
        <w:rPr>
          <w:sz w:val="28"/>
          <w:szCs w:val="28"/>
        </w:rPr>
        <w:t xml:space="preserve">, на вход нейронной сети поступает набор сигналов с известным результатом, следовательно, веса будут меняться в соответствии с правильностью выходного сигнала. Отличием </w:t>
      </w:r>
      <w:r w:rsidRPr="00B71000">
        <w:rPr>
          <w:i/>
          <w:sz w:val="28"/>
          <w:szCs w:val="28"/>
        </w:rPr>
        <w:t>обуче</w:t>
      </w:r>
      <w:r>
        <w:rPr>
          <w:i/>
          <w:sz w:val="28"/>
          <w:szCs w:val="28"/>
        </w:rPr>
        <w:t>ния</w:t>
      </w:r>
      <w:r w:rsidRPr="00B71000">
        <w:rPr>
          <w:i/>
          <w:sz w:val="28"/>
          <w:szCs w:val="28"/>
        </w:rPr>
        <w:t xml:space="preserve"> без учителя</w:t>
      </w:r>
      <w:r>
        <w:rPr>
          <w:sz w:val="28"/>
          <w:szCs w:val="28"/>
        </w:rPr>
        <w:t xml:space="preserve"> является то, что нейронная сеть не знает ожидаемый  верный результат. Третий подход – </w:t>
      </w:r>
      <w:r w:rsidRPr="00111ED0">
        <w:rPr>
          <w:i/>
          <w:sz w:val="28"/>
          <w:szCs w:val="28"/>
        </w:rPr>
        <w:t>обучение с подкреплением</w:t>
      </w:r>
      <w:r>
        <w:rPr>
          <w:sz w:val="28"/>
          <w:szCs w:val="28"/>
        </w:rPr>
        <w:t>, в данном слу</w:t>
      </w:r>
      <w:r>
        <w:rPr>
          <w:sz w:val="28"/>
          <w:szCs w:val="28"/>
        </w:rPr>
        <w:lastRenderedPageBreak/>
        <w:t>чае нейронная сеть так же, как и в предыдущем методе, не получает результат заранее, а выводит его после контакта с внешней средой.</w:t>
      </w:r>
    </w:p>
    <w:p w:rsidR="0082565A" w:rsidRDefault="00392B0B" w:rsidP="00744E5A">
      <w:pPr>
        <w:pStyle w:val="a7"/>
        <w:spacing w:before="100" w:beforeAutospacing="1" w:after="100" w:afterAutospacing="1" w:line="360" w:lineRule="auto"/>
        <w:ind w:left="0"/>
        <w:jc w:val="both"/>
        <w:outlineLvl w:val="1"/>
        <w:rPr>
          <w:b/>
          <w:sz w:val="32"/>
          <w:szCs w:val="28"/>
        </w:rPr>
      </w:pPr>
      <w:bookmarkStart w:id="10" w:name="_Toc72279571"/>
      <w:r>
        <w:rPr>
          <w:b/>
          <w:sz w:val="32"/>
          <w:szCs w:val="28"/>
        </w:rPr>
        <w:t>2.2 </w:t>
      </w:r>
      <w:r w:rsidR="0082565A" w:rsidRPr="0060434C">
        <w:rPr>
          <w:b/>
          <w:sz w:val="32"/>
          <w:szCs w:val="28"/>
        </w:rPr>
        <w:t>Обучение чат-ботов</w:t>
      </w:r>
      <w:bookmarkEnd w:id="10"/>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Для того чтобы обучить чат-бота необходим большой набор текстовых данных, которые улучшат качество и логичность его ответов.</w:t>
      </w:r>
    </w:p>
    <w:p w:rsidR="0082565A" w:rsidRPr="001A2E07" w:rsidRDefault="0082565A" w:rsidP="00744E5A">
      <w:pPr>
        <w:pStyle w:val="a7"/>
        <w:spacing w:before="100" w:beforeAutospacing="1" w:after="100" w:afterAutospacing="1" w:line="360" w:lineRule="auto"/>
        <w:ind w:left="0" w:firstLine="709"/>
        <w:jc w:val="both"/>
        <w:rPr>
          <w:b/>
          <w:sz w:val="32"/>
          <w:szCs w:val="28"/>
        </w:rPr>
      </w:pPr>
      <w:r w:rsidRPr="001A2E07">
        <w:rPr>
          <w:sz w:val="28"/>
          <w:szCs w:val="28"/>
        </w:rPr>
        <w:t xml:space="preserve">Существует большое количество источников, находящихся в свободном доступе, которые можно использовать в качестве данных для обучения чат-бота. К данным источникам относятся субтитры к фильмам и сериалам, тексты художественной литературы, сервис микроблогинга </w:t>
      </w:r>
      <w:r w:rsidRPr="001A2E07">
        <w:rPr>
          <w:sz w:val="28"/>
          <w:szCs w:val="28"/>
          <w:lang w:val="en-US"/>
        </w:rPr>
        <w:t>Twitter</w:t>
      </w:r>
      <w:r w:rsidRPr="001A2E07">
        <w:rPr>
          <w:sz w:val="28"/>
          <w:szCs w:val="28"/>
        </w:rPr>
        <w:t xml:space="preserve">, публичные чаты мессенджеров, комментарии в социальных сетях, различные тематические веб-форумы и др. </w:t>
      </w:r>
      <w:r w:rsidRPr="00E403DA">
        <w:rPr>
          <w:sz w:val="28"/>
          <w:szCs w:val="28"/>
        </w:rPr>
        <w:t>[</w:t>
      </w:r>
      <w:r w:rsidRPr="001A2E07">
        <w:rPr>
          <w:sz w:val="28"/>
          <w:szCs w:val="28"/>
        </w:rPr>
        <w:fldChar w:fldCharType="begin"/>
      </w:r>
      <w:r w:rsidRPr="00E403DA">
        <w:rPr>
          <w:sz w:val="28"/>
          <w:szCs w:val="28"/>
        </w:rPr>
        <w:instrText xml:space="preserve"> </w:instrText>
      </w:r>
      <w:r w:rsidRPr="001A2E07">
        <w:rPr>
          <w:sz w:val="28"/>
          <w:szCs w:val="28"/>
          <w:lang w:val="en-US"/>
        </w:rPr>
        <w:instrText>REF</w:instrText>
      </w:r>
      <w:r w:rsidRPr="00E403DA">
        <w:rPr>
          <w:sz w:val="28"/>
          <w:szCs w:val="28"/>
        </w:rPr>
        <w:instrText xml:space="preserve"> _</w:instrText>
      </w:r>
      <w:r w:rsidRPr="001A2E07">
        <w:rPr>
          <w:sz w:val="28"/>
          <w:szCs w:val="28"/>
          <w:lang w:val="en-US"/>
        </w:rPr>
        <w:instrText>Ref</w:instrText>
      </w:r>
      <w:r w:rsidRPr="00E403DA">
        <w:rPr>
          <w:sz w:val="28"/>
          <w:szCs w:val="28"/>
        </w:rPr>
        <w:instrText>59399804 \</w:instrText>
      </w:r>
      <w:r w:rsidRPr="001A2E07">
        <w:rPr>
          <w:sz w:val="28"/>
          <w:szCs w:val="28"/>
          <w:lang w:val="en-US"/>
        </w:rPr>
        <w:instrText>r</w:instrText>
      </w:r>
      <w:r w:rsidRPr="00E403DA">
        <w:rPr>
          <w:sz w:val="28"/>
          <w:szCs w:val="28"/>
        </w:rPr>
        <w:instrText xml:space="preserve"> \</w:instrText>
      </w:r>
      <w:r w:rsidRPr="001A2E07">
        <w:rPr>
          <w:sz w:val="28"/>
          <w:szCs w:val="28"/>
          <w:lang w:val="en-US"/>
        </w:rPr>
        <w:instrText>h</w:instrText>
      </w:r>
      <w:r w:rsidRPr="00E403DA">
        <w:rPr>
          <w:sz w:val="28"/>
          <w:szCs w:val="28"/>
        </w:rPr>
        <w:instrText xml:space="preserve"> </w:instrText>
      </w:r>
      <w:r w:rsidRPr="001A2E07">
        <w:rPr>
          <w:sz w:val="28"/>
          <w:szCs w:val="28"/>
        </w:rPr>
      </w:r>
      <w:r w:rsidRPr="001A2E07">
        <w:rPr>
          <w:sz w:val="28"/>
          <w:szCs w:val="28"/>
        </w:rPr>
        <w:fldChar w:fldCharType="separate"/>
      </w:r>
      <w:r w:rsidR="00F85E9E" w:rsidRPr="00E403DA">
        <w:rPr>
          <w:sz w:val="28"/>
          <w:szCs w:val="28"/>
        </w:rPr>
        <w:t>16</w:t>
      </w:r>
      <w:r w:rsidRPr="001A2E07">
        <w:rPr>
          <w:sz w:val="28"/>
          <w:szCs w:val="28"/>
        </w:rPr>
        <w:fldChar w:fldCharType="end"/>
      </w:r>
      <w:r w:rsidRPr="00E403DA">
        <w:rPr>
          <w:sz w:val="28"/>
          <w:szCs w:val="28"/>
        </w:rPr>
        <w:t>].</w:t>
      </w:r>
      <w:r w:rsidRPr="001A2E07">
        <w:rPr>
          <w:sz w:val="28"/>
          <w:szCs w:val="28"/>
        </w:rPr>
        <w:t xml:space="preserve"> Затем полученные данные должны пройти несколько этапов обработки текста: первичный морфологический анализ и векторизация текста, в результате чего будет получена база данных – основа анализа запроса пользователя и получения ответа на него.</w:t>
      </w:r>
    </w:p>
    <w:p w:rsidR="0082565A" w:rsidRPr="00D81DE8" w:rsidRDefault="00392B0B" w:rsidP="00744E5A">
      <w:pPr>
        <w:pStyle w:val="a7"/>
        <w:spacing w:before="100" w:beforeAutospacing="1" w:after="100" w:afterAutospacing="1" w:line="360" w:lineRule="auto"/>
        <w:ind w:left="0"/>
        <w:jc w:val="both"/>
        <w:outlineLvl w:val="1"/>
        <w:rPr>
          <w:b/>
          <w:sz w:val="32"/>
          <w:szCs w:val="28"/>
        </w:rPr>
      </w:pPr>
      <w:bookmarkStart w:id="11" w:name="_Toc72279572"/>
      <w:r>
        <w:rPr>
          <w:b/>
          <w:sz w:val="32"/>
          <w:szCs w:val="28"/>
        </w:rPr>
        <w:t>2.3 </w:t>
      </w:r>
      <w:r w:rsidR="0082565A">
        <w:rPr>
          <w:b/>
          <w:sz w:val="32"/>
          <w:szCs w:val="28"/>
        </w:rPr>
        <w:t>Сложности при создании чат-бота</w:t>
      </w:r>
      <w:bookmarkEnd w:id="11"/>
    </w:p>
    <w:p w:rsidR="0082565A" w:rsidRPr="00037060" w:rsidRDefault="0082565A" w:rsidP="00744E5A">
      <w:pPr>
        <w:pStyle w:val="a7"/>
        <w:spacing w:before="100" w:beforeAutospacing="1" w:after="100" w:afterAutospacing="1" w:line="360" w:lineRule="auto"/>
        <w:ind w:left="0" w:firstLine="709"/>
        <w:jc w:val="both"/>
        <w:rPr>
          <w:sz w:val="28"/>
          <w:szCs w:val="28"/>
        </w:rPr>
      </w:pPr>
      <w:r w:rsidRPr="00037060">
        <w:rPr>
          <w:sz w:val="28"/>
          <w:szCs w:val="28"/>
        </w:rPr>
        <w:t xml:space="preserve">Работа с текстом вызывает множество сложностей при разработке чат-бота.  Одной из основных проблем является </w:t>
      </w:r>
      <w:r w:rsidRPr="00037060">
        <w:rPr>
          <w:i/>
          <w:sz w:val="28"/>
          <w:szCs w:val="28"/>
        </w:rPr>
        <w:t>мультиязычность</w:t>
      </w:r>
      <w:r w:rsidRPr="00037060">
        <w:rPr>
          <w:sz w:val="28"/>
          <w:szCs w:val="28"/>
        </w:rPr>
        <w:t xml:space="preserve">, часто встречающаяся в разговорном языке </w:t>
      </w:r>
      <w:r w:rsidRPr="00E403DA">
        <w:rPr>
          <w:sz w:val="28"/>
          <w:szCs w:val="28"/>
        </w:rPr>
        <w:t>[</w:t>
      </w:r>
      <w:r w:rsidRPr="00037060">
        <w:rPr>
          <w:sz w:val="28"/>
          <w:szCs w:val="28"/>
          <w:lang w:val="en-US"/>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60185565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 </w:instrText>
      </w:r>
      <w:r>
        <w:rPr>
          <w:sz w:val="28"/>
          <w:szCs w:val="28"/>
          <w:lang w:val="en-US"/>
        </w:rPr>
        <w:instrText>MERGEFORMAT</w:instrText>
      </w:r>
      <w:r w:rsidRPr="00E403DA">
        <w:rPr>
          <w:sz w:val="28"/>
          <w:szCs w:val="28"/>
        </w:rPr>
        <w:instrText xml:space="preserve"> </w:instrText>
      </w:r>
      <w:r w:rsidRPr="00037060">
        <w:rPr>
          <w:sz w:val="28"/>
          <w:szCs w:val="28"/>
          <w:lang w:val="en-US"/>
        </w:rPr>
      </w:r>
      <w:r w:rsidRPr="00037060">
        <w:rPr>
          <w:sz w:val="28"/>
          <w:szCs w:val="28"/>
          <w:lang w:val="en-US"/>
        </w:rPr>
        <w:fldChar w:fldCharType="separate"/>
      </w:r>
      <w:r w:rsidR="00F85E9E" w:rsidRPr="00E403DA">
        <w:rPr>
          <w:sz w:val="28"/>
          <w:szCs w:val="28"/>
        </w:rPr>
        <w:t>3</w:t>
      </w:r>
      <w:r w:rsidRPr="00037060">
        <w:rPr>
          <w:sz w:val="28"/>
          <w:szCs w:val="28"/>
          <w:lang w:val="en-US"/>
        </w:rPr>
        <w:fldChar w:fldCharType="end"/>
      </w:r>
      <w:r w:rsidRPr="00E403DA">
        <w:rPr>
          <w:sz w:val="28"/>
          <w:szCs w:val="28"/>
        </w:rPr>
        <w:t>]</w:t>
      </w:r>
      <w:r w:rsidRPr="00037060">
        <w:rPr>
          <w:sz w:val="28"/>
          <w:szCs w:val="28"/>
        </w:rPr>
        <w:t xml:space="preserve">. Так, в тексте может встречаться сленг и заимствованные из других языков слова или цитаты. Для решения данной проблемы необходима модель, способная обобщать разные языки в общем векторном пространстве </w:t>
      </w:r>
      <w:r w:rsidRPr="00E403DA">
        <w:rPr>
          <w:sz w:val="28"/>
          <w:szCs w:val="28"/>
        </w:rPr>
        <w:t>[</w:t>
      </w:r>
      <w:r w:rsidRPr="00037060">
        <w:rPr>
          <w:sz w:val="28"/>
          <w:szCs w:val="28"/>
        </w:rPr>
        <w:fldChar w:fldCharType="begin"/>
      </w:r>
      <w:r w:rsidRPr="00E403DA">
        <w:rPr>
          <w:sz w:val="28"/>
          <w:szCs w:val="28"/>
        </w:rPr>
        <w:instrText xml:space="preserve"> </w:instrText>
      </w:r>
      <w:r w:rsidRPr="00037060">
        <w:rPr>
          <w:sz w:val="28"/>
          <w:szCs w:val="28"/>
          <w:lang w:val="en-US"/>
        </w:rPr>
        <w:instrText>REF</w:instrText>
      </w:r>
      <w:r w:rsidRPr="00E403DA">
        <w:rPr>
          <w:sz w:val="28"/>
          <w:szCs w:val="28"/>
        </w:rPr>
        <w:instrText xml:space="preserve"> _</w:instrText>
      </w:r>
      <w:r w:rsidRPr="00037060">
        <w:rPr>
          <w:sz w:val="28"/>
          <w:szCs w:val="28"/>
          <w:lang w:val="en-US"/>
        </w:rPr>
        <w:instrText>Ref</w:instrText>
      </w:r>
      <w:r w:rsidRPr="00E403DA">
        <w:rPr>
          <w:sz w:val="28"/>
          <w:szCs w:val="28"/>
        </w:rPr>
        <w:instrText>59399804 \</w:instrText>
      </w:r>
      <w:r w:rsidRPr="00037060">
        <w:rPr>
          <w:sz w:val="28"/>
          <w:szCs w:val="28"/>
          <w:lang w:val="en-US"/>
        </w:rPr>
        <w:instrText>r</w:instrText>
      </w:r>
      <w:r w:rsidRPr="00E403DA">
        <w:rPr>
          <w:sz w:val="28"/>
          <w:szCs w:val="28"/>
        </w:rPr>
        <w:instrText xml:space="preserve"> \</w:instrText>
      </w:r>
      <w:r w:rsidRPr="00037060">
        <w:rPr>
          <w:sz w:val="28"/>
          <w:szCs w:val="28"/>
          <w:lang w:val="en-US"/>
        </w:rPr>
        <w:instrText>h</w:instrText>
      </w:r>
      <w:r w:rsidRPr="00E403DA">
        <w:rPr>
          <w:sz w:val="28"/>
          <w:szCs w:val="28"/>
        </w:rPr>
        <w:instrText xml:space="preserve"> </w:instrText>
      </w:r>
      <w:r>
        <w:rPr>
          <w:sz w:val="28"/>
          <w:szCs w:val="28"/>
        </w:rPr>
        <w:instrText xml:space="preserve"> \* MERGEFORMAT </w:instrText>
      </w:r>
      <w:r w:rsidRPr="00037060">
        <w:rPr>
          <w:sz w:val="28"/>
          <w:szCs w:val="28"/>
        </w:rPr>
      </w:r>
      <w:r w:rsidRPr="00037060">
        <w:rPr>
          <w:sz w:val="28"/>
          <w:szCs w:val="28"/>
        </w:rPr>
        <w:fldChar w:fldCharType="separate"/>
      </w:r>
      <w:r w:rsidR="00F85E9E" w:rsidRPr="00E403DA">
        <w:rPr>
          <w:sz w:val="28"/>
          <w:szCs w:val="28"/>
        </w:rPr>
        <w:t>16</w:t>
      </w:r>
      <w:r w:rsidRPr="00037060">
        <w:rPr>
          <w:sz w:val="28"/>
          <w:szCs w:val="28"/>
        </w:rPr>
        <w:fldChar w:fldCharType="end"/>
      </w:r>
      <w:r w:rsidRPr="00E403DA">
        <w:rPr>
          <w:sz w:val="28"/>
          <w:szCs w:val="28"/>
        </w:rPr>
        <w:t>].</w:t>
      </w:r>
      <w:r w:rsidRPr="00037060">
        <w:rPr>
          <w:sz w:val="28"/>
          <w:szCs w:val="28"/>
        </w:rPr>
        <w:t xml:space="preserve"> </w:t>
      </w:r>
    </w:p>
    <w:p w:rsidR="0082565A" w:rsidRDefault="0082565A" w:rsidP="00744E5A">
      <w:pPr>
        <w:pStyle w:val="a7"/>
        <w:spacing w:line="360" w:lineRule="auto"/>
        <w:ind w:left="0" w:firstLine="709"/>
        <w:jc w:val="both"/>
        <w:rPr>
          <w:sz w:val="28"/>
          <w:szCs w:val="28"/>
        </w:rPr>
      </w:pPr>
      <w:r w:rsidRPr="00037060">
        <w:rPr>
          <w:sz w:val="28"/>
          <w:szCs w:val="28"/>
        </w:rPr>
        <w:t>Также важными деталями при разработке чат-бота являются неконсистентность ответов, то есть получение разных ответов на одинаковые по смыслу, но по-разному сформулированные вопросы, и ответы в виде общих фраз. Именно поэтому при создании чат-ботов чаще всего прибегают к выводу ответа из заранее заготовленного набора</w:t>
      </w:r>
      <w:r w:rsidRPr="00E403DA">
        <w:rPr>
          <w:sz w:val="28"/>
          <w:szCs w:val="28"/>
        </w:rPr>
        <w:t xml:space="preserve"> [</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59399804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16</w:t>
      </w:r>
      <w:r w:rsidR="00AC1133">
        <w:rPr>
          <w:sz w:val="28"/>
          <w:szCs w:val="28"/>
          <w:lang w:val="en-US"/>
        </w:rPr>
        <w:fldChar w:fldCharType="end"/>
      </w:r>
      <w:r w:rsidRPr="00E403DA">
        <w:rPr>
          <w:sz w:val="28"/>
          <w:szCs w:val="28"/>
        </w:rPr>
        <w:t>]</w:t>
      </w:r>
      <w:r w:rsidRPr="00037060">
        <w:rPr>
          <w:sz w:val="28"/>
          <w:szCs w:val="28"/>
        </w:rPr>
        <w:t xml:space="preserve">.  </w:t>
      </w:r>
    </w:p>
    <w:p w:rsidR="0082565A" w:rsidRPr="001A2E07" w:rsidRDefault="0082565A" w:rsidP="00744E5A">
      <w:pPr>
        <w:pStyle w:val="a7"/>
        <w:spacing w:line="360" w:lineRule="auto"/>
        <w:ind w:left="0" w:firstLine="709"/>
        <w:jc w:val="both"/>
        <w:rPr>
          <w:sz w:val="28"/>
          <w:szCs w:val="28"/>
        </w:rPr>
      </w:pPr>
      <w:r>
        <w:rPr>
          <w:sz w:val="28"/>
          <w:szCs w:val="28"/>
        </w:rPr>
        <w:t xml:space="preserve">Однако важнейшей проблемой является </w:t>
      </w:r>
      <w:r w:rsidRPr="000004EC">
        <w:rPr>
          <w:i/>
          <w:sz w:val="28"/>
          <w:szCs w:val="28"/>
        </w:rPr>
        <w:t>нечеловечность</w:t>
      </w:r>
      <w:r>
        <w:rPr>
          <w:sz w:val="28"/>
          <w:szCs w:val="28"/>
        </w:rPr>
        <w:t xml:space="preserve"> чат-бота, которая не позволяет диалогу достичь </w:t>
      </w:r>
      <w:r w:rsidRPr="000004EC">
        <w:rPr>
          <w:i/>
          <w:sz w:val="28"/>
          <w:szCs w:val="28"/>
        </w:rPr>
        <w:t>реалистичности</w:t>
      </w:r>
      <w:r>
        <w:rPr>
          <w:sz w:val="28"/>
          <w:szCs w:val="28"/>
        </w:rPr>
        <w:t>. Основным способом ее решения является использование различных источников, располагающих способами коммуникации между людьми. Так, на основе этих данных чат-</w:t>
      </w:r>
      <w:r>
        <w:rPr>
          <w:sz w:val="28"/>
          <w:szCs w:val="28"/>
        </w:rPr>
        <w:lastRenderedPageBreak/>
        <w:t xml:space="preserve">бот получает различные варианты ответа на пользовательский запрос, которые будут соответствовать реальному общению между людьми </w:t>
      </w:r>
      <w:r w:rsidRPr="00E403DA">
        <w:rPr>
          <w:sz w:val="28"/>
          <w:szCs w:val="28"/>
        </w:rPr>
        <w:t>[</w:t>
      </w:r>
      <w:r w:rsidR="00AC1133">
        <w:rPr>
          <w:sz w:val="28"/>
          <w:szCs w:val="28"/>
          <w:lang w:val="en-US"/>
        </w:rPr>
        <w:fldChar w:fldCharType="begin"/>
      </w:r>
      <w:r w:rsidR="00AC1133" w:rsidRPr="00E403DA">
        <w:rPr>
          <w:sz w:val="28"/>
          <w:szCs w:val="28"/>
        </w:rPr>
        <w:instrText xml:space="preserve"> </w:instrText>
      </w:r>
      <w:r w:rsidR="00AC1133">
        <w:rPr>
          <w:sz w:val="28"/>
          <w:szCs w:val="28"/>
          <w:lang w:val="en-US"/>
        </w:rPr>
        <w:instrText>REF</w:instrText>
      </w:r>
      <w:r w:rsidR="00AC1133" w:rsidRPr="00E403DA">
        <w:rPr>
          <w:sz w:val="28"/>
          <w:szCs w:val="28"/>
        </w:rPr>
        <w:instrText xml:space="preserve"> _</w:instrText>
      </w:r>
      <w:r w:rsidR="00AC1133">
        <w:rPr>
          <w:sz w:val="28"/>
          <w:szCs w:val="28"/>
          <w:lang w:val="en-US"/>
        </w:rPr>
        <w:instrText>Ref</w:instrText>
      </w:r>
      <w:r w:rsidR="00AC1133" w:rsidRPr="00E403DA">
        <w:rPr>
          <w:sz w:val="28"/>
          <w:szCs w:val="28"/>
        </w:rPr>
        <w:instrText>60232324 \</w:instrText>
      </w:r>
      <w:r w:rsidR="00AC1133">
        <w:rPr>
          <w:sz w:val="28"/>
          <w:szCs w:val="28"/>
          <w:lang w:val="en-US"/>
        </w:rPr>
        <w:instrText>r</w:instrText>
      </w:r>
      <w:r w:rsidR="00AC1133" w:rsidRPr="00E403DA">
        <w:rPr>
          <w:sz w:val="28"/>
          <w:szCs w:val="28"/>
        </w:rPr>
        <w:instrText xml:space="preserve"> \</w:instrText>
      </w:r>
      <w:r w:rsidR="00AC1133">
        <w:rPr>
          <w:sz w:val="28"/>
          <w:szCs w:val="28"/>
          <w:lang w:val="en-US"/>
        </w:rPr>
        <w:instrText>h</w:instrText>
      </w:r>
      <w:r w:rsidR="00AC1133" w:rsidRPr="00E403DA">
        <w:rPr>
          <w:sz w:val="28"/>
          <w:szCs w:val="28"/>
        </w:rPr>
        <w:instrText xml:space="preserve"> </w:instrText>
      </w:r>
      <w:r w:rsidR="00AC1133">
        <w:rPr>
          <w:sz w:val="28"/>
          <w:szCs w:val="28"/>
          <w:lang w:val="en-US"/>
        </w:rPr>
      </w:r>
      <w:r w:rsidR="00AC1133">
        <w:rPr>
          <w:sz w:val="28"/>
          <w:szCs w:val="28"/>
          <w:lang w:val="en-US"/>
        </w:rPr>
        <w:fldChar w:fldCharType="separate"/>
      </w:r>
      <w:r w:rsidR="00F85E9E" w:rsidRPr="00E403DA">
        <w:rPr>
          <w:sz w:val="28"/>
          <w:szCs w:val="28"/>
        </w:rPr>
        <w:t>9</w:t>
      </w:r>
      <w:r w:rsidR="00AC1133">
        <w:rPr>
          <w:sz w:val="28"/>
          <w:szCs w:val="28"/>
          <w:lang w:val="en-US"/>
        </w:rPr>
        <w:fldChar w:fldCharType="end"/>
      </w:r>
      <w:r w:rsidRPr="00E403DA">
        <w:rPr>
          <w:sz w:val="28"/>
          <w:szCs w:val="28"/>
        </w:rPr>
        <w:t>].</w:t>
      </w:r>
    </w:p>
    <w:p w:rsidR="0082565A" w:rsidRPr="00FA6091" w:rsidRDefault="00392B0B" w:rsidP="00744E5A">
      <w:pPr>
        <w:pStyle w:val="a7"/>
        <w:spacing w:line="360" w:lineRule="auto"/>
        <w:ind w:left="0"/>
        <w:jc w:val="both"/>
        <w:outlineLvl w:val="1"/>
        <w:rPr>
          <w:sz w:val="28"/>
          <w:szCs w:val="28"/>
        </w:rPr>
      </w:pPr>
      <w:bookmarkStart w:id="12" w:name="_Toc72279573"/>
      <w:r>
        <w:rPr>
          <w:b/>
          <w:sz w:val="32"/>
          <w:szCs w:val="28"/>
        </w:rPr>
        <w:t>2.4 </w:t>
      </w:r>
      <w:r w:rsidR="009F5BA8">
        <w:rPr>
          <w:b/>
          <w:sz w:val="32"/>
          <w:szCs w:val="28"/>
        </w:rPr>
        <w:t>М</w:t>
      </w:r>
      <w:r w:rsidR="0082565A">
        <w:rPr>
          <w:b/>
          <w:sz w:val="32"/>
          <w:szCs w:val="28"/>
        </w:rPr>
        <w:t>орфологический анализ данных</w:t>
      </w:r>
      <w:bookmarkEnd w:id="12"/>
    </w:p>
    <w:p w:rsidR="0082565A" w:rsidRDefault="0082565A" w:rsidP="00744E5A">
      <w:pPr>
        <w:pStyle w:val="a7"/>
        <w:spacing w:line="360" w:lineRule="auto"/>
        <w:ind w:left="0" w:firstLine="709"/>
        <w:jc w:val="both"/>
        <w:rPr>
          <w:sz w:val="28"/>
          <w:szCs w:val="28"/>
        </w:rPr>
      </w:pPr>
      <w:r w:rsidRPr="00CA72AD">
        <w:rPr>
          <w:sz w:val="28"/>
          <w:szCs w:val="28"/>
        </w:rPr>
        <w:t>Для наиболее качественного получения признаков из исходного текста для его дальнейшей классификации необходимо проводить первичный морфологический анализ полученных на входе данных</w:t>
      </w:r>
      <w:r>
        <w:rPr>
          <w:sz w:val="28"/>
          <w:szCs w:val="28"/>
        </w:rPr>
        <w:t xml:space="preserve">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F85E9E" w:rsidRPr="00E403DA">
        <w:rPr>
          <w:sz w:val="28"/>
          <w:szCs w:val="28"/>
        </w:rPr>
        <w:t>14</w:t>
      </w:r>
      <w:r>
        <w:rPr>
          <w:sz w:val="28"/>
          <w:szCs w:val="28"/>
        </w:rPr>
        <w:fldChar w:fldCharType="end"/>
      </w:r>
      <w:r w:rsidRPr="00E403DA">
        <w:rPr>
          <w:sz w:val="28"/>
          <w:szCs w:val="28"/>
        </w:rPr>
        <w:t>]</w:t>
      </w:r>
      <w:r w:rsidRPr="00CA72AD">
        <w:rPr>
          <w:sz w:val="28"/>
          <w:szCs w:val="28"/>
        </w:rPr>
        <w:t xml:space="preserve">. С помощью </w:t>
      </w:r>
      <w:r w:rsidRPr="00414EE8">
        <w:rPr>
          <w:i/>
          <w:sz w:val="28"/>
          <w:szCs w:val="28"/>
        </w:rPr>
        <w:t>классификации</w:t>
      </w:r>
      <w:r w:rsidRPr="00CA72AD">
        <w:rPr>
          <w:sz w:val="28"/>
          <w:szCs w:val="28"/>
        </w:rPr>
        <w:t xml:space="preserve"> текста чат-бот подбирает наиболее подходящие запросу ответы.</w:t>
      </w:r>
    </w:p>
    <w:p w:rsidR="0082565A" w:rsidRDefault="0082565A" w:rsidP="00744E5A">
      <w:pPr>
        <w:pStyle w:val="a7"/>
        <w:spacing w:line="360" w:lineRule="auto"/>
        <w:ind w:left="0" w:firstLine="709"/>
        <w:jc w:val="both"/>
        <w:rPr>
          <w:sz w:val="28"/>
          <w:szCs w:val="28"/>
        </w:rPr>
      </w:pPr>
      <w:r w:rsidRPr="00414EE8">
        <w:rPr>
          <w:i/>
          <w:sz w:val="28"/>
          <w:szCs w:val="28"/>
        </w:rPr>
        <w:t>Предварительная обработка текста</w:t>
      </w:r>
      <w:r>
        <w:rPr>
          <w:sz w:val="28"/>
          <w:szCs w:val="28"/>
        </w:rPr>
        <w:t xml:space="preserve"> включае</w:t>
      </w:r>
      <w:r w:rsidR="00D01233">
        <w:rPr>
          <w:sz w:val="28"/>
          <w:szCs w:val="28"/>
        </w:rPr>
        <w:t>т в себя несколько этапов</w:t>
      </w:r>
      <w:r>
        <w:rPr>
          <w:sz w:val="28"/>
          <w:szCs w:val="28"/>
        </w:rPr>
        <w:t>, каждый из которых необходим для дальнейшего обучения программы.</w:t>
      </w:r>
    </w:p>
    <w:p w:rsidR="0082565A" w:rsidRDefault="00392B0B" w:rsidP="00744E5A">
      <w:pPr>
        <w:pStyle w:val="a7"/>
        <w:spacing w:before="100" w:beforeAutospacing="1" w:after="100" w:afterAutospacing="1" w:line="360" w:lineRule="auto"/>
        <w:ind w:left="0"/>
        <w:jc w:val="both"/>
        <w:outlineLvl w:val="2"/>
        <w:rPr>
          <w:b/>
          <w:sz w:val="32"/>
          <w:szCs w:val="28"/>
        </w:rPr>
      </w:pPr>
      <w:bookmarkStart w:id="13" w:name="_Toc72279574"/>
      <w:r>
        <w:rPr>
          <w:b/>
          <w:sz w:val="32"/>
          <w:szCs w:val="28"/>
        </w:rPr>
        <w:t>2.4.1 </w:t>
      </w:r>
      <w:r w:rsidR="0082565A" w:rsidRPr="00FA6091">
        <w:rPr>
          <w:b/>
          <w:sz w:val="32"/>
          <w:szCs w:val="28"/>
        </w:rPr>
        <w:t>Токенизация</w:t>
      </w:r>
      <w:bookmarkEnd w:id="13"/>
    </w:p>
    <w:p w:rsidR="0082565A" w:rsidRDefault="0082565A" w:rsidP="00744E5A">
      <w:pPr>
        <w:pStyle w:val="a7"/>
        <w:spacing w:line="360" w:lineRule="auto"/>
        <w:ind w:left="0" w:firstLine="709"/>
        <w:jc w:val="both"/>
        <w:rPr>
          <w:sz w:val="28"/>
          <w:szCs w:val="28"/>
        </w:rPr>
      </w:pPr>
      <w:r w:rsidRPr="008061FD">
        <w:rPr>
          <w:i/>
          <w:sz w:val="28"/>
          <w:szCs w:val="28"/>
        </w:rPr>
        <w:t>Токенизация</w:t>
      </w:r>
      <w:r>
        <w:rPr>
          <w:sz w:val="28"/>
          <w:szCs w:val="28"/>
        </w:rPr>
        <w:t xml:space="preserve"> представляет собой разбиение текста на более мелкие части, такие как абзацы, предложения и слова, которые имеют название </w:t>
      </w:r>
      <w:r w:rsidRPr="000E4CDE">
        <w:rPr>
          <w:i/>
          <w:sz w:val="28"/>
          <w:szCs w:val="28"/>
        </w:rPr>
        <w:t>токены</w:t>
      </w:r>
      <w:r>
        <w:rPr>
          <w:sz w:val="28"/>
          <w:szCs w:val="28"/>
        </w:rPr>
        <w:t xml:space="preserve">. Существует множество библиотек и программ-токенизаторов в особенности для таких популярных языков программирования, как </w:t>
      </w:r>
      <w:r>
        <w:rPr>
          <w:sz w:val="28"/>
          <w:szCs w:val="28"/>
          <w:lang w:val="en-US"/>
        </w:rPr>
        <w:t>Python</w:t>
      </w:r>
      <w:r w:rsidRPr="00E403DA">
        <w:rPr>
          <w:sz w:val="28"/>
          <w:szCs w:val="28"/>
        </w:rPr>
        <w:t xml:space="preserve"> </w:t>
      </w:r>
      <w:r>
        <w:rPr>
          <w:sz w:val="28"/>
          <w:szCs w:val="28"/>
        </w:rPr>
        <w:t xml:space="preserve">и </w:t>
      </w:r>
      <w:r>
        <w:rPr>
          <w:sz w:val="28"/>
          <w:szCs w:val="28"/>
          <w:lang w:val="en-US"/>
        </w:rPr>
        <w:t>JavaScript</w:t>
      </w:r>
      <w:r>
        <w:rPr>
          <w:sz w:val="28"/>
          <w:szCs w:val="28"/>
        </w:rPr>
        <w:t xml:space="preserve">. Для токенизации текста в </w:t>
      </w:r>
      <w:r>
        <w:rPr>
          <w:sz w:val="28"/>
          <w:szCs w:val="28"/>
          <w:lang w:val="en-US"/>
        </w:rPr>
        <w:t>Python</w:t>
      </w:r>
      <w:r w:rsidRPr="00E403DA">
        <w:rPr>
          <w:sz w:val="28"/>
          <w:szCs w:val="28"/>
        </w:rPr>
        <w:t xml:space="preserve"> </w:t>
      </w:r>
      <w:r>
        <w:rPr>
          <w:sz w:val="28"/>
          <w:szCs w:val="28"/>
        </w:rPr>
        <w:t>чаще всего используются такие библиотеки, как «</w:t>
      </w:r>
      <w:r>
        <w:rPr>
          <w:sz w:val="28"/>
          <w:szCs w:val="28"/>
          <w:lang w:val="en-US"/>
        </w:rPr>
        <w:t>NLTK</w:t>
      </w:r>
      <w:r>
        <w:rPr>
          <w:sz w:val="28"/>
          <w:szCs w:val="28"/>
        </w:rPr>
        <w:t>»</w:t>
      </w:r>
      <w:r w:rsidRPr="00E403DA">
        <w:rPr>
          <w:sz w:val="28"/>
          <w:szCs w:val="28"/>
        </w:rPr>
        <w:t xml:space="preserve"> </w:t>
      </w:r>
      <w:r>
        <w:rPr>
          <w:sz w:val="28"/>
          <w:szCs w:val="28"/>
        </w:rPr>
        <w:t>и «</w:t>
      </w:r>
      <w:r>
        <w:rPr>
          <w:sz w:val="28"/>
          <w:szCs w:val="28"/>
          <w:lang w:val="en-US"/>
        </w:rPr>
        <w:t>re</w:t>
      </w:r>
      <w:r>
        <w:rPr>
          <w:sz w:val="28"/>
          <w:szCs w:val="28"/>
        </w:rPr>
        <w:t xml:space="preserve">»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60135807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15</w:t>
      </w:r>
      <w:r>
        <w:rPr>
          <w:sz w:val="28"/>
          <w:szCs w:val="28"/>
          <w:lang w:val="en-US"/>
        </w:rPr>
        <w:fldChar w:fldCharType="end"/>
      </w:r>
      <w:r w:rsidRPr="00E403DA">
        <w:rPr>
          <w:sz w:val="28"/>
          <w:szCs w:val="28"/>
        </w:rPr>
        <w:t>].</w:t>
      </w:r>
    </w:p>
    <w:p w:rsidR="0082565A" w:rsidRDefault="00392B0B" w:rsidP="00744E5A">
      <w:pPr>
        <w:pStyle w:val="a7"/>
        <w:spacing w:line="360" w:lineRule="auto"/>
        <w:ind w:left="0"/>
        <w:jc w:val="both"/>
        <w:outlineLvl w:val="2"/>
        <w:rPr>
          <w:b/>
          <w:sz w:val="32"/>
          <w:szCs w:val="28"/>
        </w:rPr>
      </w:pPr>
      <w:bookmarkStart w:id="14" w:name="_Toc72279575"/>
      <w:r>
        <w:rPr>
          <w:b/>
          <w:sz w:val="32"/>
          <w:szCs w:val="28"/>
        </w:rPr>
        <w:t>2.4.2 </w:t>
      </w:r>
      <w:r w:rsidR="0082565A">
        <w:rPr>
          <w:b/>
          <w:sz w:val="32"/>
          <w:szCs w:val="28"/>
        </w:rPr>
        <w:t>Нормализация</w:t>
      </w:r>
      <w:bookmarkEnd w:id="14"/>
    </w:p>
    <w:p w:rsidR="0082565A" w:rsidRPr="009A51DC" w:rsidRDefault="0082565A" w:rsidP="00744E5A">
      <w:pPr>
        <w:pStyle w:val="a7"/>
        <w:spacing w:line="360" w:lineRule="auto"/>
        <w:ind w:left="0" w:firstLine="709"/>
        <w:jc w:val="both"/>
        <w:rPr>
          <w:sz w:val="28"/>
          <w:szCs w:val="28"/>
        </w:rPr>
      </w:pPr>
      <w:r>
        <w:rPr>
          <w:sz w:val="28"/>
          <w:szCs w:val="28"/>
        </w:rPr>
        <w:t xml:space="preserve">Основной задачей </w:t>
      </w:r>
      <w:r w:rsidRPr="009A51DC">
        <w:rPr>
          <w:i/>
          <w:sz w:val="28"/>
          <w:szCs w:val="28"/>
        </w:rPr>
        <w:t>нормализации</w:t>
      </w:r>
      <w:r>
        <w:rPr>
          <w:sz w:val="28"/>
          <w:szCs w:val="28"/>
        </w:rPr>
        <w:t xml:space="preserve"> является приведение запроса к стандартному виду, то есть преобразование текста к единому регистру, удалению знаков препинания и словесному написанию чисел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 xml:space="preserve"> Все эти действия можно осуществить благодаря доступным функциям работы со строками различных языков программирования.</w:t>
      </w:r>
    </w:p>
    <w:p w:rsidR="0082565A" w:rsidRDefault="00392B0B" w:rsidP="00744E5A">
      <w:pPr>
        <w:pStyle w:val="a7"/>
        <w:spacing w:line="360" w:lineRule="auto"/>
        <w:ind w:left="0"/>
        <w:jc w:val="both"/>
        <w:outlineLvl w:val="2"/>
        <w:rPr>
          <w:b/>
          <w:sz w:val="32"/>
          <w:szCs w:val="28"/>
        </w:rPr>
      </w:pPr>
      <w:bookmarkStart w:id="15" w:name="_Toc72279576"/>
      <w:r>
        <w:rPr>
          <w:b/>
          <w:sz w:val="32"/>
          <w:szCs w:val="28"/>
        </w:rPr>
        <w:t>2.4.3 </w:t>
      </w:r>
      <w:r w:rsidR="0082565A">
        <w:rPr>
          <w:b/>
          <w:sz w:val="32"/>
          <w:szCs w:val="28"/>
        </w:rPr>
        <w:t>Лемматизация</w:t>
      </w:r>
      <w:bookmarkEnd w:id="15"/>
    </w:p>
    <w:p w:rsidR="0082565A" w:rsidRDefault="0082565A" w:rsidP="00744E5A">
      <w:pPr>
        <w:pStyle w:val="a7"/>
        <w:spacing w:line="360" w:lineRule="auto"/>
        <w:ind w:left="0" w:firstLine="709"/>
        <w:jc w:val="both"/>
        <w:rPr>
          <w:sz w:val="28"/>
          <w:szCs w:val="28"/>
        </w:rPr>
      </w:pPr>
      <w:r w:rsidRPr="009A51DC">
        <w:rPr>
          <w:i/>
          <w:sz w:val="28"/>
          <w:szCs w:val="28"/>
        </w:rPr>
        <w:t>Лемматизация</w:t>
      </w:r>
      <w:r>
        <w:rPr>
          <w:sz w:val="28"/>
          <w:szCs w:val="28"/>
        </w:rPr>
        <w:t xml:space="preserve"> отвечает за преобразование слов к своей первоначальной форме. Так, глаголы приводятся в инфинитивную форму, а существительные и прилагательные к именительному падежу.</w:t>
      </w:r>
    </w:p>
    <w:p w:rsidR="0082565A" w:rsidRPr="00466984" w:rsidRDefault="0082565A" w:rsidP="00744E5A">
      <w:pPr>
        <w:pStyle w:val="a7"/>
        <w:spacing w:line="360" w:lineRule="auto"/>
        <w:ind w:left="0" w:firstLine="709"/>
        <w:jc w:val="both"/>
        <w:rPr>
          <w:sz w:val="28"/>
          <w:szCs w:val="28"/>
        </w:rPr>
      </w:pPr>
      <w:r>
        <w:rPr>
          <w:sz w:val="28"/>
          <w:szCs w:val="28"/>
        </w:rPr>
        <w:t>Функций, реализующих лемматизацию, как правило, нет в базовом наборе библиотек у какого-либо языка программирования. Однако существует множество доступных для установки программ и библиотек, в их числе</w:t>
      </w:r>
      <w:r w:rsidRPr="00E403DA">
        <w:rPr>
          <w:sz w:val="28"/>
          <w:szCs w:val="28"/>
        </w:rPr>
        <w:t xml:space="preserve"> </w:t>
      </w:r>
      <w:r>
        <w:rPr>
          <w:sz w:val="28"/>
          <w:szCs w:val="28"/>
        </w:rPr>
        <w:lastRenderedPageBreak/>
        <w:t>такие популярные библиотеки, как «</w:t>
      </w:r>
      <w:r>
        <w:rPr>
          <w:sz w:val="28"/>
          <w:szCs w:val="28"/>
          <w:lang w:val="en-US"/>
        </w:rPr>
        <w:t>NLTK</w:t>
      </w:r>
      <w:r>
        <w:rPr>
          <w:sz w:val="28"/>
          <w:szCs w:val="28"/>
        </w:rPr>
        <w:t>», «</w:t>
      </w:r>
      <w:r>
        <w:rPr>
          <w:sz w:val="28"/>
          <w:szCs w:val="28"/>
          <w:lang w:val="en-US"/>
        </w:rPr>
        <w:t>SpaCy</w:t>
      </w:r>
      <w:r>
        <w:rPr>
          <w:sz w:val="28"/>
          <w:szCs w:val="28"/>
        </w:rPr>
        <w:t xml:space="preserve">» и </w:t>
      </w:r>
      <w:r>
        <w:rPr>
          <w:sz w:val="28"/>
          <w:szCs w:val="28"/>
          <w:lang w:val="en-US"/>
        </w:rPr>
        <w:t>PyMorphy</w:t>
      </w:r>
      <w:r w:rsidRPr="00E403DA">
        <w:rPr>
          <w:sz w:val="28"/>
          <w:szCs w:val="28"/>
        </w:rPr>
        <w:t xml:space="preserve">2, </w:t>
      </w:r>
      <w:r>
        <w:rPr>
          <w:sz w:val="28"/>
          <w:szCs w:val="28"/>
        </w:rPr>
        <w:t xml:space="preserve">однако лишь </w:t>
      </w:r>
      <w:r>
        <w:rPr>
          <w:sz w:val="28"/>
          <w:szCs w:val="28"/>
          <w:lang w:val="en-US"/>
        </w:rPr>
        <w:t>PyMorphy</w:t>
      </w:r>
      <w:r w:rsidRPr="00E403DA">
        <w:rPr>
          <w:sz w:val="28"/>
          <w:szCs w:val="28"/>
        </w:rPr>
        <w:t xml:space="preserve">2 </w:t>
      </w:r>
      <w:r>
        <w:rPr>
          <w:sz w:val="28"/>
          <w:szCs w:val="28"/>
        </w:rPr>
        <w:t xml:space="preserve">поддерживает возможность обработки текста на русском языке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60135235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F85E9E" w:rsidRPr="00E403DA">
        <w:rPr>
          <w:sz w:val="28"/>
          <w:szCs w:val="28"/>
        </w:rPr>
        <w:t>14</w:t>
      </w:r>
      <w:r>
        <w:rPr>
          <w:sz w:val="28"/>
          <w:szCs w:val="28"/>
          <w:lang w:val="en-US"/>
        </w:rPr>
        <w:fldChar w:fldCharType="end"/>
      </w:r>
      <w:r w:rsidRPr="00E403DA">
        <w:rPr>
          <w:sz w:val="28"/>
          <w:szCs w:val="28"/>
        </w:rPr>
        <w:t>]</w:t>
      </w:r>
      <w:r>
        <w:rPr>
          <w:sz w:val="28"/>
          <w:szCs w:val="28"/>
        </w:rPr>
        <w:t>.</w:t>
      </w:r>
    </w:p>
    <w:p w:rsidR="0082565A" w:rsidRPr="0082565A" w:rsidRDefault="00392B0B" w:rsidP="00744E5A">
      <w:pPr>
        <w:pStyle w:val="a7"/>
        <w:spacing w:line="360" w:lineRule="auto"/>
        <w:ind w:left="0"/>
        <w:jc w:val="both"/>
        <w:outlineLvl w:val="2"/>
        <w:rPr>
          <w:b/>
          <w:sz w:val="32"/>
          <w:szCs w:val="28"/>
        </w:rPr>
      </w:pPr>
      <w:bookmarkStart w:id="16" w:name="_Toc72279577"/>
      <w:r>
        <w:rPr>
          <w:b/>
          <w:sz w:val="32"/>
          <w:szCs w:val="28"/>
        </w:rPr>
        <w:t>2.4.4 </w:t>
      </w:r>
      <w:r w:rsidR="0082565A">
        <w:rPr>
          <w:b/>
          <w:sz w:val="32"/>
          <w:szCs w:val="28"/>
        </w:rPr>
        <w:t>Удаление стоп-слов</w:t>
      </w:r>
      <w:bookmarkEnd w:id="16"/>
    </w:p>
    <w:p w:rsidR="0082565A" w:rsidRDefault="0082565A" w:rsidP="00744E5A">
      <w:pPr>
        <w:pStyle w:val="a7"/>
        <w:spacing w:line="360" w:lineRule="auto"/>
        <w:ind w:left="0" w:firstLine="709"/>
        <w:jc w:val="both"/>
        <w:rPr>
          <w:sz w:val="28"/>
          <w:szCs w:val="28"/>
        </w:rPr>
      </w:pPr>
      <w:r w:rsidRPr="003777ED">
        <w:rPr>
          <w:sz w:val="28"/>
          <w:szCs w:val="28"/>
        </w:rPr>
        <w:t>Данный этап можно осуществить путем удаления всех шумовых слов, то есть за счет исключения всех слов, которые не удалось идентифицировать. Такие слова не должны влиять на смысловое значение полученного запроса, поэтому данный этап реализует функцию очистки текста от лишнего.</w:t>
      </w:r>
    </w:p>
    <w:p w:rsidR="00E4782D" w:rsidRDefault="0082565A" w:rsidP="00744E5A">
      <w:pPr>
        <w:pStyle w:val="a7"/>
        <w:spacing w:line="360" w:lineRule="auto"/>
        <w:ind w:left="0" w:firstLine="709"/>
        <w:jc w:val="both"/>
        <w:rPr>
          <w:sz w:val="28"/>
          <w:szCs w:val="28"/>
        </w:rPr>
      </w:pPr>
      <w:r>
        <w:rPr>
          <w:sz w:val="28"/>
          <w:szCs w:val="28"/>
        </w:rPr>
        <w:t>Удаление шумовых слов можно произвести с помощью встроенного списка стоп-слов в библиотеке «</w:t>
      </w:r>
      <w:r>
        <w:rPr>
          <w:sz w:val="28"/>
          <w:szCs w:val="28"/>
          <w:lang w:val="en-US"/>
        </w:rPr>
        <w:t>NLTK</w:t>
      </w:r>
      <w:r>
        <w:rPr>
          <w:sz w:val="28"/>
          <w:szCs w:val="28"/>
        </w:rPr>
        <w:t xml:space="preserve">» на </w:t>
      </w:r>
      <w:r>
        <w:rPr>
          <w:sz w:val="28"/>
          <w:szCs w:val="28"/>
          <w:lang w:val="en-US"/>
        </w:rPr>
        <w:t>Python</w:t>
      </w:r>
      <w:r>
        <w:rPr>
          <w:sz w:val="28"/>
          <w:szCs w:val="28"/>
        </w:rPr>
        <w:t>. Также можно создать собственный список слов, которые не несут смысловой нагрузки в текст, чтобы в дальнейшем программа могла их удалить, не изменив суть запроса.</w:t>
      </w:r>
    </w:p>
    <w:p w:rsidR="0082565A" w:rsidRPr="00E4782D" w:rsidRDefault="00392B0B" w:rsidP="00744E5A">
      <w:pPr>
        <w:pStyle w:val="a7"/>
        <w:spacing w:line="360" w:lineRule="auto"/>
        <w:ind w:left="0"/>
        <w:jc w:val="both"/>
        <w:outlineLvl w:val="1"/>
        <w:rPr>
          <w:sz w:val="28"/>
          <w:szCs w:val="28"/>
        </w:rPr>
      </w:pPr>
      <w:bookmarkStart w:id="17" w:name="_Toc72279578"/>
      <w:r>
        <w:rPr>
          <w:b/>
          <w:sz w:val="32"/>
          <w:szCs w:val="28"/>
        </w:rPr>
        <w:t>2.5 </w:t>
      </w:r>
      <w:r w:rsidR="0082565A" w:rsidRPr="00E4782D">
        <w:rPr>
          <w:b/>
          <w:sz w:val="32"/>
          <w:szCs w:val="28"/>
        </w:rPr>
        <w:t>Векторизация текста</w:t>
      </w:r>
      <w:bookmarkEnd w:id="17"/>
      <w:r w:rsidR="0082565A" w:rsidRPr="00E4782D">
        <w:rPr>
          <w:b/>
          <w:sz w:val="32"/>
          <w:szCs w:val="28"/>
        </w:rPr>
        <w:t xml:space="preserve"> </w:t>
      </w:r>
    </w:p>
    <w:p w:rsidR="0082565A" w:rsidRDefault="0082565A" w:rsidP="00744E5A">
      <w:pPr>
        <w:pStyle w:val="a7"/>
        <w:spacing w:line="360" w:lineRule="auto"/>
        <w:ind w:left="0" w:firstLine="709"/>
        <w:jc w:val="both"/>
        <w:rPr>
          <w:sz w:val="28"/>
          <w:szCs w:val="28"/>
        </w:rPr>
      </w:pPr>
      <w:r>
        <w:rPr>
          <w:sz w:val="28"/>
          <w:szCs w:val="28"/>
        </w:rPr>
        <w:t xml:space="preserve">После проведения всех этапов предобработки запроса пользователя полученный текст необходимо преобразовать в векторный формат. В процессе векторизации текстовые данные кодируются в числовой вид, которые на основе заданных алгоритмов будут формировать логичный ответ пользователю </w:t>
      </w:r>
      <w:r w:rsidRPr="00A76505">
        <w:rPr>
          <w:sz w:val="28"/>
          <w:szCs w:val="28"/>
        </w:rPr>
        <w:t>[</w:t>
      </w:r>
      <w:r>
        <w:rPr>
          <w:sz w:val="28"/>
          <w:szCs w:val="28"/>
          <w:lang w:val="en-US"/>
        </w:rPr>
        <w:fldChar w:fldCharType="begin"/>
      </w:r>
      <w:r w:rsidRPr="00A76505">
        <w:rPr>
          <w:sz w:val="28"/>
          <w:szCs w:val="28"/>
        </w:rPr>
        <w:instrText xml:space="preserve"> </w:instrText>
      </w:r>
      <w:r>
        <w:rPr>
          <w:sz w:val="28"/>
          <w:szCs w:val="28"/>
          <w:lang w:val="en-US"/>
        </w:rPr>
        <w:instrText>REF</w:instrText>
      </w:r>
      <w:r w:rsidRPr="00A76505">
        <w:rPr>
          <w:sz w:val="28"/>
          <w:szCs w:val="28"/>
        </w:rPr>
        <w:instrText xml:space="preserve"> _</w:instrText>
      </w:r>
      <w:r>
        <w:rPr>
          <w:sz w:val="28"/>
          <w:szCs w:val="28"/>
          <w:lang w:val="en-US"/>
        </w:rPr>
        <w:instrText>Ref</w:instrText>
      </w:r>
      <w:r w:rsidRPr="00A76505">
        <w:rPr>
          <w:sz w:val="28"/>
          <w:szCs w:val="28"/>
        </w:rPr>
        <w:instrText>60179453 \</w:instrText>
      </w:r>
      <w:r>
        <w:rPr>
          <w:sz w:val="28"/>
          <w:szCs w:val="28"/>
          <w:lang w:val="en-US"/>
        </w:rPr>
        <w:instrText>r</w:instrText>
      </w:r>
      <w:r w:rsidRPr="00A76505">
        <w:rPr>
          <w:sz w:val="28"/>
          <w:szCs w:val="28"/>
        </w:rPr>
        <w:instrText xml:space="preserve"> \</w:instrText>
      </w:r>
      <w:r>
        <w:rPr>
          <w:sz w:val="28"/>
          <w:szCs w:val="28"/>
          <w:lang w:val="en-US"/>
        </w:rPr>
        <w:instrText>h</w:instrText>
      </w:r>
      <w:r w:rsidRPr="00A76505">
        <w:rPr>
          <w:sz w:val="28"/>
          <w:szCs w:val="28"/>
        </w:rPr>
        <w:instrText xml:space="preserve"> </w:instrText>
      </w:r>
      <w:r>
        <w:rPr>
          <w:sz w:val="28"/>
          <w:szCs w:val="28"/>
          <w:lang w:val="en-US"/>
        </w:rPr>
      </w:r>
      <w:r>
        <w:rPr>
          <w:sz w:val="28"/>
          <w:szCs w:val="28"/>
          <w:lang w:val="en-US"/>
        </w:rPr>
        <w:fldChar w:fldCharType="separate"/>
      </w:r>
      <w:r w:rsidR="002A27C3" w:rsidRPr="00A76505">
        <w:rPr>
          <w:sz w:val="28"/>
          <w:szCs w:val="28"/>
        </w:rPr>
        <w:t>17</w:t>
      </w:r>
      <w:r>
        <w:rPr>
          <w:sz w:val="28"/>
          <w:szCs w:val="28"/>
          <w:lang w:val="en-US"/>
        </w:rPr>
        <w:fldChar w:fldCharType="end"/>
      </w:r>
      <w:r w:rsidRPr="00A76505">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t xml:space="preserve">Существует большое количество </w:t>
      </w:r>
      <w:r w:rsidRPr="0081324E">
        <w:rPr>
          <w:i/>
          <w:sz w:val="28"/>
          <w:szCs w:val="28"/>
        </w:rPr>
        <w:t>моделей векторизации текста</w:t>
      </w:r>
      <w:r>
        <w:rPr>
          <w:sz w:val="28"/>
          <w:szCs w:val="28"/>
        </w:rPr>
        <w:t>. Так, в модели «</w:t>
      </w:r>
      <w:r>
        <w:rPr>
          <w:sz w:val="28"/>
          <w:szCs w:val="28"/>
          <w:lang w:val="en-US"/>
        </w:rPr>
        <w:t>TF</w:t>
      </w:r>
      <w:r w:rsidRPr="00E403DA">
        <w:rPr>
          <w:sz w:val="28"/>
          <w:szCs w:val="28"/>
        </w:rPr>
        <w:t>-</w:t>
      </w:r>
      <w:r>
        <w:rPr>
          <w:sz w:val="28"/>
          <w:szCs w:val="28"/>
          <w:lang w:val="en-US"/>
        </w:rPr>
        <w:t>IDF</w:t>
      </w:r>
      <w:r>
        <w:rPr>
          <w:sz w:val="28"/>
          <w:szCs w:val="28"/>
        </w:rPr>
        <w:t>»</w:t>
      </w:r>
      <w:r w:rsidRPr="00E403DA">
        <w:rPr>
          <w:sz w:val="28"/>
          <w:szCs w:val="28"/>
        </w:rPr>
        <w:t xml:space="preserve"> [</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60178954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4</w:t>
      </w:r>
      <w:r>
        <w:rPr>
          <w:sz w:val="28"/>
          <w:szCs w:val="28"/>
          <w:lang w:val="en-US"/>
        </w:rPr>
        <w:fldChar w:fldCharType="end"/>
      </w:r>
      <w:r w:rsidRPr="00E403DA">
        <w:rPr>
          <w:sz w:val="28"/>
          <w:szCs w:val="28"/>
        </w:rPr>
        <w:t>]</w:t>
      </w:r>
      <w:r>
        <w:rPr>
          <w:sz w:val="28"/>
          <w:szCs w:val="28"/>
        </w:rPr>
        <w:t xml:space="preserve"> вычисляется произведение частотности слов в тексте и обратной частотности слова в базе данных. </w:t>
      </w:r>
      <w:r w:rsidRPr="00162DFC">
        <w:rPr>
          <w:i/>
          <w:sz w:val="28"/>
          <w:szCs w:val="28"/>
        </w:rPr>
        <w:t>Частотность</w:t>
      </w:r>
      <w:r>
        <w:rPr>
          <w:sz w:val="28"/>
          <w:szCs w:val="28"/>
        </w:rPr>
        <w:t xml:space="preserve"> слов определяет вероятность появления слова в тексте, а </w:t>
      </w:r>
      <w:r w:rsidRPr="00162DFC">
        <w:rPr>
          <w:i/>
          <w:sz w:val="28"/>
          <w:szCs w:val="28"/>
        </w:rPr>
        <w:t>обратная частотность</w:t>
      </w:r>
      <w:r>
        <w:rPr>
          <w:sz w:val="28"/>
          <w:szCs w:val="28"/>
        </w:rPr>
        <w:t xml:space="preserve"> его уникальность. Размерность векторов зависит от количества слов в запросе. Так, наибольший вес приобретают слова, часто встречающиеся в конкретном запросе, а не в изначальной базе данных.</w:t>
      </w:r>
    </w:p>
    <w:p w:rsidR="0082565A" w:rsidRDefault="0082565A" w:rsidP="00744E5A">
      <w:pPr>
        <w:pStyle w:val="a7"/>
        <w:spacing w:line="360" w:lineRule="auto"/>
        <w:ind w:left="0" w:firstLine="709"/>
        <w:jc w:val="both"/>
        <w:rPr>
          <w:sz w:val="28"/>
          <w:szCs w:val="28"/>
        </w:rPr>
      </w:pPr>
      <w:r>
        <w:rPr>
          <w:sz w:val="28"/>
          <w:szCs w:val="28"/>
        </w:rPr>
        <w:t>Методы векторизации текста получили наибольшую популярность после возникновения нового подхода в 2013 году, который получил название «</w:t>
      </w:r>
      <w:r w:rsidRPr="003A256F">
        <w:rPr>
          <w:i/>
          <w:sz w:val="28"/>
          <w:szCs w:val="28"/>
          <w:lang w:val="en-US"/>
        </w:rPr>
        <w:t>Word</w:t>
      </w:r>
      <w:r w:rsidRPr="00E403DA">
        <w:rPr>
          <w:i/>
          <w:sz w:val="28"/>
          <w:szCs w:val="28"/>
        </w:rPr>
        <w:t>2</w:t>
      </w:r>
      <w:r w:rsidRPr="003A256F">
        <w:rPr>
          <w:i/>
          <w:sz w:val="28"/>
          <w:szCs w:val="28"/>
          <w:lang w:val="en-US"/>
        </w:rPr>
        <w:t>Vec</w:t>
      </w:r>
      <w:r>
        <w:rPr>
          <w:sz w:val="28"/>
          <w:szCs w:val="28"/>
        </w:rPr>
        <w:t>»</w:t>
      </w:r>
      <w:r w:rsidRPr="00E403DA">
        <w:rPr>
          <w:sz w:val="28"/>
          <w:szCs w:val="28"/>
        </w:rPr>
        <w:t>.</w:t>
      </w:r>
      <w:r>
        <w:rPr>
          <w:sz w:val="28"/>
          <w:szCs w:val="28"/>
        </w:rPr>
        <w:t xml:space="preserve"> В данном алгоритме векторное представление показывает контекстную близость слов, опираясь на модель непрерывного мешка слов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60179380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6</w:t>
      </w:r>
      <w:r>
        <w:rPr>
          <w:sz w:val="28"/>
          <w:szCs w:val="28"/>
          <w:lang w:val="en-US"/>
        </w:rPr>
        <w:fldChar w:fldCharType="end"/>
      </w:r>
      <w:r w:rsidRPr="00E403DA">
        <w:rPr>
          <w:sz w:val="28"/>
          <w:szCs w:val="28"/>
        </w:rPr>
        <w:t>]</w:t>
      </w:r>
      <w:r>
        <w:rPr>
          <w:sz w:val="28"/>
          <w:szCs w:val="28"/>
        </w:rPr>
        <w:t>.</w:t>
      </w:r>
    </w:p>
    <w:p w:rsidR="0082565A" w:rsidRDefault="0082565A" w:rsidP="00744E5A">
      <w:pPr>
        <w:pStyle w:val="a7"/>
        <w:spacing w:line="360" w:lineRule="auto"/>
        <w:ind w:left="0" w:firstLine="709"/>
        <w:jc w:val="both"/>
        <w:rPr>
          <w:sz w:val="28"/>
          <w:szCs w:val="28"/>
        </w:rPr>
      </w:pPr>
      <w:r>
        <w:rPr>
          <w:sz w:val="28"/>
          <w:szCs w:val="28"/>
        </w:rPr>
        <w:lastRenderedPageBreak/>
        <w:t xml:space="preserve">Перечисленные выше методы называются </w:t>
      </w:r>
      <w:r w:rsidRPr="0081324E">
        <w:rPr>
          <w:i/>
          <w:sz w:val="28"/>
          <w:szCs w:val="28"/>
        </w:rPr>
        <w:t>статическими</w:t>
      </w:r>
      <w:r>
        <w:rPr>
          <w:sz w:val="28"/>
          <w:szCs w:val="28"/>
        </w:rPr>
        <w:t xml:space="preserve">, так как в них не учитываются многозначность слов и их контекстно-зависимая природа </w:t>
      </w:r>
      <w:r w:rsidRPr="00E403DA">
        <w:rPr>
          <w:sz w:val="28"/>
          <w:szCs w:val="28"/>
        </w:rPr>
        <w:t>[</w:t>
      </w:r>
      <w:r>
        <w:rPr>
          <w:sz w:val="28"/>
          <w:szCs w:val="28"/>
          <w:lang w:val="en-US"/>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60179453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lang w:val="en-US"/>
        </w:rPr>
      </w:r>
      <w:r>
        <w:rPr>
          <w:sz w:val="28"/>
          <w:szCs w:val="28"/>
          <w:lang w:val="en-US"/>
        </w:rPr>
        <w:fldChar w:fldCharType="separate"/>
      </w:r>
      <w:r w:rsidR="002A27C3" w:rsidRPr="00E403DA">
        <w:rPr>
          <w:sz w:val="28"/>
          <w:szCs w:val="28"/>
        </w:rPr>
        <w:t>17</w:t>
      </w:r>
      <w:r>
        <w:rPr>
          <w:sz w:val="28"/>
          <w:szCs w:val="28"/>
          <w:lang w:val="en-US"/>
        </w:rPr>
        <w:fldChar w:fldCharType="end"/>
      </w:r>
      <w:r w:rsidRPr="00E403DA">
        <w:rPr>
          <w:sz w:val="28"/>
          <w:szCs w:val="28"/>
        </w:rPr>
        <w:t>]</w:t>
      </w:r>
      <w:r>
        <w:rPr>
          <w:sz w:val="28"/>
          <w:szCs w:val="28"/>
        </w:rPr>
        <w:t xml:space="preserve">. Для решения данной проблемы были созданы </w:t>
      </w:r>
      <w:r w:rsidRPr="0081324E">
        <w:rPr>
          <w:i/>
          <w:sz w:val="28"/>
          <w:szCs w:val="28"/>
        </w:rPr>
        <w:t>динамические</w:t>
      </w:r>
      <w:r>
        <w:rPr>
          <w:sz w:val="28"/>
          <w:szCs w:val="28"/>
        </w:rPr>
        <w:t xml:space="preserve"> методы векторизации текста. Так, наиболее успешной оказалась модель под названием «</w:t>
      </w:r>
      <w:r w:rsidRPr="0081324E">
        <w:rPr>
          <w:i/>
          <w:sz w:val="28"/>
          <w:szCs w:val="28"/>
          <w:lang w:val="en-US"/>
        </w:rPr>
        <w:t>BERT</w:t>
      </w:r>
      <w:r>
        <w:rPr>
          <w:sz w:val="28"/>
          <w:szCs w:val="28"/>
        </w:rPr>
        <w:t xml:space="preserve">», повлекшая дальнейшее развитие данного направления. Данная модель может восстанавливать текст на основе контекста, что имеет название </w:t>
      </w:r>
      <w:r w:rsidRPr="00B72D0F">
        <w:rPr>
          <w:i/>
          <w:sz w:val="28"/>
          <w:szCs w:val="28"/>
        </w:rPr>
        <w:t>эмбеддинг</w:t>
      </w:r>
      <w:r>
        <w:rPr>
          <w:sz w:val="28"/>
          <w:szCs w:val="28"/>
        </w:rPr>
        <w:t>.</w:t>
      </w:r>
    </w:p>
    <w:p w:rsidR="001C41C3" w:rsidRPr="00992D9F" w:rsidRDefault="001C41C3" w:rsidP="00744E5A">
      <w:pPr>
        <w:pStyle w:val="a7"/>
        <w:spacing w:line="360" w:lineRule="auto"/>
        <w:ind w:left="0" w:firstLine="709"/>
        <w:jc w:val="both"/>
        <w:rPr>
          <w:sz w:val="28"/>
          <w:szCs w:val="28"/>
        </w:rPr>
      </w:pPr>
      <w:r>
        <w:rPr>
          <w:sz w:val="28"/>
          <w:szCs w:val="28"/>
        </w:rPr>
        <w:t xml:space="preserve">Векторизация слов русского языка часто вызывает трудности, так как имеется не так много готовых моделей для данной работы. Однако, существуют русскоязычные проекты свободного доступа, подходящие для различных целей. Так, проект </w:t>
      </w:r>
      <w:r w:rsidRPr="001C41C3">
        <w:rPr>
          <w:i/>
          <w:sz w:val="28"/>
          <w:szCs w:val="28"/>
          <w:lang w:val="en-US"/>
        </w:rPr>
        <w:t>RusVectores</w:t>
      </w:r>
      <w:r w:rsidRPr="00992D9F">
        <w:rPr>
          <w:i/>
          <w:sz w:val="28"/>
          <w:szCs w:val="28"/>
        </w:rPr>
        <w:t xml:space="preserve"> </w:t>
      </w:r>
      <w:r w:rsidR="00992D9F">
        <w:rPr>
          <w:sz w:val="28"/>
          <w:szCs w:val="28"/>
        </w:rPr>
        <w:t>учитывает часть речи слов при векторизации и хранит эту информацию непосредственно в самом слове</w:t>
      </w:r>
      <w:r w:rsidR="006A6E4E">
        <w:rPr>
          <w:sz w:val="28"/>
          <w:szCs w:val="28"/>
        </w:rPr>
        <w:t xml:space="preserve"> </w:t>
      </w:r>
      <w:r w:rsidR="006A6E4E" w:rsidRPr="006A6E4E">
        <w:rPr>
          <w:sz w:val="28"/>
          <w:szCs w:val="28"/>
        </w:rPr>
        <w:t>[</w:t>
      </w:r>
      <w:r w:rsidR="006A6E4E">
        <w:rPr>
          <w:sz w:val="28"/>
          <w:szCs w:val="28"/>
        </w:rPr>
        <w:fldChar w:fldCharType="begin"/>
      </w:r>
      <w:r w:rsidR="006A6E4E">
        <w:rPr>
          <w:sz w:val="28"/>
          <w:szCs w:val="28"/>
        </w:rPr>
        <w:instrText xml:space="preserve"> REF _Ref72252462 \r \h </w:instrText>
      </w:r>
      <w:r w:rsidR="006A6E4E">
        <w:rPr>
          <w:sz w:val="28"/>
          <w:szCs w:val="28"/>
        </w:rPr>
      </w:r>
      <w:r w:rsidR="006A6E4E">
        <w:rPr>
          <w:sz w:val="28"/>
          <w:szCs w:val="28"/>
        </w:rPr>
        <w:fldChar w:fldCharType="separate"/>
      </w:r>
      <w:r w:rsidR="006A6E4E">
        <w:rPr>
          <w:sz w:val="28"/>
          <w:szCs w:val="28"/>
        </w:rPr>
        <w:t>23</w:t>
      </w:r>
      <w:r w:rsidR="006A6E4E">
        <w:rPr>
          <w:sz w:val="28"/>
          <w:szCs w:val="28"/>
        </w:rPr>
        <w:fldChar w:fldCharType="end"/>
      </w:r>
      <w:r w:rsidR="006A6E4E" w:rsidRPr="006A6E4E">
        <w:rPr>
          <w:sz w:val="28"/>
          <w:szCs w:val="28"/>
        </w:rPr>
        <w:t>]</w:t>
      </w:r>
      <w:r w:rsidR="00992D9F">
        <w:rPr>
          <w:sz w:val="28"/>
          <w:szCs w:val="28"/>
        </w:rPr>
        <w:t xml:space="preserve">. Другой масштабный проект </w:t>
      </w:r>
      <w:r w:rsidR="00992D9F" w:rsidRPr="00992D9F">
        <w:rPr>
          <w:i/>
          <w:sz w:val="28"/>
          <w:szCs w:val="28"/>
        </w:rPr>
        <w:t>Russian Distributional Thesaurus</w:t>
      </w:r>
      <w:r w:rsidR="00992D9F">
        <w:rPr>
          <w:i/>
          <w:sz w:val="28"/>
          <w:szCs w:val="28"/>
        </w:rPr>
        <w:t xml:space="preserve"> </w:t>
      </w:r>
      <w:r w:rsidR="00992D9F">
        <w:rPr>
          <w:sz w:val="28"/>
          <w:szCs w:val="28"/>
        </w:rPr>
        <w:t>предоставляет доступ к векторам слов (</w:t>
      </w:r>
      <w:r w:rsidR="00992D9F" w:rsidRPr="00992D9F">
        <w:rPr>
          <w:sz w:val="28"/>
          <w:szCs w:val="28"/>
        </w:rPr>
        <w:t>word embeddings</w:t>
      </w:r>
      <w:r w:rsidR="00992D9F">
        <w:rPr>
          <w:sz w:val="28"/>
          <w:szCs w:val="28"/>
        </w:rPr>
        <w:t>), графам подобия слов (</w:t>
      </w:r>
      <w:r w:rsidR="00992D9F" w:rsidRPr="00992D9F">
        <w:rPr>
          <w:sz w:val="28"/>
          <w:szCs w:val="28"/>
        </w:rPr>
        <w:t>дистрибутивный тезаурус</w:t>
      </w:r>
      <w:r w:rsidR="00992D9F">
        <w:rPr>
          <w:sz w:val="28"/>
          <w:szCs w:val="28"/>
        </w:rPr>
        <w:t>) и многим другим полезным данным для векторизации текстов</w:t>
      </w:r>
      <w:r w:rsidR="006A6E4E" w:rsidRPr="006A6E4E">
        <w:rPr>
          <w:sz w:val="28"/>
          <w:szCs w:val="28"/>
        </w:rPr>
        <w:t xml:space="preserve"> [</w:t>
      </w:r>
      <w:r w:rsidR="006A6E4E">
        <w:rPr>
          <w:sz w:val="28"/>
          <w:szCs w:val="28"/>
        </w:rPr>
        <w:fldChar w:fldCharType="begin"/>
      </w:r>
      <w:r w:rsidR="006A6E4E">
        <w:rPr>
          <w:sz w:val="28"/>
          <w:szCs w:val="28"/>
        </w:rPr>
        <w:instrText xml:space="preserve"> REF _Ref72252484 \r \h </w:instrText>
      </w:r>
      <w:r w:rsidR="006A6E4E">
        <w:rPr>
          <w:sz w:val="28"/>
          <w:szCs w:val="28"/>
        </w:rPr>
      </w:r>
      <w:r w:rsidR="006A6E4E">
        <w:rPr>
          <w:sz w:val="28"/>
          <w:szCs w:val="28"/>
        </w:rPr>
        <w:fldChar w:fldCharType="separate"/>
      </w:r>
      <w:r w:rsidR="006A6E4E">
        <w:rPr>
          <w:sz w:val="28"/>
          <w:szCs w:val="28"/>
        </w:rPr>
        <w:t>22</w:t>
      </w:r>
      <w:r w:rsidR="006A6E4E">
        <w:rPr>
          <w:sz w:val="28"/>
          <w:szCs w:val="28"/>
        </w:rPr>
        <w:fldChar w:fldCharType="end"/>
      </w:r>
      <w:r w:rsidR="006A6E4E" w:rsidRPr="006A6E4E">
        <w:rPr>
          <w:sz w:val="28"/>
          <w:szCs w:val="28"/>
        </w:rPr>
        <w:t>]</w:t>
      </w:r>
      <w:r w:rsidR="00992D9F">
        <w:rPr>
          <w:sz w:val="28"/>
          <w:szCs w:val="28"/>
        </w:rPr>
        <w:t xml:space="preserve">. Для создания данного проекта использовалась модель </w:t>
      </w:r>
      <w:r w:rsidR="00992D9F" w:rsidRPr="00992D9F">
        <w:rPr>
          <w:i/>
          <w:sz w:val="28"/>
          <w:szCs w:val="28"/>
          <w:lang w:val="en-US"/>
        </w:rPr>
        <w:t>skip</w:t>
      </w:r>
      <w:r w:rsidR="00992D9F" w:rsidRPr="00992D9F">
        <w:rPr>
          <w:i/>
          <w:sz w:val="28"/>
          <w:szCs w:val="28"/>
        </w:rPr>
        <w:t>-</w:t>
      </w:r>
      <w:r w:rsidR="00992D9F" w:rsidRPr="00992D9F">
        <w:rPr>
          <w:i/>
          <w:sz w:val="28"/>
          <w:szCs w:val="28"/>
          <w:lang w:val="en-US"/>
        </w:rPr>
        <w:t>gram</w:t>
      </w:r>
      <w:r w:rsidR="00992D9F">
        <w:rPr>
          <w:sz w:val="28"/>
          <w:szCs w:val="28"/>
        </w:rPr>
        <w:t xml:space="preserve">, реализованная вышеупомянутым методом </w:t>
      </w:r>
      <w:r w:rsidR="00992D9F" w:rsidRPr="00992D9F">
        <w:rPr>
          <w:i/>
          <w:sz w:val="28"/>
          <w:szCs w:val="28"/>
          <w:lang w:val="en-US"/>
        </w:rPr>
        <w:t>word</w:t>
      </w:r>
      <w:r w:rsidR="00992D9F" w:rsidRPr="00992D9F">
        <w:rPr>
          <w:i/>
          <w:sz w:val="28"/>
          <w:szCs w:val="28"/>
        </w:rPr>
        <w:t>2</w:t>
      </w:r>
      <w:r w:rsidR="00992D9F" w:rsidRPr="00992D9F">
        <w:rPr>
          <w:i/>
          <w:sz w:val="28"/>
          <w:szCs w:val="28"/>
          <w:lang w:val="en-US"/>
        </w:rPr>
        <w:t>vec</w:t>
      </w:r>
      <w:r w:rsidR="00992D9F" w:rsidRPr="00992D9F">
        <w:rPr>
          <w:sz w:val="28"/>
          <w:szCs w:val="28"/>
        </w:rPr>
        <w:t>.</w:t>
      </w:r>
    </w:p>
    <w:p w:rsidR="0082565A" w:rsidRDefault="00392B0B" w:rsidP="00744E5A">
      <w:pPr>
        <w:pStyle w:val="a7"/>
        <w:spacing w:line="360" w:lineRule="auto"/>
        <w:ind w:left="0"/>
        <w:jc w:val="both"/>
        <w:outlineLvl w:val="1"/>
        <w:rPr>
          <w:b/>
          <w:sz w:val="32"/>
          <w:szCs w:val="28"/>
        </w:rPr>
      </w:pPr>
      <w:bookmarkStart w:id="18" w:name="_Toc72279579"/>
      <w:r>
        <w:rPr>
          <w:b/>
          <w:sz w:val="32"/>
          <w:szCs w:val="28"/>
        </w:rPr>
        <w:t>2.6 </w:t>
      </w:r>
      <w:r w:rsidR="0082565A" w:rsidRPr="0060434C">
        <w:rPr>
          <w:b/>
          <w:sz w:val="32"/>
          <w:szCs w:val="28"/>
        </w:rPr>
        <w:t xml:space="preserve">Работа с </w:t>
      </w:r>
      <w:r w:rsidR="0082565A" w:rsidRPr="0060434C">
        <w:rPr>
          <w:b/>
          <w:sz w:val="32"/>
          <w:szCs w:val="28"/>
          <w:lang w:val="en-US"/>
        </w:rPr>
        <w:t>Telegram</w:t>
      </w:r>
      <w:r w:rsidR="0082565A">
        <w:rPr>
          <w:b/>
          <w:sz w:val="32"/>
          <w:szCs w:val="28"/>
        </w:rPr>
        <w:t xml:space="preserve"> при разработке чат-бота</w:t>
      </w:r>
      <w:bookmarkEnd w:id="18"/>
    </w:p>
    <w:p w:rsidR="0082565A" w:rsidRDefault="0082565A" w:rsidP="00744E5A">
      <w:pPr>
        <w:spacing w:line="360" w:lineRule="auto"/>
        <w:ind w:firstLine="709"/>
        <w:jc w:val="both"/>
        <w:rPr>
          <w:sz w:val="28"/>
          <w:szCs w:val="28"/>
        </w:rPr>
      </w:pPr>
      <w:r>
        <w:rPr>
          <w:sz w:val="28"/>
          <w:szCs w:val="28"/>
        </w:rPr>
        <w:t xml:space="preserve">В настоящее время наиболее удобным мессенджером, поддерживающим подключение чат-бота, является </w:t>
      </w:r>
      <w:r>
        <w:rPr>
          <w:sz w:val="28"/>
          <w:szCs w:val="28"/>
          <w:lang w:val="en-US"/>
        </w:rPr>
        <w:t>Telegram</w:t>
      </w:r>
      <w:r w:rsidRPr="00E403DA">
        <w:rPr>
          <w:sz w:val="28"/>
          <w:szCs w:val="28"/>
        </w:rPr>
        <w:t xml:space="preserve">. </w:t>
      </w:r>
      <w:r>
        <w:rPr>
          <w:sz w:val="28"/>
          <w:szCs w:val="28"/>
        </w:rPr>
        <w:t xml:space="preserve">Начиная с 2015 года, </w:t>
      </w:r>
      <w:r>
        <w:rPr>
          <w:sz w:val="28"/>
          <w:szCs w:val="28"/>
          <w:lang w:val="en-US"/>
        </w:rPr>
        <w:t>Telegram</w:t>
      </w:r>
      <w:r w:rsidRPr="00E403DA">
        <w:rPr>
          <w:sz w:val="28"/>
          <w:szCs w:val="28"/>
        </w:rPr>
        <w:t xml:space="preserve"> </w:t>
      </w:r>
      <w:r>
        <w:rPr>
          <w:sz w:val="28"/>
          <w:szCs w:val="28"/>
        </w:rPr>
        <w:t xml:space="preserve">добавил функцию создания и подключения собственного чат-бота, что повлекло за собой появление различных Интернет-помощников по реализации широкого спектра функций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60187515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18</w:t>
      </w:r>
      <w:r>
        <w:rPr>
          <w:sz w:val="28"/>
          <w:szCs w:val="28"/>
        </w:rPr>
        <w:fldChar w:fldCharType="end"/>
      </w:r>
      <w:r w:rsidRPr="00E403DA">
        <w:rPr>
          <w:sz w:val="28"/>
          <w:szCs w:val="28"/>
        </w:rPr>
        <w:t>].</w:t>
      </w:r>
    </w:p>
    <w:p w:rsidR="00E612B9" w:rsidRDefault="0082565A" w:rsidP="00744E5A">
      <w:pPr>
        <w:spacing w:line="360" w:lineRule="auto"/>
        <w:ind w:firstLine="709"/>
        <w:jc w:val="both"/>
        <w:rPr>
          <w:sz w:val="28"/>
          <w:szCs w:val="28"/>
        </w:rPr>
      </w:pPr>
      <w:r>
        <w:rPr>
          <w:sz w:val="28"/>
          <w:szCs w:val="28"/>
        </w:rPr>
        <w:t xml:space="preserve">Для подключения собственного чат-бота к </w:t>
      </w:r>
      <w:r>
        <w:rPr>
          <w:sz w:val="28"/>
          <w:szCs w:val="28"/>
          <w:lang w:val="en-US"/>
        </w:rPr>
        <w:t>Telegram</w:t>
      </w:r>
      <w:r w:rsidRPr="00E403DA">
        <w:rPr>
          <w:sz w:val="28"/>
          <w:szCs w:val="28"/>
        </w:rPr>
        <w:t xml:space="preserve"> </w:t>
      </w:r>
      <w:r>
        <w:rPr>
          <w:sz w:val="28"/>
          <w:szCs w:val="28"/>
        </w:rPr>
        <w:t>существует специальная библиотека «</w:t>
      </w:r>
      <w:r w:rsidRPr="00B34A7C">
        <w:rPr>
          <w:i/>
          <w:sz w:val="28"/>
          <w:szCs w:val="28"/>
        </w:rPr>
        <w:t>pyTelegramBotAP</w:t>
      </w:r>
      <w:r>
        <w:rPr>
          <w:sz w:val="28"/>
          <w:szCs w:val="28"/>
        </w:rPr>
        <w:t xml:space="preserve">» для </w:t>
      </w:r>
      <w:r>
        <w:rPr>
          <w:sz w:val="28"/>
          <w:szCs w:val="28"/>
          <w:lang w:val="en-US"/>
        </w:rPr>
        <w:t>Python</w:t>
      </w:r>
      <w:r w:rsidRPr="00E403DA">
        <w:rPr>
          <w:sz w:val="28"/>
          <w:szCs w:val="28"/>
        </w:rPr>
        <w:t>.</w:t>
      </w:r>
      <w:r>
        <w:rPr>
          <w:sz w:val="28"/>
          <w:szCs w:val="28"/>
        </w:rPr>
        <w:t xml:space="preserve"> Данный модуль включает в себя различные редакторы, такие как добавление команд, базовых сообщений и др. </w:t>
      </w:r>
      <w:r w:rsidRPr="00E403DA">
        <w:rPr>
          <w:sz w:val="28"/>
          <w:szCs w:val="28"/>
        </w:rPr>
        <w:t>[</w:t>
      </w:r>
      <w:r>
        <w:rPr>
          <w:sz w:val="28"/>
          <w:szCs w:val="28"/>
        </w:rPr>
        <w:fldChar w:fldCharType="begin"/>
      </w:r>
      <w:r w:rsidRPr="00E403DA">
        <w:rPr>
          <w:sz w:val="28"/>
          <w:szCs w:val="28"/>
        </w:rPr>
        <w:instrText xml:space="preserve"> </w:instrText>
      </w:r>
      <w:r>
        <w:rPr>
          <w:sz w:val="28"/>
          <w:szCs w:val="28"/>
          <w:lang w:val="en-US"/>
        </w:rPr>
        <w:instrText>REF</w:instrText>
      </w:r>
      <w:r w:rsidRPr="00E403DA">
        <w:rPr>
          <w:sz w:val="28"/>
          <w:szCs w:val="28"/>
        </w:rPr>
        <w:instrText xml:space="preserve"> _</w:instrText>
      </w:r>
      <w:r>
        <w:rPr>
          <w:sz w:val="28"/>
          <w:szCs w:val="28"/>
          <w:lang w:val="en-US"/>
        </w:rPr>
        <w:instrText>Ref</w:instrText>
      </w:r>
      <w:r w:rsidRPr="00E403DA">
        <w:rPr>
          <w:sz w:val="28"/>
          <w:szCs w:val="28"/>
        </w:rPr>
        <w:instrText>60187395 \</w:instrText>
      </w:r>
      <w:r>
        <w:rPr>
          <w:sz w:val="28"/>
          <w:szCs w:val="28"/>
          <w:lang w:val="en-US"/>
        </w:rPr>
        <w:instrText>r</w:instrText>
      </w:r>
      <w:r w:rsidRPr="00E403DA">
        <w:rPr>
          <w:sz w:val="28"/>
          <w:szCs w:val="28"/>
        </w:rPr>
        <w:instrText xml:space="preserve"> \</w:instrText>
      </w:r>
      <w:r>
        <w:rPr>
          <w:sz w:val="28"/>
          <w:szCs w:val="28"/>
          <w:lang w:val="en-US"/>
        </w:rPr>
        <w:instrText>h</w:instrText>
      </w:r>
      <w:r w:rsidRPr="00E403DA">
        <w:rPr>
          <w:sz w:val="28"/>
          <w:szCs w:val="28"/>
        </w:rPr>
        <w:instrText xml:space="preserve"> </w:instrText>
      </w:r>
      <w:r>
        <w:rPr>
          <w:sz w:val="28"/>
          <w:szCs w:val="28"/>
        </w:rPr>
      </w:r>
      <w:r>
        <w:rPr>
          <w:sz w:val="28"/>
          <w:szCs w:val="28"/>
        </w:rPr>
        <w:fldChar w:fldCharType="separate"/>
      </w:r>
      <w:r w:rsidR="002A27C3" w:rsidRPr="00E403DA">
        <w:rPr>
          <w:sz w:val="28"/>
          <w:szCs w:val="28"/>
        </w:rPr>
        <w:t>13</w:t>
      </w:r>
      <w:r>
        <w:rPr>
          <w:sz w:val="28"/>
          <w:szCs w:val="28"/>
        </w:rPr>
        <w:fldChar w:fldCharType="end"/>
      </w:r>
      <w:r w:rsidRPr="00E403DA">
        <w:rPr>
          <w:sz w:val="28"/>
          <w:szCs w:val="28"/>
        </w:rPr>
        <w:t>].</w:t>
      </w:r>
    </w:p>
    <w:p w:rsidR="00E612B9" w:rsidRDefault="00E612B9" w:rsidP="00744E5A">
      <w:pPr>
        <w:spacing w:after="200" w:line="276" w:lineRule="auto"/>
        <w:rPr>
          <w:sz w:val="28"/>
          <w:szCs w:val="28"/>
        </w:rPr>
      </w:pPr>
      <w:r>
        <w:rPr>
          <w:sz w:val="28"/>
          <w:szCs w:val="28"/>
        </w:rPr>
        <w:br w:type="page"/>
      </w:r>
    </w:p>
    <w:p w:rsidR="00406F38" w:rsidRDefault="00392B0B" w:rsidP="00744E5A">
      <w:pPr>
        <w:pStyle w:val="a7"/>
        <w:spacing w:before="100" w:beforeAutospacing="1" w:after="100" w:afterAutospacing="1" w:line="360" w:lineRule="auto"/>
        <w:ind w:left="0"/>
        <w:jc w:val="both"/>
        <w:outlineLvl w:val="0"/>
        <w:rPr>
          <w:b/>
          <w:sz w:val="32"/>
          <w:szCs w:val="28"/>
        </w:rPr>
      </w:pPr>
      <w:bookmarkStart w:id="19" w:name="_Toc72279580"/>
      <w:r>
        <w:rPr>
          <w:b/>
          <w:sz w:val="32"/>
          <w:szCs w:val="28"/>
        </w:rPr>
        <w:lastRenderedPageBreak/>
        <w:t>3. </w:t>
      </w:r>
      <w:r w:rsidR="00E612B9" w:rsidRPr="00E612B9">
        <w:rPr>
          <w:b/>
          <w:sz w:val="32"/>
          <w:szCs w:val="28"/>
        </w:rPr>
        <w:t>Проектирование</w:t>
      </w:r>
      <w:bookmarkEnd w:id="19"/>
    </w:p>
    <w:p w:rsidR="00637D07" w:rsidRDefault="00392B0B" w:rsidP="00744E5A">
      <w:pPr>
        <w:pStyle w:val="a7"/>
        <w:spacing w:before="100" w:beforeAutospacing="1" w:after="100" w:afterAutospacing="1" w:line="360" w:lineRule="auto"/>
        <w:ind w:left="0"/>
        <w:jc w:val="both"/>
        <w:outlineLvl w:val="1"/>
        <w:rPr>
          <w:b/>
          <w:sz w:val="32"/>
          <w:szCs w:val="28"/>
        </w:rPr>
      </w:pPr>
      <w:bookmarkStart w:id="20" w:name="_Toc72279581"/>
      <w:r>
        <w:rPr>
          <w:b/>
          <w:sz w:val="32"/>
          <w:szCs w:val="28"/>
        </w:rPr>
        <w:t>3.1 </w:t>
      </w:r>
      <w:r w:rsidR="00637D07" w:rsidRPr="00637D07">
        <w:rPr>
          <w:b/>
          <w:sz w:val="32"/>
          <w:szCs w:val="28"/>
        </w:rPr>
        <w:t>Архитектура программы</w:t>
      </w:r>
      <w:bookmarkEnd w:id="20"/>
    </w:p>
    <w:p w:rsidR="00EA025B" w:rsidRPr="00EA025B" w:rsidRDefault="00D43A67" w:rsidP="00EA025B">
      <w:pPr>
        <w:keepLines/>
        <w:spacing w:before="100" w:beforeAutospacing="1" w:after="100" w:afterAutospacing="1" w:line="360" w:lineRule="auto"/>
        <w:ind w:firstLine="709"/>
        <w:jc w:val="both"/>
      </w:pPr>
      <w:r>
        <w:rPr>
          <w:sz w:val="28"/>
          <w:szCs w:val="28"/>
        </w:rPr>
        <w:t xml:space="preserve">Архитектура программы </w:t>
      </w:r>
      <w:r w:rsidR="008C6C38">
        <w:rPr>
          <w:sz w:val="28"/>
          <w:szCs w:val="28"/>
        </w:rPr>
        <w:t xml:space="preserve">представлена на </w:t>
      </w:r>
      <w:r w:rsidR="008C6C38" w:rsidRPr="008C6C38">
        <w:rPr>
          <w:sz w:val="28"/>
          <w:szCs w:val="28"/>
        </w:rPr>
        <w:fldChar w:fldCharType="begin"/>
      </w:r>
      <w:r w:rsidR="008C6C38" w:rsidRPr="008C6C38">
        <w:rPr>
          <w:sz w:val="28"/>
          <w:szCs w:val="28"/>
        </w:rPr>
        <w:instrText xml:space="preserve"> REF _Ref70461799 \h  \* MERGEFORMAT </w:instrText>
      </w:r>
      <w:r w:rsidR="008C6C38" w:rsidRPr="008C6C38">
        <w:rPr>
          <w:sz w:val="28"/>
          <w:szCs w:val="28"/>
        </w:rPr>
      </w:r>
      <w:r w:rsidR="008C6C38" w:rsidRPr="008C6C38">
        <w:rPr>
          <w:sz w:val="28"/>
          <w:szCs w:val="28"/>
        </w:rPr>
        <w:fldChar w:fldCharType="separate"/>
      </w:r>
      <w:r w:rsidR="008C6C38" w:rsidRPr="008C6C38">
        <w:rPr>
          <w:color w:val="000000" w:themeColor="text1"/>
          <w:sz w:val="28"/>
          <w:szCs w:val="28"/>
        </w:rPr>
        <w:t xml:space="preserve">рисунке </w:t>
      </w:r>
      <w:r w:rsidR="008C6C38" w:rsidRPr="008C6C38">
        <w:rPr>
          <w:noProof/>
          <w:color w:val="000000" w:themeColor="text1"/>
          <w:sz w:val="28"/>
          <w:szCs w:val="28"/>
        </w:rPr>
        <w:t>2</w:t>
      </w:r>
      <w:r w:rsidR="008C6C38" w:rsidRPr="008C6C38">
        <w:rPr>
          <w:sz w:val="28"/>
          <w:szCs w:val="28"/>
        </w:rPr>
        <w:fldChar w:fldCharType="end"/>
      </w:r>
      <w:r w:rsidR="008C6C38">
        <w:rPr>
          <w:sz w:val="28"/>
          <w:szCs w:val="28"/>
        </w:rPr>
        <w:t>. Чат-бот реализуется в виде трехэтапного</w:t>
      </w:r>
      <w:r>
        <w:rPr>
          <w:sz w:val="28"/>
          <w:szCs w:val="28"/>
        </w:rPr>
        <w:t xml:space="preserve"> процесс</w:t>
      </w:r>
      <w:r w:rsidR="008C6C38">
        <w:rPr>
          <w:sz w:val="28"/>
          <w:szCs w:val="28"/>
        </w:rPr>
        <w:t>а, состоящего</w:t>
      </w:r>
      <w:r>
        <w:rPr>
          <w:sz w:val="28"/>
          <w:szCs w:val="28"/>
        </w:rPr>
        <w:t xml:space="preserve"> из первичного морфологического анализа текста, векторизации текста и обучения модели. Так, перед обучением нейронной сети текст проходит этапы обработки и векторизации.</w:t>
      </w:r>
      <w:r w:rsidRPr="00D43A67">
        <w:t xml:space="preserve"> </w:t>
      </w:r>
      <w:r w:rsidR="00EA025B">
        <w:rPr>
          <w:sz w:val="28"/>
        </w:rPr>
        <w:t>Взаимодействие с чат-ботом реализовано как утилита командной строки.</w:t>
      </w:r>
    </w:p>
    <w:p w:rsidR="00A60AB1" w:rsidRDefault="007E3032" w:rsidP="00744E5A">
      <w:pPr>
        <w:spacing w:before="100" w:beforeAutospacing="1" w:after="100" w:afterAutospacing="1"/>
        <w:jc w:val="center"/>
        <w:rPr>
          <w:color w:val="000000" w:themeColor="text1"/>
          <w:sz w:val="28"/>
          <w:szCs w:val="28"/>
        </w:rPr>
      </w:pPr>
      <w:bookmarkStart w:id="21" w:name="_Ref68474223"/>
      <w:bookmarkStart w:id="22" w:name="_Ref70461799"/>
      <w:r w:rsidRPr="00715321">
        <w:rPr>
          <w:noProof/>
        </w:rPr>
        <w:drawing>
          <wp:inline distT="0" distB="0" distL="0" distR="0" wp14:anchorId="5D8A1572" wp14:editId="156592E1">
            <wp:extent cx="5720715" cy="31165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705"/>
                    <a:stretch/>
                  </pic:blipFill>
                  <pic:spPr bwMode="auto">
                    <a:xfrm>
                      <a:off x="0" y="0"/>
                      <a:ext cx="5737778" cy="3125876"/>
                    </a:xfrm>
                    <a:prstGeom prst="rect">
                      <a:avLst/>
                    </a:prstGeom>
                    <a:noFill/>
                    <a:ln>
                      <a:noFill/>
                    </a:ln>
                    <a:extLst>
                      <a:ext uri="{53640926-AAD7-44D8-BBD7-CCE9431645EC}">
                        <a14:shadowObscured xmlns:a14="http://schemas.microsoft.com/office/drawing/2010/main"/>
                      </a:ext>
                    </a:extLst>
                  </pic:spPr>
                </pic:pic>
              </a:graphicData>
            </a:graphic>
          </wp:inline>
        </w:drawing>
      </w:r>
      <w:bookmarkStart w:id="23" w:name="_Ref68472397"/>
      <w:r w:rsidRPr="00C704C9">
        <w:rPr>
          <w:b/>
          <w:color w:val="000000" w:themeColor="text1"/>
          <w:sz w:val="28"/>
          <w:szCs w:val="28"/>
        </w:rPr>
        <w:t xml:space="preserve">Рис. </w:t>
      </w:r>
      <w:r w:rsidRPr="00C704C9">
        <w:rPr>
          <w:b/>
          <w:color w:val="000000" w:themeColor="text1"/>
          <w:sz w:val="28"/>
          <w:szCs w:val="28"/>
        </w:rPr>
        <w:fldChar w:fldCharType="begin"/>
      </w:r>
      <w:r w:rsidRPr="00C704C9">
        <w:rPr>
          <w:b/>
          <w:color w:val="000000" w:themeColor="text1"/>
          <w:sz w:val="28"/>
          <w:szCs w:val="28"/>
        </w:rPr>
        <w:instrText xml:space="preserve"> SEQ Рисунок \* ARABIC </w:instrText>
      </w:r>
      <w:r w:rsidRPr="00C704C9">
        <w:rPr>
          <w:b/>
          <w:color w:val="000000" w:themeColor="text1"/>
          <w:sz w:val="28"/>
          <w:szCs w:val="28"/>
        </w:rPr>
        <w:fldChar w:fldCharType="separate"/>
      </w:r>
      <w:r w:rsidR="00473D03">
        <w:rPr>
          <w:b/>
          <w:noProof/>
          <w:color w:val="000000" w:themeColor="text1"/>
          <w:sz w:val="28"/>
          <w:szCs w:val="28"/>
        </w:rPr>
        <w:t>2</w:t>
      </w:r>
      <w:r w:rsidRPr="00C704C9">
        <w:rPr>
          <w:b/>
          <w:color w:val="000000" w:themeColor="text1"/>
          <w:sz w:val="28"/>
          <w:szCs w:val="28"/>
        </w:rPr>
        <w:fldChar w:fldCharType="end"/>
      </w:r>
      <w:bookmarkEnd w:id="21"/>
      <w:bookmarkEnd w:id="23"/>
      <w:r w:rsidRPr="00C704C9">
        <w:rPr>
          <w:b/>
          <w:color w:val="000000" w:themeColor="text1"/>
          <w:sz w:val="28"/>
          <w:szCs w:val="28"/>
        </w:rPr>
        <w:t>.</w:t>
      </w:r>
      <w:r w:rsidRPr="007E3032">
        <w:rPr>
          <w:color w:val="000000" w:themeColor="text1"/>
          <w:sz w:val="28"/>
          <w:szCs w:val="28"/>
        </w:rPr>
        <w:t xml:space="preserve"> Архитектура программы.</w:t>
      </w:r>
      <w:bookmarkEnd w:id="22"/>
    </w:p>
    <w:p w:rsidR="00A60AB1" w:rsidRDefault="00A60AB1" w:rsidP="00744E5A">
      <w:pPr>
        <w:spacing w:after="200" w:line="276" w:lineRule="auto"/>
        <w:rPr>
          <w:color w:val="000000" w:themeColor="text1"/>
          <w:sz w:val="28"/>
          <w:szCs w:val="28"/>
        </w:rPr>
      </w:pPr>
      <w:r>
        <w:rPr>
          <w:color w:val="000000" w:themeColor="text1"/>
          <w:sz w:val="28"/>
          <w:szCs w:val="28"/>
        </w:rPr>
        <w:br w:type="page"/>
      </w:r>
    </w:p>
    <w:p w:rsidR="00637D07" w:rsidRDefault="00392B0B" w:rsidP="00F531B2">
      <w:pPr>
        <w:pStyle w:val="a7"/>
        <w:spacing w:before="100" w:beforeAutospacing="1" w:after="100" w:afterAutospacing="1" w:line="360" w:lineRule="auto"/>
        <w:ind w:left="0"/>
        <w:jc w:val="both"/>
        <w:outlineLvl w:val="1"/>
        <w:rPr>
          <w:b/>
          <w:sz w:val="32"/>
          <w:szCs w:val="28"/>
        </w:rPr>
      </w:pPr>
      <w:bookmarkStart w:id="24" w:name="_Toc72279582"/>
      <w:r>
        <w:rPr>
          <w:b/>
          <w:sz w:val="32"/>
          <w:szCs w:val="28"/>
        </w:rPr>
        <w:lastRenderedPageBreak/>
        <w:t>3.2 </w:t>
      </w:r>
      <w:r w:rsidR="00637D07" w:rsidRPr="00637D07">
        <w:rPr>
          <w:b/>
          <w:sz w:val="32"/>
          <w:szCs w:val="28"/>
        </w:rPr>
        <w:t>Модульная структура программы</w:t>
      </w:r>
      <w:bookmarkEnd w:id="24"/>
    </w:p>
    <w:p w:rsidR="00995DA5" w:rsidRPr="003D4824" w:rsidRDefault="00715321" w:rsidP="00744E5A">
      <w:pPr>
        <w:spacing w:before="100" w:beforeAutospacing="1" w:after="100" w:afterAutospacing="1" w:line="360" w:lineRule="auto"/>
        <w:ind w:firstLine="709"/>
        <w:jc w:val="both"/>
        <w:rPr>
          <w:sz w:val="28"/>
          <w:szCs w:val="28"/>
        </w:rPr>
      </w:pPr>
      <w:r>
        <w:rPr>
          <w:sz w:val="28"/>
          <w:szCs w:val="28"/>
        </w:rPr>
        <w:t xml:space="preserve">На </w:t>
      </w:r>
      <w:r w:rsidR="007C4EBE" w:rsidRPr="007C4EBE">
        <w:rPr>
          <w:sz w:val="28"/>
          <w:szCs w:val="28"/>
        </w:rPr>
        <w:fldChar w:fldCharType="begin"/>
      </w:r>
      <w:r w:rsidR="007C4EBE" w:rsidRPr="007C4EBE">
        <w:rPr>
          <w:sz w:val="28"/>
          <w:szCs w:val="28"/>
        </w:rPr>
        <w:instrText xml:space="preserve"> REF _Ref68554840 \h  \* MERGEFORMAT </w:instrText>
      </w:r>
      <w:r w:rsidR="007C4EBE" w:rsidRPr="007C4EBE">
        <w:rPr>
          <w:sz w:val="28"/>
          <w:szCs w:val="28"/>
        </w:rPr>
      </w:r>
      <w:r w:rsidR="007C4EBE" w:rsidRPr="007C4EBE">
        <w:rPr>
          <w:sz w:val="28"/>
          <w:szCs w:val="28"/>
        </w:rPr>
        <w:fldChar w:fldCharType="separate"/>
      </w:r>
      <w:r w:rsidR="007C4EBE">
        <w:rPr>
          <w:color w:val="000000" w:themeColor="text1"/>
          <w:sz w:val="28"/>
          <w:szCs w:val="28"/>
        </w:rPr>
        <w:t>рисунке</w:t>
      </w:r>
      <w:r w:rsidR="007C4EBE" w:rsidRPr="007C4EBE">
        <w:rPr>
          <w:color w:val="000000" w:themeColor="text1"/>
          <w:sz w:val="28"/>
          <w:szCs w:val="28"/>
        </w:rPr>
        <w:t xml:space="preserve"> </w:t>
      </w:r>
      <w:r w:rsidR="007C4EBE" w:rsidRPr="007C4EBE">
        <w:rPr>
          <w:noProof/>
          <w:color w:val="000000" w:themeColor="text1"/>
          <w:sz w:val="28"/>
          <w:szCs w:val="28"/>
        </w:rPr>
        <w:t>3</w:t>
      </w:r>
      <w:r w:rsidR="007C4EBE" w:rsidRPr="007C4EBE">
        <w:rPr>
          <w:sz w:val="28"/>
          <w:szCs w:val="28"/>
        </w:rPr>
        <w:fldChar w:fldCharType="end"/>
      </w:r>
      <w:r w:rsidR="00D43A67">
        <w:rPr>
          <w:sz w:val="28"/>
          <w:szCs w:val="28"/>
        </w:rPr>
        <w:t xml:space="preserve"> </w:t>
      </w:r>
      <w:r w:rsidR="00F809DF">
        <w:rPr>
          <w:sz w:val="28"/>
          <w:szCs w:val="28"/>
        </w:rPr>
        <w:t xml:space="preserve">представлена модульная структура программы в общем виде. Головной </w:t>
      </w:r>
      <w:r w:rsidR="00F809DF" w:rsidRPr="00CD65E4">
        <w:rPr>
          <w:sz w:val="28"/>
          <w:szCs w:val="28"/>
        </w:rPr>
        <w:t xml:space="preserve">модуль </w:t>
      </w:r>
      <w:r w:rsidR="00ED11E5" w:rsidRPr="00CD65E4">
        <w:rPr>
          <w:sz w:val="28"/>
          <w:szCs w:val="28"/>
          <w:lang w:val="en-US"/>
        </w:rPr>
        <w:t>main</w:t>
      </w:r>
      <w:r w:rsidR="00ED11E5" w:rsidRPr="003D4824">
        <w:rPr>
          <w:sz w:val="28"/>
          <w:szCs w:val="28"/>
        </w:rPr>
        <w:t xml:space="preserve"> </w:t>
      </w:r>
      <w:r w:rsidR="00F809DF">
        <w:rPr>
          <w:sz w:val="28"/>
          <w:szCs w:val="28"/>
        </w:rPr>
        <w:t xml:space="preserve">управляет </w:t>
      </w:r>
      <w:r w:rsidR="003D4824">
        <w:rPr>
          <w:sz w:val="28"/>
          <w:szCs w:val="28"/>
        </w:rPr>
        <w:t xml:space="preserve">запуском программного продукта. Соответственно, он вызывает функции </w:t>
      </w:r>
      <w:r w:rsidR="003D4824">
        <w:rPr>
          <w:sz w:val="28"/>
          <w:szCs w:val="28"/>
          <w:lang w:val="en-US"/>
        </w:rPr>
        <w:t>morph</w:t>
      </w:r>
      <w:r w:rsidR="003D4824" w:rsidRPr="003D4824">
        <w:rPr>
          <w:sz w:val="28"/>
          <w:szCs w:val="28"/>
        </w:rPr>
        <w:t>_</w:t>
      </w:r>
      <w:r w:rsidR="003D4824">
        <w:rPr>
          <w:sz w:val="28"/>
          <w:szCs w:val="28"/>
          <w:lang w:val="en-US"/>
        </w:rPr>
        <w:t>analyzer</w:t>
      </w:r>
      <w:r w:rsidR="003D4824" w:rsidRPr="003D4824">
        <w:rPr>
          <w:sz w:val="28"/>
          <w:szCs w:val="28"/>
        </w:rPr>
        <w:t xml:space="preserve">, </w:t>
      </w:r>
      <w:r w:rsidR="003D4824">
        <w:rPr>
          <w:sz w:val="28"/>
          <w:szCs w:val="28"/>
          <w:lang w:val="en-US"/>
        </w:rPr>
        <w:t>vectorizer</w:t>
      </w:r>
      <w:r w:rsidR="003D4824" w:rsidRPr="003D4824">
        <w:rPr>
          <w:sz w:val="28"/>
          <w:szCs w:val="28"/>
        </w:rPr>
        <w:t xml:space="preserve"> </w:t>
      </w:r>
      <w:r w:rsidR="003D4824">
        <w:rPr>
          <w:sz w:val="28"/>
          <w:szCs w:val="28"/>
        </w:rPr>
        <w:t xml:space="preserve">и </w:t>
      </w:r>
      <w:r w:rsidR="003D4824">
        <w:rPr>
          <w:sz w:val="28"/>
          <w:szCs w:val="28"/>
          <w:lang w:val="en-US"/>
        </w:rPr>
        <w:t>gen</w:t>
      </w:r>
      <w:r w:rsidR="003D4824" w:rsidRPr="003D4824">
        <w:rPr>
          <w:sz w:val="28"/>
          <w:szCs w:val="28"/>
        </w:rPr>
        <w:t>_</w:t>
      </w:r>
      <w:r w:rsidR="003D4824">
        <w:rPr>
          <w:sz w:val="28"/>
          <w:szCs w:val="28"/>
          <w:lang w:val="en-US"/>
        </w:rPr>
        <w:t>response</w:t>
      </w:r>
      <w:r w:rsidR="003D4824" w:rsidRPr="003D4824">
        <w:rPr>
          <w:sz w:val="28"/>
          <w:szCs w:val="28"/>
        </w:rPr>
        <w:t>.</w:t>
      </w:r>
      <w:r w:rsidR="003139B5">
        <w:rPr>
          <w:sz w:val="28"/>
          <w:szCs w:val="28"/>
        </w:rPr>
        <w:t xml:space="preserve"> Данный модуль реализует продолжение диалога, пока выполняется определенное условие. Программа отвечает на каждое предложение пользователя отдельно.</w:t>
      </w:r>
    </w:p>
    <w:p w:rsidR="00C704C9" w:rsidRDefault="00C704C9" w:rsidP="00744E5A">
      <w:pPr>
        <w:keepNext/>
        <w:spacing w:before="100" w:beforeAutospacing="1" w:line="360" w:lineRule="auto"/>
        <w:jc w:val="center"/>
      </w:pPr>
      <w:r w:rsidRPr="00C704C9">
        <w:rPr>
          <w:noProof/>
        </w:rPr>
        <w:drawing>
          <wp:inline distT="0" distB="0" distL="0" distR="0" wp14:anchorId="74C07AC1" wp14:editId="17324716">
            <wp:extent cx="5476196" cy="17068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8889"/>
                    <a:stretch/>
                  </pic:blipFill>
                  <pic:spPr bwMode="auto">
                    <a:xfrm>
                      <a:off x="0" y="0"/>
                      <a:ext cx="5476930" cy="1707109"/>
                    </a:xfrm>
                    <a:prstGeom prst="rect">
                      <a:avLst/>
                    </a:prstGeom>
                    <a:noFill/>
                    <a:ln>
                      <a:noFill/>
                    </a:ln>
                    <a:extLst>
                      <a:ext uri="{53640926-AAD7-44D8-BBD7-CCE9431645EC}">
                        <a14:shadowObscured xmlns:a14="http://schemas.microsoft.com/office/drawing/2010/main"/>
                      </a:ext>
                    </a:extLst>
                  </pic:spPr>
                </pic:pic>
              </a:graphicData>
            </a:graphic>
          </wp:inline>
        </w:drawing>
      </w:r>
    </w:p>
    <w:p w:rsidR="00D43A67" w:rsidRDefault="00C704C9" w:rsidP="00F531B2">
      <w:pPr>
        <w:pStyle w:val="af0"/>
        <w:spacing w:after="100" w:afterAutospacing="1" w:line="360" w:lineRule="auto"/>
        <w:jc w:val="center"/>
        <w:rPr>
          <w:i w:val="0"/>
          <w:color w:val="000000" w:themeColor="text1"/>
          <w:sz w:val="28"/>
          <w:szCs w:val="28"/>
        </w:rPr>
      </w:pPr>
      <w:bookmarkStart w:id="25" w:name="_Ref68554840"/>
      <w:r w:rsidRPr="00C704C9">
        <w:rPr>
          <w:b/>
          <w:i w:val="0"/>
          <w:color w:val="000000" w:themeColor="text1"/>
          <w:sz w:val="28"/>
          <w:szCs w:val="28"/>
        </w:rPr>
        <w:t xml:space="preserve">Рис. </w:t>
      </w:r>
      <w:r w:rsidRPr="00C704C9">
        <w:rPr>
          <w:b/>
          <w:i w:val="0"/>
          <w:color w:val="000000" w:themeColor="text1"/>
          <w:sz w:val="28"/>
          <w:szCs w:val="28"/>
        </w:rPr>
        <w:fldChar w:fldCharType="begin"/>
      </w:r>
      <w:r w:rsidRPr="00C704C9">
        <w:rPr>
          <w:b/>
          <w:i w:val="0"/>
          <w:color w:val="000000" w:themeColor="text1"/>
          <w:sz w:val="28"/>
          <w:szCs w:val="28"/>
        </w:rPr>
        <w:instrText xml:space="preserve"> SEQ Рисунок \* ARABIC </w:instrText>
      </w:r>
      <w:r w:rsidRPr="00C704C9">
        <w:rPr>
          <w:b/>
          <w:i w:val="0"/>
          <w:color w:val="000000" w:themeColor="text1"/>
          <w:sz w:val="28"/>
          <w:szCs w:val="28"/>
        </w:rPr>
        <w:fldChar w:fldCharType="separate"/>
      </w:r>
      <w:r w:rsidR="00473D03">
        <w:rPr>
          <w:b/>
          <w:i w:val="0"/>
          <w:noProof/>
          <w:color w:val="000000" w:themeColor="text1"/>
          <w:sz w:val="28"/>
          <w:szCs w:val="28"/>
        </w:rPr>
        <w:t>3</w:t>
      </w:r>
      <w:r w:rsidRPr="00C704C9">
        <w:rPr>
          <w:b/>
          <w:i w:val="0"/>
          <w:color w:val="000000" w:themeColor="text1"/>
          <w:sz w:val="28"/>
          <w:szCs w:val="28"/>
        </w:rPr>
        <w:fldChar w:fldCharType="end"/>
      </w:r>
      <w:bookmarkEnd w:id="25"/>
      <w:r w:rsidRPr="00C704C9">
        <w:rPr>
          <w:b/>
          <w:i w:val="0"/>
          <w:color w:val="000000" w:themeColor="text1"/>
          <w:sz w:val="28"/>
          <w:szCs w:val="28"/>
        </w:rPr>
        <w:t>.</w:t>
      </w:r>
      <w:r w:rsidRPr="00C704C9">
        <w:rPr>
          <w:i w:val="0"/>
          <w:color w:val="000000" w:themeColor="text1"/>
          <w:sz w:val="28"/>
          <w:szCs w:val="28"/>
        </w:rPr>
        <w:t xml:space="preserve"> Модульная структура программы.</w:t>
      </w:r>
    </w:p>
    <w:p w:rsidR="00707B40" w:rsidRPr="00707B40" w:rsidRDefault="00392B0B" w:rsidP="00F531B2">
      <w:pPr>
        <w:pStyle w:val="3"/>
        <w:spacing w:before="100" w:beforeAutospacing="1" w:after="100" w:afterAutospacing="1" w:line="360" w:lineRule="auto"/>
        <w:rPr>
          <w:rFonts w:ascii="Times New Roman" w:hAnsi="Times New Roman" w:cs="Times New Roman"/>
          <w:b/>
          <w:color w:val="000000" w:themeColor="text1"/>
          <w:sz w:val="28"/>
          <w:szCs w:val="28"/>
        </w:rPr>
      </w:pPr>
      <w:bookmarkStart w:id="26" w:name="_Toc72279583"/>
      <w:r>
        <w:rPr>
          <w:rFonts w:ascii="Times New Roman" w:hAnsi="Times New Roman" w:cs="Times New Roman"/>
          <w:b/>
          <w:color w:val="000000" w:themeColor="text1"/>
          <w:sz w:val="32"/>
          <w:szCs w:val="28"/>
        </w:rPr>
        <w:t>3.2.1 </w:t>
      </w:r>
      <w:r w:rsidR="009F5BA8">
        <w:rPr>
          <w:rFonts w:ascii="Times New Roman" w:hAnsi="Times New Roman" w:cs="Times New Roman"/>
          <w:b/>
          <w:color w:val="000000" w:themeColor="text1"/>
          <w:sz w:val="32"/>
          <w:szCs w:val="28"/>
        </w:rPr>
        <w:t>Модуль «М</w:t>
      </w:r>
      <w:r w:rsidR="00707B40" w:rsidRPr="00707B40">
        <w:rPr>
          <w:rFonts w:ascii="Times New Roman" w:hAnsi="Times New Roman" w:cs="Times New Roman"/>
          <w:b/>
          <w:color w:val="000000" w:themeColor="text1"/>
          <w:sz w:val="32"/>
          <w:szCs w:val="28"/>
        </w:rPr>
        <w:t>орфологический анализ</w:t>
      </w:r>
      <w:r w:rsidR="009F5BA8">
        <w:rPr>
          <w:rFonts w:ascii="Times New Roman" w:hAnsi="Times New Roman" w:cs="Times New Roman"/>
          <w:b/>
          <w:color w:val="000000" w:themeColor="text1"/>
          <w:sz w:val="32"/>
          <w:szCs w:val="28"/>
        </w:rPr>
        <w:t xml:space="preserve"> текста</w:t>
      </w:r>
      <w:r w:rsidR="00707B40" w:rsidRPr="00707B40">
        <w:rPr>
          <w:rFonts w:ascii="Times New Roman" w:hAnsi="Times New Roman" w:cs="Times New Roman"/>
          <w:b/>
          <w:color w:val="000000" w:themeColor="text1"/>
          <w:sz w:val="32"/>
          <w:szCs w:val="28"/>
        </w:rPr>
        <w:t>»</w:t>
      </w:r>
      <w:bookmarkEnd w:id="26"/>
    </w:p>
    <w:p w:rsidR="00707B40" w:rsidRDefault="00707B40" w:rsidP="00744E5A">
      <w:pPr>
        <w:spacing w:before="100" w:beforeAutospacing="1" w:after="100" w:afterAutospacing="1" w:line="360" w:lineRule="auto"/>
        <w:ind w:firstLine="709"/>
        <w:jc w:val="both"/>
        <w:rPr>
          <w:sz w:val="28"/>
          <w:szCs w:val="28"/>
        </w:rPr>
      </w:pPr>
      <w:r w:rsidRPr="00CD65E4">
        <w:rPr>
          <w:sz w:val="28"/>
          <w:szCs w:val="28"/>
        </w:rPr>
        <w:t xml:space="preserve">Первичный морфологический анализ </w:t>
      </w:r>
      <w:r w:rsidR="00E03C44" w:rsidRPr="00CD65E4">
        <w:rPr>
          <w:sz w:val="28"/>
          <w:szCs w:val="28"/>
        </w:rPr>
        <w:t xml:space="preserve">реализуется в модуле </w:t>
      </w:r>
      <w:r w:rsidR="00E03C44" w:rsidRPr="00CD65E4">
        <w:rPr>
          <w:sz w:val="28"/>
          <w:szCs w:val="28"/>
          <w:lang w:val="en-US"/>
        </w:rPr>
        <w:t>morph</w:t>
      </w:r>
      <w:r w:rsidR="00E03C44" w:rsidRPr="00CD65E4">
        <w:rPr>
          <w:sz w:val="28"/>
          <w:szCs w:val="28"/>
        </w:rPr>
        <w:t>_</w:t>
      </w:r>
      <w:r w:rsidR="00586753" w:rsidRPr="00CD65E4">
        <w:rPr>
          <w:sz w:val="28"/>
          <w:szCs w:val="28"/>
          <w:lang w:val="en-US"/>
        </w:rPr>
        <w:t>an</w:t>
      </w:r>
      <w:r w:rsidR="00E03C44" w:rsidRPr="00CD65E4">
        <w:rPr>
          <w:sz w:val="28"/>
          <w:szCs w:val="28"/>
          <w:lang w:val="en-US"/>
        </w:rPr>
        <w:t>alyzer</w:t>
      </w:r>
      <w:r w:rsidR="00A2691B" w:rsidRPr="00CD65E4">
        <w:rPr>
          <w:sz w:val="28"/>
          <w:szCs w:val="28"/>
        </w:rPr>
        <w:t xml:space="preserve">, который </w:t>
      </w:r>
      <w:r w:rsidRPr="00CD65E4">
        <w:rPr>
          <w:sz w:val="28"/>
          <w:szCs w:val="28"/>
        </w:rPr>
        <w:t>преобразовывает сообщение пользователя в формат, подходящий для дальнейшей с ним работы. Морфологический анализ включает в себя такие этапы, как токенизация, нормализация, лемматизация и удаление стоп-слов (</w:t>
      </w:r>
      <w:r w:rsidRPr="00CD65E4">
        <w:rPr>
          <w:sz w:val="28"/>
          <w:szCs w:val="28"/>
        </w:rPr>
        <w:fldChar w:fldCharType="begin"/>
      </w:r>
      <w:r w:rsidRPr="00CD65E4">
        <w:rPr>
          <w:sz w:val="28"/>
          <w:szCs w:val="28"/>
        </w:rPr>
        <w:instrText xml:space="preserve"> REF _Ref68554826 \h  \* MERGEFORMAT </w:instrText>
      </w:r>
      <w:r w:rsidRPr="00CD65E4">
        <w:rPr>
          <w:sz w:val="28"/>
          <w:szCs w:val="28"/>
        </w:rPr>
      </w:r>
      <w:r w:rsidRPr="00CD65E4">
        <w:rPr>
          <w:sz w:val="28"/>
          <w:szCs w:val="28"/>
        </w:rPr>
        <w:fldChar w:fldCharType="separate"/>
      </w:r>
      <w:r w:rsidR="00392B0B" w:rsidRPr="00CD65E4">
        <w:rPr>
          <w:color w:val="000000" w:themeColor="text1"/>
          <w:sz w:val="28"/>
        </w:rPr>
        <w:t xml:space="preserve">рис. </w:t>
      </w:r>
      <w:r w:rsidR="00392B0B" w:rsidRPr="00CD65E4">
        <w:rPr>
          <w:noProof/>
          <w:color w:val="000000" w:themeColor="text1"/>
          <w:sz w:val="28"/>
        </w:rPr>
        <w:t>4</w:t>
      </w:r>
      <w:r w:rsidRPr="00CD65E4">
        <w:rPr>
          <w:sz w:val="28"/>
          <w:szCs w:val="28"/>
        </w:rPr>
        <w:fldChar w:fldCharType="end"/>
      </w:r>
      <w:r w:rsidRPr="00CD65E4">
        <w:rPr>
          <w:sz w:val="28"/>
          <w:szCs w:val="28"/>
        </w:rPr>
        <w:t xml:space="preserve">). </w:t>
      </w:r>
      <w:r w:rsidR="002D5E6A" w:rsidRPr="00CD65E4">
        <w:rPr>
          <w:sz w:val="28"/>
          <w:szCs w:val="28"/>
        </w:rPr>
        <w:t>Для удобства</w:t>
      </w:r>
      <w:r w:rsidR="002D5E6A">
        <w:rPr>
          <w:sz w:val="28"/>
          <w:szCs w:val="28"/>
        </w:rPr>
        <w:t xml:space="preserve"> дальнейшей работы, входной текст сразу приводится к нижнему регистру.</w:t>
      </w:r>
    </w:p>
    <w:p w:rsidR="006B04B4" w:rsidRPr="00744A68" w:rsidRDefault="006B04B4" w:rsidP="00744E5A">
      <w:pPr>
        <w:spacing w:before="100" w:beforeAutospacing="1" w:after="100" w:afterAutospacing="1" w:line="360" w:lineRule="auto"/>
        <w:ind w:firstLine="709"/>
        <w:jc w:val="both"/>
        <w:rPr>
          <w:sz w:val="28"/>
          <w:szCs w:val="28"/>
        </w:rPr>
      </w:pPr>
      <w:r>
        <w:rPr>
          <w:sz w:val="28"/>
          <w:szCs w:val="28"/>
        </w:rPr>
        <w:t>Данную обработку проходят запрос пользователя и тренировочный текст.</w:t>
      </w:r>
    </w:p>
    <w:p w:rsidR="00C704C9" w:rsidRDefault="00C704C9" w:rsidP="00744E5A">
      <w:pPr>
        <w:keepNext/>
        <w:spacing w:before="100" w:beforeAutospacing="1" w:line="360" w:lineRule="auto"/>
        <w:jc w:val="center"/>
      </w:pPr>
      <w:r w:rsidRPr="00C704C9">
        <w:rPr>
          <w:noProof/>
        </w:rPr>
        <w:lastRenderedPageBreak/>
        <w:drawing>
          <wp:inline distT="0" distB="0" distL="0" distR="0" wp14:anchorId="7EDDCBF7" wp14:editId="1DE6ACAE">
            <wp:extent cx="5569732" cy="21546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69732" cy="2154641"/>
                    </a:xfrm>
                    <a:prstGeom prst="rect">
                      <a:avLst/>
                    </a:prstGeom>
                    <a:noFill/>
                    <a:ln>
                      <a:noFill/>
                    </a:ln>
                    <a:extLst>
                      <a:ext uri="{53640926-AAD7-44D8-BBD7-CCE9431645EC}">
                        <a14:shadowObscured xmlns:a14="http://schemas.microsoft.com/office/drawing/2010/main"/>
                      </a:ext>
                    </a:extLst>
                  </pic:spPr>
                </pic:pic>
              </a:graphicData>
            </a:graphic>
          </wp:inline>
        </w:drawing>
      </w:r>
    </w:p>
    <w:p w:rsidR="00C704C9" w:rsidRPr="0048521B" w:rsidRDefault="00C704C9" w:rsidP="00F531B2">
      <w:pPr>
        <w:pStyle w:val="af0"/>
        <w:spacing w:after="100" w:afterAutospacing="1" w:line="360" w:lineRule="auto"/>
        <w:jc w:val="center"/>
        <w:rPr>
          <w:i w:val="0"/>
          <w:color w:val="000000" w:themeColor="text1"/>
          <w:sz w:val="28"/>
        </w:rPr>
      </w:pPr>
      <w:bookmarkStart w:id="27" w:name="_Ref68554826"/>
      <w:r w:rsidRPr="00C704C9">
        <w:rPr>
          <w:b/>
          <w:i w:val="0"/>
          <w:color w:val="000000" w:themeColor="text1"/>
          <w:sz w:val="28"/>
        </w:rPr>
        <w:t xml:space="preserve">Рис. </w:t>
      </w:r>
      <w:r w:rsidRPr="00C704C9">
        <w:rPr>
          <w:b/>
          <w:i w:val="0"/>
          <w:color w:val="000000" w:themeColor="text1"/>
          <w:sz w:val="28"/>
        </w:rPr>
        <w:fldChar w:fldCharType="begin"/>
      </w:r>
      <w:r w:rsidRPr="00C704C9">
        <w:rPr>
          <w:b/>
          <w:i w:val="0"/>
          <w:color w:val="000000" w:themeColor="text1"/>
          <w:sz w:val="28"/>
        </w:rPr>
        <w:instrText xml:space="preserve"> SEQ Рисунок \* ARABIC </w:instrText>
      </w:r>
      <w:r w:rsidRPr="00C704C9">
        <w:rPr>
          <w:b/>
          <w:i w:val="0"/>
          <w:color w:val="000000" w:themeColor="text1"/>
          <w:sz w:val="28"/>
        </w:rPr>
        <w:fldChar w:fldCharType="separate"/>
      </w:r>
      <w:r w:rsidR="00473D03">
        <w:rPr>
          <w:b/>
          <w:i w:val="0"/>
          <w:noProof/>
          <w:color w:val="000000" w:themeColor="text1"/>
          <w:sz w:val="28"/>
        </w:rPr>
        <w:t>4</w:t>
      </w:r>
      <w:r w:rsidRPr="00C704C9">
        <w:rPr>
          <w:b/>
          <w:i w:val="0"/>
          <w:color w:val="000000" w:themeColor="text1"/>
          <w:sz w:val="28"/>
        </w:rPr>
        <w:fldChar w:fldCharType="end"/>
      </w:r>
      <w:bookmarkEnd w:id="27"/>
      <w:r w:rsidRPr="00C704C9">
        <w:rPr>
          <w:b/>
          <w:i w:val="0"/>
          <w:color w:val="000000" w:themeColor="text1"/>
          <w:sz w:val="28"/>
        </w:rPr>
        <w:t>.</w:t>
      </w:r>
      <w:r w:rsidRPr="00C704C9">
        <w:rPr>
          <w:i w:val="0"/>
          <w:color w:val="000000" w:themeColor="text1"/>
          <w:sz w:val="28"/>
        </w:rPr>
        <w:t xml:space="preserve"> Модульн</w:t>
      </w:r>
      <w:r w:rsidR="009F5BA8">
        <w:rPr>
          <w:i w:val="0"/>
          <w:color w:val="000000" w:themeColor="text1"/>
          <w:sz w:val="28"/>
        </w:rPr>
        <w:t>ая структура модуля "М</w:t>
      </w:r>
      <w:r w:rsidRPr="00C704C9">
        <w:rPr>
          <w:i w:val="0"/>
          <w:color w:val="000000" w:themeColor="text1"/>
          <w:sz w:val="28"/>
        </w:rPr>
        <w:t>орфологический анализ текста"</w:t>
      </w:r>
      <w:r w:rsidR="0048521B" w:rsidRPr="0048521B">
        <w:rPr>
          <w:i w:val="0"/>
          <w:color w:val="000000" w:themeColor="text1"/>
          <w:sz w:val="28"/>
        </w:rPr>
        <w:t>.</w:t>
      </w:r>
    </w:p>
    <w:p w:rsidR="00744A68" w:rsidRPr="00CD65E4" w:rsidRDefault="00744A68" w:rsidP="00F531B2">
      <w:pPr>
        <w:spacing w:before="100" w:beforeAutospacing="1" w:after="100" w:afterAutospacing="1" w:line="360" w:lineRule="auto"/>
        <w:ind w:firstLine="709"/>
        <w:jc w:val="both"/>
        <w:rPr>
          <w:sz w:val="28"/>
          <w:szCs w:val="28"/>
        </w:rPr>
      </w:pPr>
      <w:r w:rsidRPr="00CD65E4">
        <w:rPr>
          <w:sz w:val="28"/>
          <w:szCs w:val="28"/>
        </w:rPr>
        <w:t xml:space="preserve">На этапе токенизации </w:t>
      </w:r>
      <w:r w:rsidR="004A1538" w:rsidRPr="00CD65E4">
        <w:rPr>
          <w:sz w:val="28"/>
          <w:szCs w:val="28"/>
        </w:rPr>
        <w:t xml:space="preserve">в подмодуле </w:t>
      </w:r>
      <w:r w:rsidR="004A1538" w:rsidRPr="00CD65E4">
        <w:rPr>
          <w:sz w:val="28"/>
          <w:szCs w:val="28"/>
          <w:lang w:val="en-US"/>
        </w:rPr>
        <w:t>tokenizer</w:t>
      </w:r>
      <w:r w:rsidR="004A1538" w:rsidRPr="00CD65E4">
        <w:rPr>
          <w:sz w:val="28"/>
          <w:szCs w:val="28"/>
        </w:rPr>
        <w:t xml:space="preserve"> </w:t>
      </w:r>
      <w:r w:rsidRPr="00CD65E4">
        <w:rPr>
          <w:sz w:val="28"/>
          <w:szCs w:val="28"/>
        </w:rPr>
        <w:t>запрос пользователя записывается в массив</w:t>
      </w:r>
      <w:r w:rsidR="00080FF6">
        <w:rPr>
          <w:sz w:val="28"/>
          <w:szCs w:val="28"/>
        </w:rPr>
        <w:t xml:space="preserve"> слов.</w:t>
      </w:r>
      <w:r w:rsidRPr="00CD65E4">
        <w:rPr>
          <w:sz w:val="28"/>
          <w:szCs w:val="28"/>
        </w:rPr>
        <w:t xml:space="preserve"> </w:t>
      </w:r>
    </w:p>
    <w:p w:rsidR="00744A68" w:rsidRPr="00CD65E4" w:rsidRDefault="004A1538" w:rsidP="00744E5A">
      <w:pPr>
        <w:spacing w:before="100" w:beforeAutospacing="1" w:after="100" w:afterAutospacing="1" w:line="360" w:lineRule="auto"/>
        <w:ind w:firstLine="709"/>
        <w:jc w:val="both"/>
        <w:rPr>
          <w:sz w:val="28"/>
          <w:szCs w:val="28"/>
        </w:rPr>
      </w:pPr>
      <w:r w:rsidRPr="00CD65E4">
        <w:rPr>
          <w:sz w:val="28"/>
          <w:szCs w:val="28"/>
        </w:rPr>
        <w:t>Подм</w:t>
      </w:r>
      <w:r w:rsidR="00744A68" w:rsidRPr="00CD65E4">
        <w:rPr>
          <w:sz w:val="28"/>
          <w:szCs w:val="28"/>
        </w:rPr>
        <w:t xml:space="preserve">одуль </w:t>
      </w:r>
      <w:r w:rsidRPr="00CD65E4">
        <w:rPr>
          <w:sz w:val="28"/>
          <w:szCs w:val="28"/>
          <w:lang w:val="en-US"/>
        </w:rPr>
        <w:t>normalizer</w:t>
      </w:r>
      <w:r w:rsidRPr="00CD65E4">
        <w:rPr>
          <w:sz w:val="28"/>
          <w:szCs w:val="28"/>
        </w:rPr>
        <w:t xml:space="preserve"> отвечает за нормализацию текста: </w:t>
      </w:r>
      <w:r w:rsidR="00744A68" w:rsidRPr="00CD65E4">
        <w:rPr>
          <w:sz w:val="28"/>
          <w:szCs w:val="28"/>
        </w:rPr>
        <w:t xml:space="preserve">удаляет все знаки препинания в массиве. </w:t>
      </w:r>
      <w:r w:rsidR="008739A4" w:rsidRPr="00CD65E4">
        <w:rPr>
          <w:sz w:val="28"/>
          <w:szCs w:val="28"/>
        </w:rPr>
        <w:t xml:space="preserve">Для реализации данного процесса </w:t>
      </w:r>
      <w:r w:rsidR="00744A68" w:rsidRPr="00CD65E4">
        <w:rPr>
          <w:sz w:val="28"/>
          <w:szCs w:val="28"/>
        </w:rPr>
        <w:t xml:space="preserve">используются функции базового набора </w:t>
      </w:r>
      <w:r w:rsidR="00744A68" w:rsidRPr="00CD65E4">
        <w:rPr>
          <w:sz w:val="28"/>
          <w:szCs w:val="28"/>
          <w:lang w:val="en-US"/>
        </w:rPr>
        <w:t>python</w:t>
      </w:r>
      <w:r w:rsidR="00744A68" w:rsidRPr="00CD65E4">
        <w:rPr>
          <w:sz w:val="28"/>
          <w:szCs w:val="28"/>
        </w:rPr>
        <w:t>.</w:t>
      </w:r>
    </w:p>
    <w:p w:rsidR="00744A68" w:rsidRPr="00CD65E4" w:rsidRDefault="00744A68" w:rsidP="00744E5A">
      <w:pPr>
        <w:spacing w:before="100" w:beforeAutospacing="1" w:after="100" w:afterAutospacing="1" w:line="360" w:lineRule="auto"/>
        <w:ind w:firstLine="709"/>
        <w:jc w:val="both"/>
        <w:rPr>
          <w:sz w:val="28"/>
          <w:szCs w:val="28"/>
        </w:rPr>
      </w:pPr>
      <w:r w:rsidRPr="00CD65E4">
        <w:rPr>
          <w:sz w:val="28"/>
          <w:szCs w:val="28"/>
        </w:rPr>
        <w:t xml:space="preserve">В </w:t>
      </w:r>
      <w:r w:rsidR="004A1538" w:rsidRPr="00CD65E4">
        <w:rPr>
          <w:sz w:val="28"/>
          <w:szCs w:val="28"/>
        </w:rPr>
        <w:t>под</w:t>
      </w:r>
      <w:r w:rsidRPr="00CD65E4">
        <w:rPr>
          <w:sz w:val="28"/>
          <w:szCs w:val="28"/>
        </w:rPr>
        <w:t xml:space="preserve">модуле </w:t>
      </w:r>
      <w:r w:rsidR="004A1538" w:rsidRPr="00CD65E4">
        <w:rPr>
          <w:sz w:val="28"/>
          <w:szCs w:val="28"/>
          <w:lang w:val="en-US"/>
        </w:rPr>
        <w:t>lemmatizer</w:t>
      </w:r>
      <w:r w:rsidR="004A1538" w:rsidRPr="00CD65E4">
        <w:rPr>
          <w:sz w:val="28"/>
          <w:szCs w:val="28"/>
        </w:rPr>
        <w:t xml:space="preserve">, реализующем лемматизацию, </w:t>
      </w:r>
      <w:r w:rsidRPr="00CD65E4">
        <w:rPr>
          <w:sz w:val="28"/>
          <w:szCs w:val="28"/>
        </w:rPr>
        <w:t>элементы массива при</w:t>
      </w:r>
      <w:r w:rsidR="00612E1C" w:rsidRPr="00CD65E4">
        <w:rPr>
          <w:sz w:val="28"/>
          <w:szCs w:val="28"/>
        </w:rPr>
        <w:t>водятся к своей начальной форме.</w:t>
      </w:r>
      <w:r w:rsidRPr="00CD65E4">
        <w:rPr>
          <w:sz w:val="28"/>
          <w:szCs w:val="28"/>
        </w:rPr>
        <w:t xml:space="preserve"> </w:t>
      </w:r>
      <w:r w:rsidR="009F5BA8" w:rsidRPr="00CD65E4">
        <w:rPr>
          <w:sz w:val="28"/>
          <w:szCs w:val="28"/>
        </w:rPr>
        <w:t>Так, глаголы представляются в своей инфинитивной форме, существительные, местоимения и прилагательные приводятся к форме именительного падежа единственного числа мужского рода.</w:t>
      </w:r>
    </w:p>
    <w:p w:rsidR="00744A68" w:rsidRDefault="00017BE3" w:rsidP="00744E5A">
      <w:pPr>
        <w:spacing w:before="100" w:beforeAutospacing="1" w:after="100" w:afterAutospacing="1" w:line="360" w:lineRule="auto"/>
        <w:ind w:firstLine="709"/>
        <w:jc w:val="both"/>
        <w:rPr>
          <w:sz w:val="28"/>
          <w:szCs w:val="28"/>
        </w:rPr>
      </w:pPr>
      <w:r>
        <w:rPr>
          <w:sz w:val="28"/>
          <w:szCs w:val="28"/>
        </w:rPr>
        <w:t xml:space="preserve">Подмодуль </w:t>
      </w:r>
      <w:r>
        <w:rPr>
          <w:sz w:val="28"/>
          <w:szCs w:val="28"/>
          <w:lang w:val="en-US"/>
        </w:rPr>
        <w:t>stop</w:t>
      </w:r>
      <w:r w:rsidRPr="00017BE3">
        <w:rPr>
          <w:sz w:val="28"/>
          <w:szCs w:val="28"/>
        </w:rPr>
        <w:t>_</w:t>
      </w:r>
      <w:r>
        <w:rPr>
          <w:sz w:val="28"/>
          <w:szCs w:val="28"/>
          <w:lang w:val="en-US"/>
        </w:rPr>
        <w:t>words</w:t>
      </w:r>
      <w:r w:rsidR="00744A68" w:rsidRPr="00CD65E4">
        <w:rPr>
          <w:sz w:val="28"/>
          <w:szCs w:val="28"/>
        </w:rPr>
        <w:t xml:space="preserve"> </w:t>
      </w:r>
      <w:r>
        <w:rPr>
          <w:sz w:val="28"/>
          <w:szCs w:val="28"/>
        </w:rPr>
        <w:t xml:space="preserve">реализует </w:t>
      </w:r>
      <w:r w:rsidR="00744A68" w:rsidRPr="00CD65E4">
        <w:rPr>
          <w:sz w:val="28"/>
          <w:szCs w:val="28"/>
        </w:rPr>
        <w:t xml:space="preserve">удаление стоп-слов. </w:t>
      </w:r>
      <w:r w:rsidR="009F5BA8" w:rsidRPr="00CD65E4">
        <w:rPr>
          <w:sz w:val="28"/>
          <w:szCs w:val="28"/>
        </w:rPr>
        <w:t>Стоп-слова русского языка содержатся в отдельном файле.</w:t>
      </w:r>
    </w:p>
    <w:p w:rsidR="00017BE3" w:rsidRPr="00CD65E4" w:rsidRDefault="00017BE3" w:rsidP="00744E5A">
      <w:pPr>
        <w:spacing w:before="100" w:beforeAutospacing="1" w:after="100" w:afterAutospacing="1" w:line="360" w:lineRule="auto"/>
        <w:ind w:firstLine="709"/>
        <w:jc w:val="both"/>
        <w:rPr>
          <w:sz w:val="28"/>
          <w:szCs w:val="28"/>
        </w:rPr>
      </w:pPr>
      <w:r>
        <w:rPr>
          <w:sz w:val="28"/>
          <w:szCs w:val="28"/>
        </w:rPr>
        <w:t>Затем полученный обработанный массив добавляется в строку поэлементно.</w:t>
      </w:r>
    </w:p>
    <w:p w:rsidR="00FB00D3" w:rsidRPr="00BF2D5E" w:rsidRDefault="00392B0B" w:rsidP="00744E5A">
      <w:pPr>
        <w:pStyle w:val="3"/>
        <w:spacing w:before="100" w:beforeAutospacing="1" w:after="100" w:afterAutospacing="1"/>
        <w:rPr>
          <w:rFonts w:ascii="Times New Roman" w:hAnsi="Times New Roman" w:cs="Times New Roman"/>
          <w:b/>
          <w:color w:val="000000" w:themeColor="text1"/>
          <w:sz w:val="32"/>
          <w:szCs w:val="28"/>
        </w:rPr>
      </w:pPr>
      <w:bookmarkStart w:id="28" w:name="_Toc72279584"/>
      <w:r>
        <w:rPr>
          <w:rFonts w:ascii="Times New Roman" w:hAnsi="Times New Roman" w:cs="Times New Roman"/>
          <w:b/>
          <w:color w:val="000000" w:themeColor="text1"/>
          <w:sz w:val="32"/>
          <w:szCs w:val="28"/>
        </w:rPr>
        <w:t>3.2.2 </w:t>
      </w:r>
      <w:r w:rsidR="00FB00D3" w:rsidRPr="00FB00D3">
        <w:rPr>
          <w:rFonts w:ascii="Times New Roman" w:hAnsi="Times New Roman" w:cs="Times New Roman"/>
          <w:b/>
          <w:color w:val="000000" w:themeColor="text1"/>
          <w:sz w:val="32"/>
          <w:szCs w:val="28"/>
        </w:rPr>
        <w:t>Модуль «Векторизация текста»</w:t>
      </w:r>
      <w:bookmarkEnd w:id="28"/>
    </w:p>
    <w:p w:rsidR="00062759" w:rsidRPr="0033470E" w:rsidRDefault="00F74FF6" w:rsidP="00EA025B">
      <w:pPr>
        <w:spacing w:before="100" w:beforeAutospacing="1" w:after="100" w:afterAutospacing="1" w:line="360" w:lineRule="auto"/>
        <w:ind w:firstLine="709"/>
        <w:jc w:val="both"/>
        <w:rPr>
          <w:sz w:val="28"/>
          <w:szCs w:val="28"/>
        </w:rPr>
      </w:pPr>
      <w:r>
        <w:rPr>
          <w:sz w:val="28"/>
          <w:szCs w:val="28"/>
        </w:rPr>
        <w:t>М</w:t>
      </w:r>
      <w:r w:rsidR="00FB00D3">
        <w:rPr>
          <w:sz w:val="28"/>
          <w:szCs w:val="28"/>
        </w:rPr>
        <w:t xml:space="preserve">одуль </w:t>
      </w:r>
      <w:r w:rsidRPr="00CD65E4">
        <w:rPr>
          <w:sz w:val="28"/>
          <w:szCs w:val="28"/>
          <w:lang w:val="en-US"/>
        </w:rPr>
        <w:t>vectorization</w:t>
      </w:r>
      <w:r w:rsidRPr="00CD65E4">
        <w:rPr>
          <w:sz w:val="28"/>
          <w:szCs w:val="28"/>
        </w:rPr>
        <w:t xml:space="preserve"> </w:t>
      </w:r>
      <w:r w:rsidR="00FD2187">
        <w:rPr>
          <w:sz w:val="28"/>
          <w:szCs w:val="28"/>
        </w:rPr>
        <w:t xml:space="preserve">вычисляет вес </w:t>
      </w:r>
      <w:r w:rsidR="00FD2187" w:rsidRPr="00FD2187">
        <w:rPr>
          <w:i/>
          <w:sz w:val="28"/>
          <w:szCs w:val="28"/>
          <w:lang w:val="en-US"/>
        </w:rPr>
        <w:t>TF</w:t>
      </w:r>
      <w:r w:rsidR="00FD2187" w:rsidRPr="00FD2187">
        <w:rPr>
          <w:i/>
          <w:sz w:val="28"/>
          <w:szCs w:val="28"/>
        </w:rPr>
        <w:t>-</w:t>
      </w:r>
      <w:r w:rsidR="00FD2187" w:rsidRPr="00FD2187">
        <w:rPr>
          <w:i/>
          <w:sz w:val="28"/>
          <w:szCs w:val="28"/>
          <w:lang w:val="en-US"/>
        </w:rPr>
        <w:t>IDF</w:t>
      </w:r>
      <w:r w:rsidR="00FD2187">
        <w:rPr>
          <w:sz w:val="28"/>
          <w:szCs w:val="28"/>
        </w:rPr>
        <w:t>, оценивающий важность каждого слова, в подготовленном для чат-бота тексте, в результате чего по</w:t>
      </w:r>
      <w:r w:rsidR="00FD2187">
        <w:rPr>
          <w:sz w:val="28"/>
          <w:szCs w:val="28"/>
        </w:rPr>
        <w:lastRenderedPageBreak/>
        <w:t>лучается значение вектора. Сообщение пользователя добавляется в текст и вычисляется их схожесть по к</w:t>
      </w:r>
      <w:r w:rsidR="00FD2187" w:rsidRPr="00FD2187">
        <w:rPr>
          <w:sz w:val="28"/>
          <w:szCs w:val="28"/>
        </w:rPr>
        <w:t>оэффициент</w:t>
      </w:r>
      <w:r w:rsidR="00FD2187">
        <w:rPr>
          <w:sz w:val="28"/>
          <w:szCs w:val="28"/>
        </w:rPr>
        <w:t>у</w:t>
      </w:r>
      <w:r w:rsidR="00FD2187" w:rsidRPr="00FD2187">
        <w:rPr>
          <w:sz w:val="28"/>
          <w:szCs w:val="28"/>
        </w:rPr>
        <w:t xml:space="preserve"> Отиаи</w:t>
      </w:r>
      <w:r w:rsidR="00FD2187">
        <w:rPr>
          <w:sz w:val="28"/>
          <w:szCs w:val="28"/>
        </w:rPr>
        <w:t>.</w:t>
      </w:r>
    </w:p>
    <w:p w:rsidR="00FB00D3" w:rsidRPr="00CD65E4" w:rsidRDefault="00FB00D3" w:rsidP="00744E5A">
      <w:pPr>
        <w:pStyle w:val="3"/>
        <w:spacing w:before="100" w:beforeAutospacing="1" w:after="100" w:afterAutospacing="1"/>
        <w:rPr>
          <w:rFonts w:ascii="Times New Roman" w:hAnsi="Times New Roman" w:cs="Times New Roman"/>
          <w:b/>
          <w:color w:val="000000" w:themeColor="text1"/>
          <w:sz w:val="32"/>
          <w:szCs w:val="28"/>
        </w:rPr>
      </w:pPr>
      <w:bookmarkStart w:id="29" w:name="_Toc72279585"/>
      <w:r w:rsidRPr="00CD65E4">
        <w:rPr>
          <w:rFonts w:ascii="Times New Roman" w:hAnsi="Times New Roman" w:cs="Times New Roman"/>
          <w:b/>
          <w:color w:val="000000" w:themeColor="text1"/>
          <w:sz w:val="32"/>
          <w:szCs w:val="28"/>
        </w:rPr>
        <w:t>3.2.</w:t>
      </w:r>
      <w:r w:rsidR="00B600A8" w:rsidRPr="00CD65E4">
        <w:rPr>
          <w:rFonts w:ascii="Times New Roman" w:hAnsi="Times New Roman" w:cs="Times New Roman"/>
          <w:b/>
          <w:color w:val="000000" w:themeColor="text1"/>
          <w:sz w:val="32"/>
          <w:szCs w:val="28"/>
        </w:rPr>
        <w:t>3</w:t>
      </w:r>
      <w:r w:rsidR="00392B0B" w:rsidRPr="00CD65E4">
        <w:rPr>
          <w:rFonts w:ascii="Times New Roman" w:hAnsi="Times New Roman" w:cs="Times New Roman"/>
          <w:b/>
          <w:color w:val="000000" w:themeColor="text1"/>
          <w:sz w:val="32"/>
          <w:szCs w:val="28"/>
        </w:rPr>
        <w:t> </w:t>
      </w:r>
      <w:r w:rsidR="00A04A34" w:rsidRPr="00CD65E4">
        <w:rPr>
          <w:rFonts w:ascii="Times New Roman" w:hAnsi="Times New Roman" w:cs="Times New Roman"/>
          <w:b/>
          <w:color w:val="000000" w:themeColor="text1"/>
          <w:sz w:val="32"/>
          <w:szCs w:val="28"/>
        </w:rPr>
        <w:t>Модуль «</w:t>
      </w:r>
      <w:r w:rsidR="00CD65E4" w:rsidRPr="00CD65E4">
        <w:rPr>
          <w:rFonts w:ascii="Times New Roman" w:hAnsi="Times New Roman" w:cs="Times New Roman"/>
          <w:b/>
          <w:color w:val="000000" w:themeColor="text1"/>
          <w:sz w:val="32"/>
          <w:szCs w:val="28"/>
        </w:rPr>
        <w:t>Генерация</w:t>
      </w:r>
      <w:r w:rsidR="007E5453" w:rsidRPr="00CD65E4">
        <w:rPr>
          <w:rFonts w:ascii="Times New Roman" w:hAnsi="Times New Roman" w:cs="Times New Roman"/>
          <w:b/>
          <w:color w:val="000000" w:themeColor="text1"/>
          <w:sz w:val="32"/>
          <w:szCs w:val="28"/>
        </w:rPr>
        <w:t xml:space="preserve"> ответа</w:t>
      </w:r>
      <w:r w:rsidR="00A04A34" w:rsidRPr="00CD65E4">
        <w:rPr>
          <w:rFonts w:ascii="Times New Roman" w:hAnsi="Times New Roman" w:cs="Times New Roman"/>
          <w:b/>
          <w:color w:val="000000" w:themeColor="text1"/>
          <w:sz w:val="32"/>
          <w:szCs w:val="28"/>
        </w:rPr>
        <w:t>»</w:t>
      </w:r>
      <w:bookmarkEnd w:id="29"/>
    </w:p>
    <w:p w:rsidR="00424427" w:rsidRPr="00FD2187" w:rsidRDefault="00CD65E4" w:rsidP="00744E5A">
      <w:pPr>
        <w:spacing w:before="100" w:beforeAutospacing="1" w:after="100" w:afterAutospacing="1" w:line="360" w:lineRule="auto"/>
        <w:ind w:firstLine="709"/>
        <w:jc w:val="both"/>
        <w:rPr>
          <w:sz w:val="28"/>
          <w:szCs w:val="24"/>
        </w:rPr>
      </w:pPr>
      <w:r w:rsidRPr="00CD65E4">
        <w:rPr>
          <w:sz w:val="28"/>
          <w:szCs w:val="24"/>
        </w:rPr>
        <w:t xml:space="preserve">Главной задачей данного модуля является генерация логичного ответа пользователю на его запрос. </w:t>
      </w:r>
      <w:r w:rsidR="007E5453" w:rsidRPr="00CD65E4">
        <w:rPr>
          <w:sz w:val="28"/>
        </w:rPr>
        <w:t xml:space="preserve">Модуль </w:t>
      </w:r>
      <w:r w:rsidR="00F74FF6" w:rsidRPr="00CD65E4">
        <w:rPr>
          <w:sz w:val="28"/>
          <w:lang w:val="en-US"/>
        </w:rPr>
        <w:t>gen</w:t>
      </w:r>
      <w:r w:rsidR="00F74FF6" w:rsidRPr="00CD65E4">
        <w:rPr>
          <w:sz w:val="28"/>
        </w:rPr>
        <w:t>_</w:t>
      </w:r>
      <w:r w:rsidR="00F74FF6" w:rsidRPr="00CD65E4">
        <w:rPr>
          <w:sz w:val="28"/>
          <w:lang w:val="en-US"/>
        </w:rPr>
        <w:t>response</w:t>
      </w:r>
      <w:r w:rsidR="007E5453" w:rsidRPr="00CD65E4">
        <w:rPr>
          <w:sz w:val="28"/>
        </w:rPr>
        <w:t xml:space="preserve"> </w:t>
      </w:r>
      <w:r w:rsidR="00A04A34" w:rsidRPr="00CD65E4">
        <w:rPr>
          <w:sz w:val="28"/>
        </w:rPr>
        <w:t>(</w:t>
      </w:r>
      <w:r w:rsidR="00A04A34" w:rsidRPr="00CD65E4">
        <w:rPr>
          <w:sz w:val="28"/>
        </w:rPr>
        <w:fldChar w:fldCharType="begin"/>
      </w:r>
      <w:r w:rsidR="00A04A34" w:rsidRPr="00CD65E4">
        <w:rPr>
          <w:sz w:val="28"/>
        </w:rPr>
        <w:instrText xml:space="preserve"> REF _Ref69767827 \h  \* MERGEFORMAT </w:instrText>
      </w:r>
      <w:r w:rsidR="00A04A34" w:rsidRPr="00CD65E4">
        <w:rPr>
          <w:sz w:val="28"/>
        </w:rPr>
      </w:r>
      <w:r w:rsidR="00A04A34" w:rsidRPr="00CD65E4">
        <w:rPr>
          <w:sz w:val="28"/>
        </w:rPr>
        <w:fldChar w:fldCharType="separate"/>
      </w:r>
      <w:r w:rsidR="00392B0B" w:rsidRPr="00CD65E4">
        <w:rPr>
          <w:color w:val="000000" w:themeColor="text1"/>
          <w:sz w:val="28"/>
          <w:szCs w:val="24"/>
        </w:rPr>
        <w:t xml:space="preserve">рис. </w:t>
      </w:r>
      <w:r w:rsidR="00392B0B" w:rsidRPr="00CD65E4">
        <w:rPr>
          <w:noProof/>
          <w:color w:val="000000" w:themeColor="text1"/>
          <w:sz w:val="28"/>
          <w:szCs w:val="24"/>
        </w:rPr>
        <w:t>5</w:t>
      </w:r>
      <w:r w:rsidR="00A04A34" w:rsidRPr="00CD65E4">
        <w:rPr>
          <w:sz w:val="28"/>
        </w:rPr>
        <w:fldChar w:fldCharType="end"/>
      </w:r>
      <w:r w:rsidR="00A04A34" w:rsidRPr="00CD65E4">
        <w:rPr>
          <w:sz w:val="28"/>
        </w:rPr>
        <w:t xml:space="preserve">) </w:t>
      </w:r>
      <w:r w:rsidR="00FD2187">
        <w:rPr>
          <w:sz w:val="28"/>
        </w:rPr>
        <w:t xml:space="preserve">включает в себя подмодули </w:t>
      </w:r>
      <w:r w:rsidR="00FD2187">
        <w:rPr>
          <w:sz w:val="28"/>
          <w:lang w:val="en-US"/>
        </w:rPr>
        <w:t>training</w:t>
      </w:r>
      <w:r w:rsidR="00FD2187" w:rsidRPr="00FD2187">
        <w:rPr>
          <w:sz w:val="28"/>
        </w:rPr>
        <w:t xml:space="preserve"> </w:t>
      </w:r>
      <w:r w:rsidR="00FD2187">
        <w:rPr>
          <w:sz w:val="28"/>
        </w:rPr>
        <w:t xml:space="preserve">и </w:t>
      </w:r>
      <w:r w:rsidR="00FD2187">
        <w:rPr>
          <w:sz w:val="28"/>
          <w:lang w:val="en-US"/>
        </w:rPr>
        <w:t>answer</w:t>
      </w:r>
      <w:r w:rsidR="00FD2187" w:rsidRPr="00FD2187">
        <w:rPr>
          <w:sz w:val="28"/>
        </w:rPr>
        <w:t xml:space="preserve">. </w:t>
      </w:r>
      <w:r w:rsidR="00FD2187">
        <w:rPr>
          <w:sz w:val="28"/>
        </w:rPr>
        <w:t xml:space="preserve">Подмодуль </w:t>
      </w:r>
      <w:r w:rsidR="00FD2187">
        <w:rPr>
          <w:sz w:val="28"/>
          <w:lang w:val="en-US"/>
        </w:rPr>
        <w:t>training</w:t>
      </w:r>
      <w:r w:rsidR="00FD2187" w:rsidRPr="00FD2187">
        <w:rPr>
          <w:sz w:val="28"/>
        </w:rPr>
        <w:t xml:space="preserve"> </w:t>
      </w:r>
      <w:r w:rsidR="00FD2187">
        <w:rPr>
          <w:sz w:val="28"/>
        </w:rPr>
        <w:t>содержит в себе обработку подготовленного для чат-бота текста</w:t>
      </w:r>
      <w:r w:rsidR="00017BE3">
        <w:rPr>
          <w:sz w:val="28"/>
        </w:rPr>
        <w:t xml:space="preserve"> из текстового файла</w:t>
      </w:r>
      <w:r w:rsidR="00FD2187">
        <w:rPr>
          <w:sz w:val="28"/>
        </w:rPr>
        <w:t xml:space="preserve">, на основе которого будут генерироваться ответы. Подмодуль </w:t>
      </w:r>
      <w:r w:rsidR="00FD2187">
        <w:rPr>
          <w:sz w:val="28"/>
          <w:lang w:val="en-US"/>
        </w:rPr>
        <w:t>answer</w:t>
      </w:r>
      <w:r w:rsidR="00FD2187" w:rsidRPr="00FD2187">
        <w:rPr>
          <w:sz w:val="28"/>
        </w:rPr>
        <w:t xml:space="preserve"> </w:t>
      </w:r>
      <w:r w:rsidR="00FD2187">
        <w:rPr>
          <w:sz w:val="28"/>
        </w:rPr>
        <w:t xml:space="preserve">генерирует ответы, опираясь на сообщения пользователя. Он содержит несколько готовых ответов </w:t>
      </w:r>
      <w:r w:rsidR="00050332">
        <w:rPr>
          <w:sz w:val="28"/>
        </w:rPr>
        <w:t>по основным запросам. На сообщения, не относящиеся к предыдущим темам, генерируется ответ на основе схожести векторов.</w:t>
      </w:r>
    </w:p>
    <w:p w:rsidR="00A04A34" w:rsidRDefault="00A04A34" w:rsidP="00744E5A">
      <w:pPr>
        <w:keepNext/>
        <w:spacing w:before="100" w:beforeAutospacing="1" w:line="360" w:lineRule="auto"/>
        <w:jc w:val="center"/>
      </w:pPr>
      <w:r>
        <w:rPr>
          <w:noProof/>
          <w:sz w:val="28"/>
          <w:szCs w:val="24"/>
        </w:rPr>
        <w:drawing>
          <wp:inline distT="0" distB="0" distL="0" distR="0" wp14:anchorId="357B630F" wp14:editId="5993F3BD">
            <wp:extent cx="4483683" cy="18516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png"/>
                    <pic:cNvPicPr/>
                  </pic:nvPicPr>
                  <pic:blipFill rotWithShape="1">
                    <a:blip r:embed="rId13" cstate="print">
                      <a:extLst>
                        <a:ext uri="{28A0092B-C50C-407E-A947-70E740481C1C}">
                          <a14:useLocalDpi xmlns:a14="http://schemas.microsoft.com/office/drawing/2010/main" val="0"/>
                        </a:ext>
                      </a:extLst>
                    </a:blip>
                    <a:srcRect l="7258" r="17418"/>
                    <a:stretch/>
                  </pic:blipFill>
                  <pic:spPr bwMode="auto">
                    <a:xfrm>
                      <a:off x="0" y="0"/>
                      <a:ext cx="4496061" cy="1856772"/>
                    </a:xfrm>
                    <a:prstGeom prst="rect">
                      <a:avLst/>
                    </a:prstGeom>
                    <a:ln>
                      <a:noFill/>
                    </a:ln>
                    <a:extLst>
                      <a:ext uri="{53640926-AAD7-44D8-BBD7-CCE9431645EC}">
                        <a14:shadowObscured xmlns:a14="http://schemas.microsoft.com/office/drawing/2010/main"/>
                      </a:ext>
                    </a:extLst>
                  </pic:spPr>
                </pic:pic>
              </a:graphicData>
            </a:graphic>
          </wp:inline>
        </w:drawing>
      </w:r>
    </w:p>
    <w:p w:rsidR="00A04A34" w:rsidRPr="00A04A34" w:rsidRDefault="00A04A34" w:rsidP="00744E5A">
      <w:pPr>
        <w:pStyle w:val="af0"/>
        <w:spacing w:after="100" w:afterAutospacing="1"/>
        <w:jc w:val="center"/>
        <w:rPr>
          <w:i w:val="0"/>
          <w:color w:val="000000" w:themeColor="text1"/>
          <w:sz w:val="28"/>
          <w:szCs w:val="24"/>
        </w:rPr>
      </w:pPr>
      <w:bookmarkStart w:id="30" w:name="_Ref69767827"/>
      <w:r w:rsidRPr="00A04A34">
        <w:rPr>
          <w:b/>
          <w:i w:val="0"/>
          <w:color w:val="000000" w:themeColor="text1"/>
          <w:sz w:val="28"/>
          <w:szCs w:val="24"/>
        </w:rPr>
        <w:t xml:space="preserve">Рис. </w:t>
      </w:r>
      <w:r w:rsidRPr="00A04A34">
        <w:rPr>
          <w:b/>
          <w:i w:val="0"/>
          <w:color w:val="000000" w:themeColor="text1"/>
          <w:sz w:val="28"/>
          <w:szCs w:val="24"/>
        </w:rPr>
        <w:fldChar w:fldCharType="begin"/>
      </w:r>
      <w:r w:rsidRPr="00A04A34">
        <w:rPr>
          <w:b/>
          <w:i w:val="0"/>
          <w:color w:val="000000" w:themeColor="text1"/>
          <w:sz w:val="28"/>
          <w:szCs w:val="24"/>
        </w:rPr>
        <w:instrText xml:space="preserve"> SEQ Рисунок \* ARABIC </w:instrText>
      </w:r>
      <w:r w:rsidRPr="00A04A34">
        <w:rPr>
          <w:b/>
          <w:i w:val="0"/>
          <w:color w:val="000000" w:themeColor="text1"/>
          <w:sz w:val="28"/>
          <w:szCs w:val="24"/>
        </w:rPr>
        <w:fldChar w:fldCharType="separate"/>
      </w:r>
      <w:r w:rsidR="00473D03">
        <w:rPr>
          <w:b/>
          <w:i w:val="0"/>
          <w:noProof/>
          <w:color w:val="000000" w:themeColor="text1"/>
          <w:sz w:val="28"/>
          <w:szCs w:val="24"/>
        </w:rPr>
        <w:t>5</w:t>
      </w:r>
      <w:r w:rsidRPr="00A04A34">
        <w:rPr>
          <w:b/>
          <w:i w:val="0"/>
          <w:color w:val="000000" w:themeColor="text1"/>
          <w:sz w:val="28"/>
          <w:szCs w:val="24"/>
        </w:rPr>
        <w:fldChar w:fldCharType="end"/>
      </w:r>
      <w:bookmarkEnd w:id="30"/>
      <w:r w:rsidRPr="00A04A34">
        <w:rPr>
          <w:b/>
          <w:i w:val="0"/>
          <w:color w:val="000000" w:themeColor="text1"/>
          <w:sz w:val="28"/>
          <w:szCs w:val="24"/>
        </w:rPr>
        <w:t>.</w:t>
      </w:r>
      <w:r w:rsidRPr="00A04A34">
        <w:rPr>
          <w:i w:val="0"/>
          <w:color w:val="000000" w:themeColor="text1"/>
          <w:sz w:val="28"/>
          <w:szCs w:val="24"/>
        </w:rPr>
        <w:t xml:space="preserve"> Модуль «Генератор ответа».</w:t>
      </w:r>
    </w:p>
    <w:p w:rsidR="00424427" w:rsidRDefault="00424427" w:rsidP="00744E5A">
      <w:pPr>
        <w:spacing w:after="200" w:line="276" w:lineRule="auto"/>
        <w:rPr>
          <w:sz w:val="28"/>
          <w:szCs w:val="24"/>
        </w:rPr>
      </w:pPr>
      <w:r>
        <w:rPr>
          <w:sz w:val="28"/>
          <w:szCs w:val="24"/>
        </w:rPr>
        <w:br w:type="page"/>
      </w:r>
    </w:p>
    <w:p w:rsidR="001939ED" w:rsidRDefault="00392B0B" w:rsidP="00DB1D64">
      <w:pPr>
        <w:pStyle w:val="a7"/>
        <w:spacing w:before="100" w:beforeAutospacing="1" w:after="100" w:afterAutospacing="1" w:line="360" w:lineRule="auto"/>
        <w:ind w:left="0"/>
        <w:jc w:val="both"/>
        <w:outlineLvl w:val="0"/>
        <w:rPr>
          <w:b/>
          <w:sz w:val="32"/>
        </w:rPr>
      </w:pPr>
      <w:bookmarkStart w:id="31" w:name="_Toc72279586"/>
      <w:r>
        <w:rPr>
          <w:b/>
          <w:sz w:val="32"/>
        </w:rPr>
        <w:lastRenderedPageBreak/>
        <w:t>4. </w:t>
      </w:r>
      <w:r w:rsidR="00BD44AE" w:rsidRPr="00BD44AE">
        <w:rPr>
          <w:b/>
          <w:sz w:val="32"/>
        </w:rPr>
        <w:t>Реализация</w:t>
      </w:r>
      <w:bookmarkEnd w:id="31"/>
    </w:p>
    <w:p w:rsidR="008D6564" w:rsidRDefault="008D6564" w:rsidP="00EA47D8">
      <w:pPr>
        <w:pStyle w:val="a7"/>
        <w:spacing w:before="100" w:beforeAutospacing="1" w:after="100" w:afterAutospacing="1" w:line="360" w:lineRule="auto"/>
        <w:ind w:left="0" w:firstLine="709"/>
        <w:jc w:val="both"/>
        <w:rPr>
          <w:sz w:val="28"/>
        </w:rPr>
      </w:pPr>
      <w:r>
        <w:rPr>
          <w:sz w:val="28"/>
        </w:rPr>
        <w:t xml:space="preserve">Файловая структура программы представлена на </w:t>
      </w:r>
      <w:r w:rsidRPr="008D6564">
        <w:rPr>
          <w:sz w:val="28"/>
        </w:rPr>
        <w:fldChar w:fldCharType="begin"/>
      </w:r>
      <w:r w:rsidRPr="008D6564">
        <w:rPr>
          <w:sz w:val="28"/>
        </w:rPr>
        <w:instrText xml:space="preserve"> REF _Ref70798789 \h  \* MERGEFORMAT </w:instrText>
      </w:r>
      <w:r w:rsidRPr="008D6564">
        <w:rPr>
          <w:sz w:val="28"/>
        </w:rPr>
      </w:r>
      <w:r w:rsidRPr="008D6564">
        <w:rPr>
          <w:sz w:val="28"/>
        </w:rPr>
        <w:fldChar w:fldCharType="separate"/>
      </w:r>
      <w:r>
        <w:rPr>
          <w:color w:val="000000" w:themeColor="text1"/>
          <w:sz w:val="28"/>
        </w:rPr>
        <w:t>рисунке</w:t>
      </w:r>
      <w:r w:rsidRPr="008D6564">
        <w:rPr>
          <w:color w:val="000000" w:themeColor="text1"/>
          <w:sz w:val="28"/>
        </w:rPr>
        <w:t xml:space="preserve"> </w:t>
      </w:r>
      <w:r w:rsidRPr="008D6564">
        <w:rPr>
          <w:noProof/>
          <w:color w:val="000000" w:themeColor="text1"/>
          <w:sz w:val="28"/>
        </w:rPr>
        <w:t>6</w:t>
      </w:r>
      <w:r w:rsidRPr="008D6564">
        <w:rPr>
          <w:sz w:val="28"/>
        </w:rPr>
        <w:fldChar w:fldCharType="end"/>
      </w:r>
      <w:r>
        <w:rPr>
          <w:sz w:val="28"/>
        </w:rPr>
        <w:t>.</w:t>
      </w:r>
    </w:p>
    <w:p w:rsidR="00D70B0D" w:rsidRDefault="00D70B0D" w:rsidP="00EA47D8">
      <w:pPr>
        <w:pStyle w:val="a7"/>
        <w:keepNext/>
        <w:spacing w:before="100" w:beforeAutospacing="1" w:line="360" w:lineRule="auto"/>
        <w:ind w:left="0"/>
        <w:jc w:val="center"/>
      </w:pPr>
      <w:r w:rsidRPr="00E40E2D">
        <w:rPr>
          <w:noProof/>
        </w:rPr>
        <w:drawing>
          <wp:inline distT="0" distB="0" distL="0" distR="0" wp14:anchorId="1BFA89D5" wp14:editId="758660A1">
            <wp:extent cx="5940425" cy="253555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2535555"/>
                    </a:xfrm>
                    <a:prstGeom prst="rect">
                      <a:avLst/>
                    </a:prstGeom>
                    <a:noFill/>
                    <a:ln>
                      <a:noFill/>
                    </a:ln>
                  </pic:spPr>
                </pic:pic>
              </a:graphicData>
            </a:graphic>
          </wp:inline>
        </w:drawing>
      </w:r>
    </w:p>
    <w:p w:rsidR="008D6564" w:rsidRPr="00D70B0D" w:rsidRDefault="00D70B0D" w:rsidP="00D70B0D">
      <w:pPr>
        <w:pStyle w:val="af0"/>
        <w:spacing w:after="100" w:afterAutospacing="1"/>
        <w:jc w:val="center"/>
        <w:rPr>
          <w:i w:val="0"/>
          <w:color w:val="000000" w:themeColor="text1"/>
          <w:sz w:val="28"/>
        </w:rPr>
      </w:pPr>
      <w:r w:rsidRPr="00D70B0D">
        <w:rPr>
          <w:i w:val="0"/>
          <w:color w:val="000000" w:themeColor="text1"/>
          <w:sz w:val="28"/>
        </w:rPr>
        <w:t xml:space="preserve">Рис. </w:t>
      </w:r>
      <w:r w:rsidRPr="00D70B0D">
        <w:rPr>
          <w:i w:val="0"/>
          <w:color w:val="000000" w:themeColor="text1"/>
          <w:sz w:val="28"/>
        </w:rPr>
        <w:fldChar w:fldCharType="begin"/>
      </w:r>
      <w:r w:rsidRPr="00D70B0D">
        <w:rPr>
          <w:i w:val="0"/>
          <w:color w:val="000000" w:themeColor="text1"/>
          <w:sz w:val="28"/>
        </w:rPr>
        <w:instrText xml:space="preserve"> SEQ Рисунок \* ARABIC </w:instrText>
      </w:r>
      <w:r w:rsidRPr="00D70B0D">
        <w:rPr>
          <w:i w:val="0"/>
          <w:color w:val="000000" w:themeColor="text1"/>
          <w:sz w:val="28"/>
        </w:rPr>
        <w:fldChar w:fldCharType="separate"/>
      </w:r>
      <w:r w:rsidR="00473D03">
        <w:rPr>
          <w:i w:val="0"/>
          <w:noProof/>
          <w:color w:val="000000" w:themeColor="text1"/>
          <w:sz w:val="28"/>
        </w:rPr>
        <w:t>6</w:t>
      </w:r>
      <w:r w:rsidRPr="00D70B0D">
        <w:rPr>
          <w:i w:val="0"/>
          <w:color w:val="000000" w:themeColor="text1"/>
          <w:sz w:val="28"/>
        </w:rPr>
        <w:fldChar w:fldCharType="end"/>
      </w:r>
      <w:r w:rsidRPr="00D70B0D">
        <w:rPr>
          <w:i w:val="0"/>
          <w:color w:val="000000" w:themeColor="text1"/>
          <w:sz w:val="28"/>
        </w:rPr>
        <w:t>. Файловая структура</w:t>
      </w:r>
    </w:p>
    <w:p w:rsidR="00BD44AE" w:rsidRDefault="00D155DA" w:rsidP="00D155DA">
      <w:pPr>
        <w:pStyle w:val="2"/>
        <w:spacing w:before="100" w:beforeAutospacing="1" w:after="100" w:afterAutospacing="1"/>
        <w:rPr>
          <w:rFonts w:ascii="Times New Roman" w:hAnsi="Times New Roman" w:cs="Times New Roman"/>
          <w:b/>
          <w:color w:val="000000" w:themeColor="text1"/>
          <w:sz w:val="32"/>
        </w:rPr>
      </w:pPr>
      <w:bookmarkStart w:id="32" w:name="_Toc72279587"/>
      <w:r>
        <w:rPr>
          <w:rFonts w:ascii="Times New Roman" w:hAnsi="Times New Roman" w:cs="Times New Roman"/>
          <w:b/>
          <w:color w:val="000000" w:themeColor="text1"/>
          <w:sz w:val="32"/>
        </w:rPr>
        <w:t>4.1 Морфологический</w:t>
      </w:r>
      <w:r w:rsidR="0061676E" w:rsidRPr="0061676E">
        <w:rPr>
          <w:rFonts w:ascii="Times New Roman" w:hAnsi="Times New Roman" w:cs="Times New Roman"/>
          <w:b/>
          <w:color w:val="000000" w:themeColor="text1"/>
          <w:sz w:val="32"/>
        </w:rPr>
        <w:t xml:space="preserve"> анализ текста</w:t>
      </w:r>
      <w:bookmarkEnd w:id="32"/>
    </w:p>
    <w:p w:rsidR="009A3DC2" w:rsidRDefault="00911D13" w:rsidP="009A3DC2">
      <w:pPr>
        <w:spacing w:before="100" w:beforeAutospacing="1" w:after="100" w:afterAutospacing="1" w:line="360" w:lineRule="auto"/>
        <w:ind w:firstLine="709"/>
        <w:jc w:val="both"/>
        <w:rPr>
          <w:sz w:val="28"/>
        </w:rPr>
      </w:pPr>
      <w:r>
        <w:rPr>
          <w:sz w:val="28"/>
        </w:rPr>
        <w:t>Из</w:t>
      </w:r>
      <w:r w:rsidRPr="00911D13">
        <w:rPr>
          <w:sz w:val="28"/>
        </w:rPr>
        <w:t xml:space="preserve"> </w:t>
      </w:r>
      <w:r>
        <w:rPr>
          <w:sz w:val="28"/>
        </w:rPr>
        <w:t>файлов</w:t>
      </w:r>
      <w:r w:rsidRPr="00911D13">
        <w:rPr>
          <w:sz w:val="28"/>
        </w:rPr>
        <w:t xml:space="preserve"> </w:t>
      </w:r>
      <w:r>
        <w:rPr>
          <w:sz w:val="28"/>
          <w:lang w:val="en-US"/>
        </w:rPr>
        <w:t>tokenizer</w:t>
      </w:r>
      <w:r w:rsidRPr="00911D13">
        <w:rPr>
          <w:sz w:val="28"/>
        </w:rPr>
        <w:t>.</w:t>
      </w:r>
      <w:r>
        <w:rPr>
          <w:sz w:val="28"/>
          <w:lang w:val="en-US"/>
        </w:rPr>
        <w:t>py</w:t>
      </w:r>
      <w:r w:rsidRPr="00911D13">
        <w:rPr>
          <w:sz w:val="28"/>
        </w:rPr>
        <w:t xml:space="preserve">, </w:t>
      </w:r>
      <w:r>
        <w:rPr>
          <w:sz w:val="28"/>
          <w:lang w:val="en-US"/>
        </w:rPr>
        <w:t>normalizer</w:t>
      </w:r>
      <w:r w:rsidRPr="00911D13">
        <w:rPr>
          <w:sz w:val="28"/>
        </w:rPr>
        <w:t>.</w:t>
      </w:r>
      <w:r>
        <w:rPr>
          <w:sz w:val="28"/>
          <w:lang w:val="en-US"/>
        </w:rPr>
        <w:t>py</w:t>
      </w:r>
      <w:r w:rsidRPr="00911D13">
        <w:rPr>
          <w:sz w:val="28"/>
        </w:rPr>
        <w:t xml:space="preserve">, </w:t>
      </w:r>
      <w:r>
        <w:rPr>
          <w:sz w:val="28"/>
          <w:lang w:val="en-US"/>
        </w:rPr>
        <w:t>lemmatizer</w:t>
      </w:r>
      <w:r w:rsidRPr="00911D13">
        <w:rPr>
          <w:sz w:val="28"/>
        </w:rPr>
        <w:t>.</w:t>
      </w:r>
      <w:r>
        <w:rPr>
          <w:sz w:val="28"/>
          <w:lang w:val="en-US"/>
        </w:rPr>
        <w:t>py</w:t>
      </w:r>
      <w:r w:rsidRPr="00911D13">
        <w:rPr>
          <w:sz w:val="28"/>
        </w:rPr>
        <w:t xml:space="preserve"> </w:t>
      </w:r>
      <w:r>
        <w:rPr>
          <w:sz w:val="28"/>
        </w:rPr>
        <w:t>и</w:t>
      </w:r>
      <w:r w:rsidRPr="00911D13">
        <w:rPr>
          <w:sz w:val="28"/>
        </w:rPr>
        <w:t xml:space="preserve"> </w:t>
      </w:r>
      <w:r>
        <w:rPr>
          <w:sz w:val="28"/>
          <w:lang w:val="en-US"/>
        </w:rPr>
        <w:t>stop</w:t>
      </w:r>
      <w:r w:rsidRPr="00911D13">
        <w:rPr>
          <w:sz w:val="28"/>
        </w:rPr>
        <w:t>_</w:t>
      </w:r>
      <w:r>
        <w:rPr>
          <w:sz w:val="28"/>
          <w:lang w:val="en-US"/>
        </w:rPr>
        <w:t>words</w:t>
      </w:r>
      <w:r w:rsidRPr="00911D13">
        <w:rPr>
          <w:sz w:val="28"/>
        </w:rPr>
        <w:t>.</w:t>
      </w:r>
      <w:r>
        <w:rPr>
          <w:sz w:val="28"/>
          <w:lang w:val="en-US"/>
        </w:rPr>
        <w:t>py</w:t>
      </w:r>
      <w:r w:rsidRPr="00911D13">
        <w:rPr>
          <w:sz w:val="28"/>
        </w:rPr>
        <w:t xml:space="preserve"> </w:t>
      </w:r>
      <w:r>
        <w:rPr>
          <w:sz w:val="28"/>
        </w:rPr>
        <w:t xml:space="preserve">экспортируются функции </w:t>
      </w:r>
      <w:r>
        <w:rPr>
          <w:sz w:val="28"/>
          <w:lang w:val="en-US"/>
        </w:rPr>
        <w:t>tokenizer</w:t>
      </w:r>
      <w:r w:rsidRPr="00911D13">
        <w:rPr>
          <w:sz w:val="28"/>
        </w:rPr>
        <w:t xml:space="preserve">, </w:t>
      </w:r>
      <w:r>
        <w:rPr>
          <w:sz w:val="28"/>
          <w:lang w:val="en-US"/>
        </w:rPr>
        <w:t>normalizer</w:t>
      </w:r>
      <w:r w:rsidRPr="00911D13">
        <w:rPr>
          <w:sz w:val="28"/>
        </w:rPr>
        <w:t xml:space="preserve">, </w:t>
      </w:r>
      <w:r>
        <w:rPr>
          <w:sz w:val="28"/>
          <w:lang w:val="en-US"/>
        </w:rPr>
        <w:t>lemmatizer</w:t>
      </w:r>
      <w:r w:rsidRPr="00911D13">
        <w:rPr>
          <w:sz w:val="28"/>
        </w:rPr>
        <w:t xml:space="preserve"> </w:t>
      </w:r>
      <w:r>
        <w:rPr>
          <w:sz w:val="28"/>
        </w:rPr>
        <w:t xml:space="preserve">и </w:t>
      </w:r>
      <w:r>
        <w:rPr>
          <w:sz w:val="28"/>
          <w:lang w:val="en-US"/>
        </w:rPr>
        <w:t>stop</w:t>
      </w:r>
      <w:r w:rsidRPr="00911D13">
        <w:rPr>
          <w:sz w:val="28"/>
        </w:rPr>
        <w:t>_</w:t>
      </w:r>
      <w:r>
        <w:rPr>
          <w:sz w:val="28"/>
          <w:lang w:val="en-US"/>
        </w:rPr>
        <w:t>words</w:t>
      </w:r>
      <w:r w:rsidRPr="00911D13">
        <w:rPr>
          <w:sz w:val="28"/>
        </w:rPr>
        <w:t xml:space="preserve"> </w:t>
      </w:r>
      <w:r>
        <w:rPr>
          <w:sz w:val="28"/>
        </w:rPr>
        <w:t xml:space="preserve">соответственно в файл </w:t>
      </w:r>
      <w:r>
        <w:rPr>
          <w:sz w:val="28"/>
          <w:lang w:val="en-US"/>
        </w:rPr>
        <w:t>morph</w:t>
      </w:r>
      <w:r w:rsidRPr="00911D13">
        <w:rPr>
          <w:sz w:val="28"/>
        </w:rPr>
        <w:t>_</w:t>
      </w:r>
      <w:r>
        <w:rPr>
          <w:sz w:val="28"/>
          <w:lang w:val="en-US"/>
        </w:rPr>
        <w:t>analyzer</w:t>
      </w:r>
      <w:r w:rsidRPr="00911D13">
        <w:rPr>
          <w:sz w:val="28"/>
        </w:rPr>
        <w:t>.</w:t>
      </w:r>
      <w:r>
        <w:rPr>
          <w:sz w:val="28"/>
          <w:lang w:val="en-US"/>
        </w:rPr>
        <w:t>py</w:t>
      </w:r>
      <w:r w:rsidRPr="00911D13">
        <w:rPr>
          <w:sz w:val="28"/>
        </w:rPr>
        <w:t>.</w:t>
      </w:r>
    </w:p>
    <w:p w:rsidR="009A3DC2" w:rsidRDefault="00612E1C" w:rsidP="009A3DC2">
      <w:pPr>
        <w:spacing w:before="100" w:beforeAutospacing="1" w:after="100" w:afterAutospacing="1" w:line="360" w:lineRule="auto"/>
        <w:ind w:firstLine="709"/>
        <w:jc w:val="both"/>
        <w:rPr>
          <w:sz w:val="28"/>
        </w:rPr>
      </w:pPr>
      <w:r>
        <w:rPr>
          <w:sz w:val="28"/>
        </w:rPr>
        <w:t xml:space="preserve">В файле </w:t>
      </w:r>
      <w:r>
        <w:rPr>
          <w:sz w:val="28"/>
          <w:lang w:val="en-US"/>
        </w:rPr>
        <w:t>tokenizer</w:t>
      </w:r>
      <w:r w:rsidRPr="00612E1C">
        <w:rPr>
          <w:sz w:val="28"/>
        </w:rPr>
        <w:t>.</w:t>
      </w:r>
      <w:r>
        <w:rPr>
          <w:sz w:val="28"/>
          <w:lang w:val="en-US"/>
        </w:rPr>
        <w:t>py</w:t>
      </w:r>
      <w:r w:rsidRPr="00612E1C">
        <w:rPr>
          <w:sz w:val="28"/>
        </w:rPr>
        <w:t xml:space="preserve"> </w:t>
      </w:r>
      <w:r>
        <w:rPr>
          <w:sz w:val="28"/>
        </w:rPr>
        <w:t>реализуется токенизация</w:t>
      </w:r>
      <w:r w:rsidR="009A3DC2">
        <w:rPr>
          <w:sz w:val="28"/>
        </w:rPr>
        <w:t xml:space="preserve"> текста</w:t>
      </w:r>
      <w:r w:rsidR="009A3DC2" w:rsidRPr="009A3DC2">
        <w:rPr>
          <w:sz w:val="28"/>
        </w:rPr>
        <w:t xml:space="preserve"> используются</w:t>
      </w:r>
      <w:r w:rsidR="009A3DC2">
        <w:rPr>
          <w:sz w:val="28"/>
        </w:rPr>
        <w:t xml:space="preserve"> функции python-библиотеки nltk, в результате чего </w:t>
      </w:r>
      <w:r>
        <w:rPr>
          <w:sz w:val="28"/>
        </w:rPr>
        <w:t>исходный текст (сообщение пользователя) делится на предложения и слова в каждом из них.</w:t>
      </w:r>
    </w:p>
    <w:p w:rsidR="00612E1C" w:rsidRDefault="00612E1C" w:rsidP="009A3DC2">
      <w:pPr>
        <w:spacing w:before="100" w:beforeAutospacing="1" w:after="100" w:afterAutospacing="1" w:line="360" w:lineRule="auto"/>
        <w:ind w:firstLine="709"/>
        <w:jc w:val="both"/>
        <w:rPr>
          <w:sz w:val="28"/>
        </w:rPr>
      </w:pPr>
      <w:r>
        <w:rPr>
          <w:sz w:val="28"/>
        </w:rPr>
        <w:t xml:space="preserve">Файл </w:t>
      </w:r>
      <w:r>
        <w:rPr>
          <w:sz w:val="28"/>
          <w:lang w:val="en-US"/>
        </w:rPr>
        <w:t>normalizer</w:t>
      </w:r>
      <w:r w:rsidRPr="00612E1C">
        <w:rPr>
          <w:sz w:val="28"/>
        </w:rPr>
        <w:t>.</w:t>
      </w:r>
      <w:r>
        <w:rPr>
          <w:sz w:val="28"/>
          <w:lang w:val="en-US"/>
        </w:rPr>
        <w:t>py</w:t>
      </w:r>
      <w:r w:rsidRPr="00612E1C">
        <w:rPr>
          <w:sz w:val="28"/>
        </w:rPr>
        <w:t xml:space="preserve"> </w:t>
      </w:r>
      <w:r>
        <w:rPr>
          <w:sz w:val="28"/>
        </w:rPr>
        <w:t>содержит функцию, отвечающую за нормализацию текста, которая удаляет все встреченные в полученном параметре несоответствующие условиям символы: знаки препинания, специальные символы и т.д. Реализация данного действия выполняется за счет встроенных функций.</w:t>
      </w:r>
    </w:p>
    <w:p w:rsidR="00612E1C" w:rsidRDefault="00612E1C" w:rsidP="009A3DC2">
      <w:pPr>
        <w:spacing w:before="100" w:beforeAutospacing="1" w:after="100" w:afterAutospacing="1" w:line="360" w:lineRule="auto"/>
        <w:ind w:firstLine="709"/>
        <w:jc w:val="both"/>
        <w:rPr>
          <w:sz w:val="28"/>
          <w:szCs w:val="28"/>
        </w:rPr>
      </w:pPr>
      <w:r>
        <w:rPr>
          <w:sz w:val="28"/>
        </w:rPr>
        <w:t xml:space="preserve">Функция лемматизации содержится в файле </w:t>
      </w:r>
      <w:r>
        <w:rPr>
          <w:sz w:val="28"/>
          <w:lang w:val="en-US"/>
        </w:rPr>
        <w:t>lemmatizer</w:t>
      </w:r>
      <w:r w:rsidRPr="00612E1C">
        <w:rPr>
          <w:sz w:val="28"/>
        </w:rPr>
        <w:t>.</w:t>
      </w:r>
      <w:r>
        <w:rPr>
          <w:sz w:val="28"/>
          <w:lang w:val="en-US"/>
        </w:rPr>
        <w:t>py</w:t>
      </w:r>
      <w:r w:rsidRPr="00612E1C">
        <w:rPr>
          <w:sz w:val="28"/>
        </w:rPr>
        <w:t xml:space="preserve">, </w:t>
      </w:r>
      <w:r>
        <w:rPr>
          <w:sz w:val="28"/>
        </w:rPr>
        <w:t xml:space="preserve">выполняющая лемматизацию полученного параметра, в результате чего </w:t>
      </w:r>
      <w:r w:rsidR="0013614F">
        <w:rPr>
          <w:sz w:val="28"/>
        </w:rPr>
        <w:t>все токены приводятся к форме-</w:t>
      </w:r>
      <w:r>
        <w:rPr>
          <w:sz w:val="28"/>
        </w:rPr>
        <w:t>инфинитиву</w:t>
      </w:r>
      <w:r w:rsidR="0013614F">
        <w:rPr>
          <w:sz w:val="28"/>
        </w:rPr>
        <w:t>.</w:t>
      </w:r>
      <w:r>
        <w:rPr>
          <w:sz w:val="28"/>
        </w:rPr>
        <w:t xml:space="preserve"> </w:t>
      </w:r>
      <w:r w:rsidR="0013614F">
        <w:rPr>
          <w:sz w:val="28"/>
          <w:szCs w:val="28"/>
        </w:rPr>
        <w:t xml:space="preserve">Данное действие </w:t>
      </w:r>
      <w:r>
        <w:rPr>
          <w:sz w:val="28"/>
          <w:szCs w:val="28"/>
        </w:rPr>
        <w:t xml:space="preserve">осуществляется </w:t>
      </w:r>
      <w:r w:rsidR="0013614F">
        <w:rPr>
          <w:sz w:val="28"/>
          <w:szCs w:val="28"/>
        </w:rPr>
        <w:t xml:space="preserve">за счет </w:t>
      </w:r>
      <w:r>
        <w:rPr>
          <w:sz w:val="28"/>
          <w:szCs w:val="28"/>
        </w:rPr>
        <w:t xml:space="preserve">использования </w:t>
      </w:r>
      <w:r>
        <w:rPr>
          <w:sz w:val="28"/>
          <w:szCs w:val="28"/>
          <w:lang w:val="en-US"/>
        </w:rPr>
        <w:t>python</w:t>
      </w:r>
      <w:r w:rsidRPr="00744A68">
        <w:rPr>
          <w:sz w:val="28"/>
          <w:szCs w:val="28"/>
        </w:rPr>
        <w:t>-</w:t>
      </w:r>
      <w:r>
        <w:rPr>
          <w:sz w:val="28"/>
          <w:szCs w:val="28"/>
        </w:rPr>
        <w:t xml:space="preserve">библиотеки </w:t>
      </w:r>
      <w:r w:rsidRPr="00FB00D3">
        <w:rPr>
          <w:i/>
          <w:sz w:val="28"/>
          <w:szCs w:val="28"/>
        </w:rPr>
        <w:t>pymorphy2</w:t>
      </w:r>
      <w:r w:rsidRPr="00744A68">
        <w:rPr>
          <w:sz w:val="28"/>
          <w:szCs w:val="28"/>
        </w:rPr>
        <w:t>.</w:t>
      </w:r>
    </w:p>
    <w:p w:rsidR="009F5BA8" w:rsidRDefault="009F5BA8" w:rsidP="009A3DC2">
      <w:pPr>
        <w:spacing w:before="100" w:beforeAutospacing="1" w:after="100" w:afterAutospacing="1" w:line="360" w:lineRule="auto"/>
        <w:ind w:firstLine="709"/>
        <w:jc w:val="both"/>
        <w:rPr>
          <w:sz w:val="28"/>
          <w:szCs w:val="28"/>
        </w:rPr>
      </w:pPr>
      <w:r>
        <w:rPr>
          <w:sz w:val="28"/>
          <w:szCs w:val="28"/>
        </w:rPr>
        <w:lastRenderedPageBreak/>
        <w:t xml:space="preserve">Удаление стоп-слов осуществляется в файле </w:t>
      </w:r>
      <w:r w:rsidRPr="009F5BA8">
        <w:rPr>
          <w:sz w:val="28"/>
          <w:szCs w:val="28"/>
          <w:lang w:val="en-US"/>
        </w:rPr>
        <w:t>stop</w:t>
      </w:r>
      <w:r w:rsidRPr="009F5BA8">
        <w:rPr>
          <w:sz w:val="28"/>
          <w:szCs w:val="28"/>
        </w:rPr>
        <w:t>_</w:t>
      </w:r>
      <w:r w:rsidRPr="009F5BA8">
        <w:rPr>
          <w:sz w:val="28"/>
          <w:szCs w:val="28"/>
          <w:lang w:val="en-US"/>
        </w:rPr>
        <w:t>words</w:t>
      </w:r>
      <w:r w:rsidRPr="009F5BA8">
        <w:rPr>
          <w:sz w:val="28"/>
          <w:szCs w:val="28"/>
        </w:rPr>
        <w:t>.</w:t>
      </w:r>
      <w:r w:rsidRPr="009F5BA8">
        <w:rPr>
          <w:sz w:val="28"/>
          <w:szCs w:val="28"/>
          <w:lang w:val="en-US"/>
        </w:rPr>
        <w:t>py</w:t>
      </w:r>
      <w:r w:rsidRPr="009F5BA8">
        <w:rPr>
          <w:sz w:val="28"/>
          <w:szCs w:val="28"/>
        </w:rPr>
        <w:t>.</w:t>
      </w:r>
      <w:r>
        <w:rPr>
          <w:sz w:val="28"/>
          <w:szCs w:val="28"/>
        </w:rPr>
        <w:t xml:space="preserve"> Пакет </w:t>
      </w:r>
      <w:r w:rsidRPr="00F427E4">
        <w:rPr>
          <w:i/>
          <w:sz w:val="28"/>
          <w:szCs w:val="28"/>
          <w:lang w:val="en-US"/>
        </w:rPr>
        <w:t>nltk</w:t>
      </w:r>
      <w:r w:rsidRPr="00F427E4">
        <w:rPr>
          <w:i/>
          <w:sz w:val="28"/>
          <w:szCs w:val="28"/>
        </w:rPr>
        <w:t>.</w:t>
      </w:r>
      <w:r w:rsidRPr="00F427E4">
        <w:rPr>
          <w:i/>
          <w:sz w:val="28"/>
          <w:szCs w:val="28"/>
          <w:lang w:val="en-US"/>
        </w:rPr>
        <w:t>corpus</w:t>
      </w:r>
      <w:r w:rsidRPr="009F5BA8">
        <w:rPr>
          <w:sz w:val="28"/>
          <w:szCs w:val="28"/>
        </w:rPr>
        <w:t xml:space="preserve"> </w:t>
      </w:r>
      <w:r>
        <w:rPr>
          <w:sz w:val="28"/>
          <w:szCs w:val="28"/>
        </w:rPr>
        <w:t xml:space="preserve">содержит список </w:t>
      </w:r>
      <w:r w:rsidRPr="00F427E4">
        <w:rPr>
          <w:i/>
          <w:sz w:val="28"/>
          <w:szCs w:val="28"/>
          <w:lang w:val="en-US"/>
        </w:rPr>
        <w:t>stopwords</w:t>
      </w:r>
      <w:r w:rsidRPr="009F5BA8">
        <w:rPr>
          <w:sz w:val="28"/>
          <w:szCs w:val="28"/>
        </w:rPr>
        <w:t xml:space="preserve">, </w:t>
      </w:r>
      <w:r>
        <w:rPr>
          <w:sz w:val="28"/>
          <w:szCs w:val="28"/>
        </w:rPr>
        <w:t xml:space="preserve">который хранит в себе стоп-слова </w:t>
      </w:r>
      <w:r w:rsidR="00F427E4">
        <w:rPr>
          <w:sz w:val="28"/>
          <w:szCs w:val="28"/>
        </w:rPr>
        <w:t>различных языков, в данной работе используются слова только русского языка. Аналогично предыдущему пункту, каждый токен проверяется на вхождение в данный список стоп-слов и удаляется из входного параметра в случае вхождения.</w:t>
      </w:r>
    </w:p>
    <w:p w:rsidR="00F427E4" w:rsidRPr="009F5BA8" w:rsidRDefault="00F427E4" w:rsidP="009A3DC2">
      <w:pPr>
        <w:spacing w:before="100" w:beforeAutospacing="1" w:after="100" w:afterAutospacing="1" w:line="360" w:lineRule="auto"/>
        <w:ind w:firstLine="709"/>
        <w:jc w:val="both"/>
        <w:rPr>
          <w:sz w:val="28"/>
        </w:rPr>
      </w:pPr>
      <w:r>
        <w:rPr>
          <w:sz w:val="28"/>
          <w:szCs w:val="28"/>
        </w:rPr>
        <w:t>Подробное описание реализации</w:t>
      </w:r>
      <w:r w:rsidR="00CC535F">
        <w:rPr>
          <w:sz w:val="28"/>
          <w:szCs w:val="28"/>
        </w:rPr>
        <w:t xml:space="preserve"> этапа</w:t>
      </w:r>
      <w:r>
        <w:rPr>
          <w:sz w:val="28"/>
          <w:szCs w:val="28"/>
        </w:rPr>
        <w:t xml:space="preserve"> «М</w:t>
      </w:r>
      <w:r w:rsidR="00CC535F">
        <w:rPr>
          <w:sz w:val="28"/>
          <w:szCs w:val="28"/>
        </w:rPr>
        <w:t>орфологический анализ</w:t>
      </w:r>
      <w:r>
        <w:rPr>
          <w:sz w:val="28"/>
          <w:szCs w:val="28"/>
        </w:rPr>
        <w:t xml:space="preserve"> текста» представлено в </w:t>
      </w:r>
      <w:r>
        <w:rPr>
          <w:sz w:val="28"/>
          <w:szCs w:val="28"/>
        </w:rPr>
        <w:fldChar w:fldCharType="begin"/>
      </w:r>
      <w:r>
        <w:rPr>
          <w:sz w:val="28"/>
          <w:szCs w:val="28"/>
        </w:rPr>
        <w:instrText xml:space="preserve"> REF _Ref69766372 \h </w:instrText>
      </w:r>
      <w:r>
        <w:rPr>
          <w:sz w:val="28"/>
          <w:szCs w:val="28"/>
        </w:rPr>
      </w:r>
      <w:r>
        <w:rPr>
          <w:sz w:val="28"/>
          <w:szCs w:val="28"/>
        </w:rPr>
        <w:fldChar w:fldCharType="separate"/>
      </w:r>
      <w:r>
        <w:rPr>
          <w:sz w:val="28"/>
        </w:rPr>
        <w:t>приложении 1.</w:t>
      </w:r>
      <w:r>
        <w:rPr>
          <w:sz w:val="28"/>
          <w:szCs w:val="28"/>
        </w:rPr>
        <w:fldChar w:fldCharType="end"/>
      </w:r>
    </w:p>
    <w:p w:rsidR="00A9699C" w:rsidRDefault="00D155DA" w:rsidP="00AA4D46">
      <w:pPr>
        <w:pStyle w:val="2"/>
        <w:spacing w:before="100" w:beforeAutospacing="1" w:after="100" w:afterAutospacing="1"/>
        <w:rPr>
          <w:rFonts w:ascii="Times New Roman" w:hAnsi="Times New Roman" w:cs="Times New Roman"/>
          <w:b/>
          <w:color w:val="auto"/>
          <w:sz w:val="32"/>
        </w:rPr>
      </w:pPr>
      <w:bookmarkStart w:id="33" w:name="_Toc72279588"/>
      <w:r>
        <w:rPr>
          <w:rFonts w:ascii="Times New Roman" w:hAnsi="Times New Roman" w:cs="Times New Roman"/>
          <w:b/>
          <w:color w:val="auto"/>
          <w:sz w:val="32"/>
        </w:rPr>
        <w:t>4.2. </w:t>
      </w:r>
      <w:r w:rsidR="00A9699C" w:rsidRPr="00183115">
        <w:rPr>
          <w:rFonts w:ascii="Times New Roman" w:hAnsi="Times New Roman" w:cs="Times New Roman"/>
          <w:b/>
          <w:color w:val="auto"/>
          <w:sz w:val="32"/>
        </w:rPr>
        <w:t>Векторизация текста</w:t>
      </w:r>
      <w:bookmarkEnd w:id="33"/>
    </w:p>
    <w:p w:rsidR="00D13546" w:rsidRPr="00017BE3" w:rsidRDefault="00D13546" w:rsidP="00D13546">
      <w:pPr>
        <w:spacing w:before="100" w:beforeAutospacing="1" w:after="100" w:afterAutospacing="1" w:line="360" w:lineRule="auto"/>
        <w:ind w:firstLine="709"/>
        <w:jc w:val="both"/>
        <w:rPr>
          <w:sz w:val="28"/>
          <w:szCs w:val="28"/>
        </w:rPr>
      </w:pPr>
      <w:r>
        <w:rPr>
          <w:sz w:val="28"/>
        </w:rPr>
        <w:t xml:space="preserve">Файл </w:t>
      </w:r>
      <w:r>
        <w:rPr>
          <w:sz w:val="28"/>
          <w:lang w:val="en-US"/>
        </w:rPr>
        <w:t>vectorizer</w:t>
      </w:r>
      <w:r w:rsidRPr="00D13546">
        <w:rPr>
          <w:sz w:val="28"/>
        </w:rPr>
        <w:t>.</w:t>
      </w:r>
      <w:r>
        <w:rPr>
          <w:sz w:val="28"/>
          <w:lang w:val="en-US"/>
        </w:rPr>
        <w:t>py</w:t>
      </w:r>
      <w:r w:rsidRPr="00D13546">
        <w:rPr>
          <w:sz w:val="28"/>
        </w:rPr>
        <w:t xml:space="preserve"> </w:t>
      </w:r>
      <w:r w:rsidR="00050332">
        <w:rPr>
          <w:sz w:val="28"/>
        </w:rPr>
        <w:t xml:space="preserve">вычисляет коэффициент </w:t>
      </w:r>
      <w:r w:rsidR="00050332">
        <w:rPr>
          <w:sz w:val="28"/>
          <w:lang w:val="en-US"/>
        </w:rPr>
        <w:t>TF</w:t>
      </w:r>
      <w:r w:rsidR="00050332" w:rsidRPr="00050332">
        <w:rPr>
          <w:sz w:val="28"/>
        </w:rPr>
        <w:t>-</w:t>
      </w:r>
      <w:r w:rsidR="00050332">
        <w:rPr>
          <w:sz w:val="28"/>
          <w:lang w:val="en-US"/>
        </w:rPr>
        <w:t>IDF</w:t>
      </w:r>
      <w:r w:rsidR="00050332" w:rsidRPr="00050332">
        <w:rPr>
          <w:sz w:val="28"/>
        </w:rPr>
        <w:t xml:space="preserve"> </w:t>
      </w:r>
      <w:r w:rsidR="00050332">
        <w:rPr>
          <w:sz w:val="28"/>
        </w:rPr>
        <w:t>–</w:t>
      </w:r>
      <w:r w:rsidR="00050332" w:rsidRPr="00050332">
        <w:rPr>
          <w:sz w:val="28"/>
        </w:rPr>
        <w:t xml:space="preserve"> </w:t>
      </w:r>
      <w:r w:rsidR="00050332">
        <w:rPr>
          <w:sz w:val="28"/>
        </w:rPr>
        <w:t xml:space="preserve">вес </w:t>
      </w:r>
      <w:r w:rsidR="00017BE3">
        <w:rPr>
          <w:sz w:val="28"/>
        </w:rPr>
        <w:t>важности слов</w:t>
      </w:r>
      <w:r w:rsidR="00050332">
        <w:rPr>
          <w:sz w:val="28"/>
        </w:rPr>
        <w:t xml:space="preserve"> в тексте</w:t>
      </w:r>
      <w:r w:rsidR="00017BE3">
        <w:rPr>
          <w:sz w:val="28"/>
        </w:rPr>
        <w:t xml:space="preserve">, для чего используется библиотека </w:t>
      </w:r>
      <w:r w:rsidR="00017BE3" w:rsidRPr="00017BE3">
        <w:rPr>
          <w:i/>
          <w:sz w:val="28"/>
        </w:rPr>
        <w:t>sklearn.feature_extraction.text</w:t>
      </w:r>
      <w:r w:rsidR="00017BE3" w:rsidRPr="00017BE3">
        <w:rPr>
          <w:sz w:val="28"/>
        </w:rPr>
        <w:t xml:space="preserve"> </w:t>
      </w:r>
      <w:r w:rsidR="00017BE3">
        <w:rPr>
          <w:sz w:val="28"/>
        </w:rPr>
        <w:t xml:space="preserve">и её функция </w:t>
      </w:r>
      <w:r w:rsidR="00017BE3" w:rsidRPr="00017BE3">
        <w:rPr>
          <w:i/>
          <w:sz w:val="28"/>
        </w:rPr>
        <w:t>TfidfVectorizer</w:t>
      </w:r>
      <w:r w:rsidR="00017BE3">
        <w:rPr>
          <w:sz w:val="28"/>
        </w:rPr>
        <w:t xml:space="preserve">. </w:t>
      </w:r>
      <w:r w:rsidR="00050332">
        <w:rPr>
          <w:sz w:val="28"/>
        </w:rPr>
        <w:t xml:space="preserve">Затем текст преобразовывается в массив векторов и определяется схожесть запроса пользователя с </w:t>
      </w:r>
      <w:r w:rsidR="00017BE3">
        <w:rPr>
          <w:sz w:val="28"/>
        </w:rPr>
        <w:t xml:space="preserve">остальными предложениями текста с помощью функции </w:t>
      </w:r>
      <w:r w:rsidR="00017BE3" w:rsidRPr="00017BE3">
        <w:rPr>
          <w:i/>
          <w:sz w:val="28"/>
        </w:rPr>
        <w:t>cosine_similarity</w:t>
      </w:r>
      <w:r w:rsidR="00017BE3" w:rsidRPr="00017BE3">
        <w:rPr>
          <w:sz w:val="28"/>
        </w:rPr>
        <w:t xml:space="preserve"> </w:t>
      </w:r>
      <w:r w:rsidR="00017BE3">
        <w:rPr>
          <w:sz w:val="28"/>
        </w:rPr>
        <w:t xml:space="preserve">библиотеки </w:t>
      </w:r>
      <w:r w:rsidR="00017BE3" w:rsidRPr="00017BE3">
        <w:rPr>
          <w:i/>
          <w:sz w:val="28"/>
        </w:rPr>
        <w:t>sklearn.metrics.pairwise</w:t>
      </w:r>
      <w:r w:rsidR="00017BE3">
        <w:rPr>
          <w:i/>
          <w:sz w:val="28"/>
        </w:rPr>
        <w:t>.</w:t>
      </w:r>
    </w:p>
    <w:p w:rsidR="00D13546" w:rsidRPr="00D13546" w:rsidRDefault="00D13546" w:rsidP="00D13546">
      <w:pPr>
        <w:spacing w:before="100" w:beforeAutospacing="1" w:after="100" w:afterAutospacing="1" w:line="360" w:lineRule="auto"/>
        <w:ind w:firstLine="709"/>
        <w:jc w:val="both"/>
        <w:rPr>
          <w:sz w:val="28"/>
        </w:rPr>
      </w:pPr>
      <w:r>
        <w:rPr>
          <w:sz w:val="28"/>
          <w:szCs w:val="28"/>
        </w:rPr>
        <w:t xml:space="preserve">Подробное описание реализации </w:t>
      </w:r>
      <w:r w:rsidR="00CC535F">
        <w:rPr>
          <w:sz w:val="28"/>
          <w:szCs w:val="28"/>
        </w:rPr>
        <w:t xml:space="preserve">этапа </w:t>
      </w:r>
      <w:r>
        <w:rPr>
          <w:sz w:val="28"/>
          <w:szCs w:val="28"/>
        </w:rPr>
        <w:t>«В</w:t>
      </w:r>
      <w:r w:rsidR="00CC535F">
        <w:rPr>
          <w:sz w:val="28"/>
          <w:szCs w:val="28"/>
        </w:rPr>
        <w:t>екторизация</w:t>
      </w:r>
      <w:r>
        <w:rPr>
          <w:sz w:val="28"/>
          <w:szCs w:val="28"/>
        </w:rPr>
        <w:t xml:space="preserve"> текста» представлено в </w:t>
      </w:r>
      <w:r>
        <w:rPr>
          <w:sz w:val="28"/>
          <w:szCs w:val="28"/>
        </w:rPr>
        <w:fldChar w:fldCharType="begin"/>
      </w:r>
      <w:r>
        <w:rPr>
          <w:sz w:val="28"/>
          <w:szCs w:val="28"/>
        </w:rPr>
        <w:instrText xml:space="preserve"> REF _Ref69766253 \h </w:instrText>
      </w:r>
      <w:r>
        <w:rPr>
          <w:sz w:val="28"/>
          <w:szCs w:val="28"/>
        </w:rPr>
      </w:r>
      <w:r>
        <w:rPr>
          <w:sz w:val="28"/>
          <w:szCs w:val="28"/>
        </w:rPr>
        <w:fldChar w:fldCharType="separate"/>
      </w:r>
      <w:r>
        <w:rPr>
          <w:sz w:val="28"/>
        </w:rPr>
        <w:t>приложени</w:t>
      </w:r>
      <w:r>
        <w:rPr>
          <w:sz w:val="28"/>
        </w:rPr>
        <w:t>и</w:t>
      </w:r>
      <w:r w:rsidRPr="00474090">
        <w:rPr>
          <w:sz w:val="28"/>
        </w:rPr>
        <w:t xml:space="preserve"> 2.</w:t>
      </w:r>
      <w:r>
        <w:rPr>
          <w:sz w:val="28"/>
          <w:szCs w:val="28"/>
        </w:rPr>
        <w:fldChar w:fldCharType="end"/>
      </w:r>
    </w:p>
    <w:p w:rsidR="00183115" w:rsidRDefault="00D155DA" w:rsidP="00744E5A">
      <w:pPr>
        <w:pStyle w:val="2"/>
        <w:spacing w:before="100" w:beforeAutospacing="1" w:after="100" w:afterAutospacing="1"/>
        <w:rPr>
          <w:rFonts w:ascii="Times New Roman" w:hAnsi="Times New Roman" w:cs="Times New Roman"/>
          <w:b/>
          <w:color w:val="auto"/>
          <w:sz w:val="32"/>
        </w:rPr>
      </w:pPr>
      <w:bookmarkStart w:id="34" w:name="_Toc72279589"/>
      <w:r>
        <w:rPr>
          <w:rFonts w:ascii="Times New Roman" w:hAnsi="Times New Roman" w:cs="Times New Roman"/>
          <w:b/>
          <w:color w:val="auto"/>
          <w:sz w:val="32"/>
        </w:rPr>
        <w:t>4.3. </w:t>
      </w:r>
      <w:r w:rsidR="00CC535F">
        <w:rPr>
          <w:rFonts w:ascii="Times New Roman" w:hAnsi="Times New Roman" w:cs="Times New Roman"/>
          <w:b/>
          <w:color w:val="auto"/>
          <w:sz w:val="32"/>
        </w:rPr>
        <w:t>Генерация</w:t>
      </w:r>
      <w:r w:rsidR="00A9699C" w:rsidRPr="00183115">
        <w:rPr>
          <w:rFonts w:ascii="Times New Roman" w:hAnsi="Times New Roman" w:cs="Times New Roman"/>
          <w:b/>
          <w:color w:val="auto"/>
          <w:sz w:val="32"/>
        </w:rPr>
        <w:t xml:space="preserve"> ответа</w:t>
      </w:r>
      <w:bookmarkEnd w:id="34"/>
    </w:p>
    <w:p w:rsidR="00017BE3" w:rsidRDefault="00911D13" w:rsidP="00911D13">
      <w:pPr>
        <w:spacing w:before="100" w:beforeAutospacing="1" w:after="100" w:afterAutospacing="1" w:line="360" w:lineRule="auto"/>
        <w:ind w:firstLine="709"/>
        <w:jc w:val="both"/>
        <w:rPr>
          <w:sz w:val="28"/>
        </w:rPr>
      </w:pPr>
      <w:r>
        <w:rPr>
          <w:sz w:val="28"/>
        </w:rPr>
        <w:t>Файл</w:t>
      </w:r>
      <w:r w:rsidRPr="00911D13">
        <w:rPr>
          <w:sz w:val="28"/>
        </w:rPr>
        <w:t xml:space="preserve"> </w:t>
      </w:r>
      <w:r>
        <w:rPr>
          <w:sz w:val="28"/>
          <w:lang w:val="en-US"/>
        </w:rPr>
        <w:t>gen</w:t>
      </w:r>
      <w:r w:rsidRPr="00911D13">
        <w:rPr>
          <w:sz w:val="28"/>
        </w:rPr>
        <w:t>_</w:t>
      </w:r>
      <w:r>
        <w:rPr>
          <w:sz w:val="28"/>
          <w:lang w:val="en-US"/>
        </w:rPr>
        <w:t>response</w:t>
      </w:r>
      <w:r w:rsidRPr="00911D13">
        <w:rPr>
          <w:sz w:val="28"/>
        </w:rPr>
        <w:t>.</w:t>
      </w:r>
      <w:r>
        <w:rPr>
          <w:sz w:val="28"/>
          <w:lang w:val="en-US"/>
        </w:rPr>
        <w:t>py</w:t>
      </w:r>
      <w:r w:rsidRPr="00911D13">
        <w:rPr>
          <w:sz w:val="28"/>
        </w:rPr>
        <w:t xml:space="preserve"> </w:t>
      </w:r>
      <w:r>
        <w:rPr>
          <w:sz w:val="28"/>
        </w:rPr>
        <w:t>импортирует</w:t>
      </w:r>
      <w:r w:rsidRPr="00911D13">
        <w:rPr>
          <w:sz w:val="28"/>
        </w:rPr>
        <w:t xml:space="preserve"> </w:t>
      </w:r>
      <w:r w:rsidR="007217A4">
        <w:rPr>
          <w:sz w:val="28"/>
        </w:rPr>
        <w:t xml:space="preserve">файлы </w:t>
      </w:r>
      <w:r w:rsidR="007217A4">
        <w:rPr>
          <w:sz w:val="28"/>
          <w:lang w:val="en-US"/>
        </w:rPr>
        <w:t>answer</w:t>
      </w:r>
      <w:r w:rsidR="007217A4" w:rsidRPr="007217A4">
        <w:rPr>
          <w:sz w:val="28"/>
        </w:rPr>
        <w:t>.</w:t>
      </w:r>
      <w:r w:rsidR="007217A4">
        <w:rPr>
          <w:sz w:val="28"/>
          <w:lang w:val="en-US"/>
        </w:rPr>
        <w:t>py</w:t>
      </w:r>
      <w:r w:rsidR="007217A4" w:rsidRPr="007217A4">
        <w:rPr>
          <w:sz w:val="28"/>
        </w:rPr>
        <w:t xml:space="preserve"> </w:t>
      </w:r>
      <w:r w:rsidR="007217A4">
        <w:rPr>
          <w:sz w:val="28"/>
        </w:rPr>
        <w:t xml:space="preserve">и </w:t>
      </w:r>
      <w:r w:rsidR="007217A4">
        <w:rPr>
          <w:sz w:val="28"/>
          <w:lang w:val="en-US"/>
        </w:rPr>
        <w:t>training</w:t>
      </w:r>
      <w:r w:rsidR="007217A4" w:rsidRPr="007217A4">
        <w:rPr>
          <w:sz w:val="28"/>
        </w:rPr>
        <w:t>.</w:t>
      </w:r>
      <w:r w:rsidR="007217A4">
        <w:rPr>
          <w:sz w:val="28"/>
          <w:lang w:val="en-US"/>
        </w:rPr>
        <w:t>py</w:t>
      </w:r>
      <w:r w:rsidR="007217A4" w:rsidRPr="007217A4">
        <w:rPr>
          <w:sz w:val="28"/>
        </w:rPr>
        <w:t>.</w:t>
      </w:r>
      <w:r w:rsidR="007217A4">
        <w:rPr>
          <w:sz w:val="28"/>
        </w:rPr>
        <w:t xml:space="preserve"> </w:t>
      </w:r>
    </w:p>
    <w:p w:rsidR="00911D13" w:rsidRDefault="007217A4" w:rsidP="003139B5">
      <w:pPr>
        <w:spacing w:before="100" w:beforeAutospacing="1" w:after="100" w:afterAutospacing="1" w:line="360" w:lineRule="auto"/>
        <w:ind w:firstLine="709"/>
        <w:jc w:val="both"/>
        <w:rPr>
          <w:sz w:val="28"/>
        </w:rPr>
      </w:pPr>
      <w:r>
        <w:rPr>
          <w:sz w:val="28"/>
        </w:rPr>
        <w:t xml:space="preserve">Ответ на запрос пользователя </w:t>
      </w:r>
      <w:r w:rsidR="00017BE3">
        <w:rPr>
          <w:sz w:val="28"/>
        </w:rPr>
        <w:t xml:space="preserve">генерируется в файле </w:t>
      </w:r>
      <w:r w:rsidR="00017BE3">
        <w:rPr>
          <w:sz w:val="28"/>
          <w:lang w:val="en-US"/>
        </w:rPr>
        <w:t>answer</w:t>
      </w:r>
      <w:r w:rsidR="00017BE3" w:rsidRPr="00017BE3">
        <w:rPr>
          <w:sz w:val="28"/>
        </w:rPr>
        <w:t>.</w:t>
      </w:r>
      <w:r w:rsidR="00017BE3">
        <w:rPr>
          <w:sz w:val="28"/>
          <w:lang w:val="en-US"/>
        </w:rPr>
        <w:t>py</w:t>
      </w:r>
      <w:r w:rsidR="00017BE3">
        <w:rPr>
          <w:sz w:val="28"/>
        </w:rPr>
        <w:t xml:space="preserve">, который содержит несколько функций для возможных </w:t>
      </w:r>
      <w:r w:rsidR="003139B5">
        <w:rPr>
          <w:sz w:val="28"/>
        </w:rPr>
        <w:t xml:space="preserve">базовых </w:t>
      </w:r>
      <w:r w:rsidR="00017BE3">
        <w:rPr>
          <w:sz w:val="28"/>
        </w:rPr>
        <w:t xml:space="preserve">запросов, как приветствие, прощание и </w:t>
      </w:r>
      <w:r w:rsidR="003139B5">
        <w:rPr>
          <w:sz w:val="28"/>
        </w:rPr>
        <w:t>благодарение. Если слова по этим темам не встречены, то программа проверяет наличие в тренировочном тексте подходящих ответов по значению вектора. В</w:t>
      </w:r>
      <w:r w:rsidR="00017BE3">
        <w:rPr>
          <w:sz w:val="28"/>
        </w:rPr>
        <w:t xml:space="preserve"> случае отсутствия таковых, программа сообщает, что не понимает пользователя.</w:t>
      </w:r>
    </w:p>
    <w:p w:rsidR="003139B5" w:rsidRPr="003139B5" w:rsidRDefault="003139B5" w:rsidP="003139B5">
      <w:pPr>
        <w:spacing w:before="100" w:beforeAutospacing="1" w:after="100" w:afterAutospacing="1" w:line="360" w:lineRule="auto"/>
        <w:ind w:firstLine="709"/>
        <w:jc w:val="both"/>
        <w:rPr>
          <w:sz w:val="28"/>
        </w:rPr>
      </w:pPr>
      <w:r>
        <w:rPr>
          <w:sz w:val="28"/>
        </w:rPr>
        <w:lastRenderedPageBreak/>
        <w:t xml:space="preserve">Тренировочный тест для чат-бота хранится в </w:t>
      </w:r>
      <w:r>
        <w:rPr>
          <w:sz w:val="28"/>
          <w:lang w:val="en-US"/>
        </w:rPr>
        <w:t>training</w:t>
      </w:r>
      <w:r w:rsidRPr="003139B5">
        <w:rPr>
          <w:sz w:val="28"/>
        </w:rPr>
        <w:t>.</w:t>
      </w:r>
      <w:r>
        <w:rPr>
          <w:sz w:val="28"/>
          <w:lang w:val="en-US"/>
        </w:rPr>
        <w:t>py</w:t>
      </w:r>
      <w:r>
        <w:rPr>
          <w:sz w:val="28"/>
        </w:rPr>
        <w:t>. Он форматируется к подходящему для чтения формату, а также к нему добавляется обработанное сообщение пользователя.</w:t>
      </w:r>
    </w:p>
    <w:p w:rsidR="00CC535F" w:rsidRPr="0038430E" w:rsidRDefault="00CC535F" w:rsidP="00911D13">
      <w:pPr>
        <w:spacing w:before="100" w:beforeAutospacing="1" w:after="100" w:afterAutospacing="1" w:line="360" w:lineRule="auto"/>
        <w:ind w:firstLine="709"/>
        <w:jc w:val="both"/>
        <w:rPr>
          <w:sz w:val="28"/>
        </w:rPr>
      </w:pPr>
      <w:r>
        <w:rPr>
          <w:sz w:val="28"/>
        </w:rPr>
        <w:t xml:space="preserve">Подробное описание реализации этапа «Генерация ответа» представлено в </w:t>
      </w:r>
      <w:r>
        <w:rPr>
          <w:sz w:val="28"/>
        </w:rPr>
        <w:fldChar w:fldCharType="begin"/>
      </w:r>
      <w:r>
        <w:rPr>
          <w:sz w:val="28"/>
        </w:rPr>
        <w:instrText xml:space="preserve"> REF _Ref69766170 \p \h </w:instrText>
      </w:r>
      <w:r>
        <w:rPr>
          <w:sz w:val="28"/>
        </w:rPr>
      </w:r>
      <w:r>
        <w:rPr>
          <w:sz w:val="28"/>
        </w:rPr>
        <w:fldChar w:fldCharType="separate"/>
      </w:r>
      <w:r>
        <w:rPr>
          <w:sz w:val="28"/>
        </w:rPr>
        <w:t>приложении 3</w:t>
      </w:r>
      <w:r>
        <w:rPr>
          <w:sz w:val="28"/>
        </w:rPr>
        <w:fldChar w:fldCharType="end"/>
      </w:r>
      <w:r>
        <w:rPr>
          <w:sz w:val="28"/>
        </w:rPr>
        <w:t>.</w:t>
      </w:r>
    </w:p>
    <w:p w:rsidR="001939ED" w:rsidRDefault="001939ED" w:rsidP="00EA47D8">
      <w:pPr>
        <w:pStyle w:val="1"/>
        <w:jc w:val="both"/>
        <w:rPr>
          <w:b w:val="0"/>
        </w:rPr>
      </w:pPr>
      <w:r w:rsidRPr="00911D13">
        <w:rPr>
          <w:sz w:val="28"/>
        </w:rPr>
        <w:br w:type="page"/>
      </w:r>
      <w:bookmarkStart w:id="35" w:name="_Toc72279590"/>
      <w:r w:rsidR="006000BA" w:rsidRPr="006000BA">
        <w:lastRenderedPageBreak/>
        <w:t>5. Тестирование</w:t>
      </w:r>
      <w:bookmarkEnd w:id="35"/>
    </w:p>
    <w:p w:rsidR="007A76DB" w:rsidRDefault="00C1158A" w:rsidP="007524E0">
      <w:pPr>
        <w:spacing w:before="100" w:beforeAutospacing="1" w:after="100" w:afterAutospacing="1" w:line="360" w:lineRule="auto"/>
        <w:ind w:firstLine="709"/>
        <w:jc w:val="both"/>
        <w:rPr>
          <w:sz w:val="28"/>
        </w:rPr>
      </w:pPr>
      <w:r>
        <w:rPr>
          <w:sz w:val="28"/>
        </w:rPr>
        <w:t xml:space="preserve">Для данного раздела были разработаны автономные тесты, ниже можно увидеть </w:t>
      </w:r>
      <w:r w:rsidR="007524E0">
        <w:rPr>
          <w:sz w:val="28"/>
        </w:rPr>
        <w:t>выдаваемые результаты модулей.</w:t>
      </w:r>
    </w:p>
    <w:p w:rsidR="00A01F87" w:rsidRDefault="00A01F87" w:rsidP="00A01F87">
      <w:pPr>
        <w:pStyle w:val="2"/>
        <w:spacing w:before="100" w:beforeAutospacing="1" w:after="100" w:afterAutospacing="1" w:line="360" w:lineRule="auto"/>
        <w:jc w:val="both"/>
        <w:rPr>
          <w:rFonts w:ascii="Times New Roman" w:hAnsi="Times New Roman" w:cs="Times New Roman"/>
          <w:b/>
          <w:color w:val="auto"/>
          <w:sz w:val="32"/>
          <w:lang w:eastAsia="ar-SA"/>
        </w:rPr>
      </w:pPr>
      <w:bookmarkStart w:id="36" w:name="_Toc72279591"/>
      <w:r w:rsidRPr="00A01F87">
        <w:rPr>
          <w:rFonts w:ascii="Times New Roman" w:hAnsi="Times New Roman" w:cs="Times New Roman"/>
          <w:b/>
          <w:color w:val="auto"/>
          <w:sz w:val="32"/>
          <w:lang w:eastAsia="ar-SA"/>
        </w:rPr>
        <w:t>5.1. Морфологический анализ текста</w:t>
      </w:r>
      <w:bookmarkEnd w:id="36"/>
    </w:p>
    <w:tbl>
      <w:tblPr>
        <w:tblStyle w:val="af1"/>
        <w:tblW w:w="0" w:type="auto"/>
        <w:tblLook w:val="04A0" w:firstRow="1" w:lastRow="0" w:firstColumn="1" w:lastColumn="0" w:noHBand="0" w:noVBand="1"/>
      </w:tblPr>
      <w:tblGrid>
        <w:gridCol w:w="458"/>
        <w:gridCol w:w="2534"/>
        <w:gridCol w:w="2535"/>
        <w:gridCol w:w="2535"/>
        <w:gridCol w:w="1509"/>
      </w:tblGrid>
      <w:tr w:rsidR="000729A4" w:rsidTr="004B092F">
        <w:tc>
          <w:tcPr>
            <w:tcW w:w="458" w:type="dxa"/>
          </w:tcPr>
          <w:p w:rsidR="000729A4" w:rsidRPr="00CD7625" w:rsidRDefault="000729A4" w:rsidP="0033470E">
            <w:pPr>
              <w:jc w:val="center"/>
              <w:rPr>
                <w:b/>
                <w:sz w:val="24"/>
                <w:lang w:eastAsia="ar-SA"/>
              </w:rPr>
            </w:pPr>
            <w:r>
              <w:rPr>
                <w:b/>
                <w:sz w:val="24"/>
                <w:lang w:eastAsia="ar-SA"/>
              </w:rPr>
              <w:t>№</w:t>
            </w:r>
          </w:p>
        </w:tc>
        <w:tc>
          <w:tcPr>
            <w:tcW w:w="2534" w:type="dxa"/>
            <w:vAlign w:val="center"/>
          </w:tcPr>
          <w:p w:rsidR="000729A4" w:rsidRPr="00CD7625" w:rsidRDefault="000729A4" w:rsidP="0033470E">
            <w:pPr>
              <w:jc w:val="center"/>
              <w:rPr>
                <w:b/>
                <w:sz w:val="24"/>
                <w:lang w:eastAsia="ar-SA"/>
              </w:rPr>
            </w:pPr>
            <w:r w:rsidRPr="00CD7625">
              <w:rPr>
                <w:b/>
                <w:sz w:val="24"/>
                <w:lang w:eastAsia="ar-SA"/>
              </w:rPr>
              <w:t>Входные данные</w:t>
            </w:r>
          </w:p>
        </w:tc>
        <w:tc>
          <w:tcPr>
            <w:tcW w:w="2535" w:type="dxa"/>
            <w:vAlign w:val="center"/>
          </w:tcPr>
          <w:p w:rsidR="000729A4" w:rsidRPr="00CD7625" w:rsidRDefault="000729A4" w:rsidP="0033470E">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35" w:type="dxa"/>
            <w:vAlign w:val="center"/>
          </w:tcPr>
          <w:p w:rsidR="000729A4" w:rsidRPr="00CD7625" w:rsidRDefault="000729A4" w:rsidP="0033470E">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0729A4" w:rsidRPr="00CD7625" w:rsidRDefault="000729A4" w:rsidP="0033470E">
            <w:pPr>
              <w:jc w:val="center"/>
              <w:rPr>
                <w:b/>
                <w:sz w:val="24"/>
                <w:lang w:eastAsia="ar-SA"/>
              </w:rPr>
            </w:pPr>
            <w:r w:rsidRPr="00CD7625">
              <w:rPr>
                <w:b/>
                <w:sz w:val="24"/>
                <w:lang w:eastAsia="ar-SA"/>
              </w:rPr>
              <w:t>Совпадение (Да/Нет)</w:t>
            </w:r>
          </w:p>
        </w:tc>
      </w:tr>
      <w:tr w:rsidR="000729A4" w:rsidTr="004B092F">
        <w:tc>
          <w:tcPr>
            <w:tcW w:w="458" w:type="dxa"/>
            <w:vAlign w:val="center"/>
          </w:tcPr>
          <w:p w:rsidR="000729A4" w:rsidRPr="00CD7625" w:rsidRDefault="000729A4" w:rsidP="000729A4">
            <w:pPr>
              <w:jc w:val="center"/>
              <w:rPr>
                <w:sz w:val="24"/>
                <w:lang w:eastAsia="ar-SA"/>
              </w:rPr>
            </w:pPr>
            <w:r>
              <w:rPr>
                <w:sz w:val="24"/>
                <w:lang w:eastAsia="ar-SA"/>
              </w:rPr>
              <w:t>1</w:t>
            </w:r>
          </w:p>
        </w:tc>
        <w:tc>
          <w:tcPr>
            <w:tcW w:w="2534" w:type="dxa"/>
            <w:vAlign w:val="center"/>
          </w:tcPr>
          <w:p w:rsidR="000729A4" w:rsidRPr="00CD7625" w:rsidRDefault="000729A4" w:rsidP="00171456">
            <w:pPr>
              <w:jc w:val="center"/>
              <w:rPr>
                <w:sz w:val="24"/>
                <w:lang w:eastAsia="ar-SA"/>
              </w:rPr>
            </w:pPr>
            <w:r w:rsidRPr="00CD7625">
              <w:rPr>
                <w:sz w:val="24"/>
                <w:lang w:eastAsia="ar-SA"/>
              </w:rPr>
              <w:t>Доброго дня! Я рад видеть тебя. Как твои дела?</w:t>
            </w:r>
          </w:p>
        </w:tc>
        <w:tc>
          <w:tcPr>
            <w:tcW w:w="2535" w:type="dxa"/>
            <w:vAlign w:val="center"/>
          </w:tcPr>
          <w:p w:rsidR="000729A4" w:rsidRPr="00CD7625" w:rsidRDefault="00D33CD4" w:rsidP="00CD7625">
            <w:pPr>
              <w:jc w:val="center"/>
              <w:rPr>
                <w:sz w:val="24"/>
                <w:lang w:eastAsia="ar-SA"/>
              </w:rPr>
            </w:pPr>
            <w:r w:rsidRPr="00D33CD4">
              <w:rPr>
                <w:sz w:val="24"/>
                <w:szCs w:val="24"/>
                <w:lang w:eastAsia="ar-SA"/>
              </w:rPr>
              <w:t>добрый день</w:t>
            </w:r>
            <w:r>
              <w:rPr>
                <w:sz w:val="24"/>
                <w:szCs w:val="24"/>
                <w:lang w:eastAsia="ar-SA"/>
              </w:rPr>
              <w:br/>
            </w:r>
            <w:r w:rsidRPr="00D33CD4">
              <w:rPr>
                <w:sz w:val="24"/>
                <w:lang w:eastAsia="ar-SA"/>
              </w:rPr>
              <w:t>рад видеть</w:t>
            </w:r>
            <w:r>
              <w:rPr>
                <w:sz w:val="24"/>
                <w:lang w:eastAsia="ar-SA"/>
              </w:rPr>
              <w:br/>
            </w:r>
            <w:r w:rsidRPr="00D33CD4">
              <w:rPr>
                <w:sz w:val="24"/>
                <w:lang w:eastAsia="ar-SA"/>
              </w:rPr>
              <w:t>твой дело</w:t>
            </w:r>
          </w:p>
        </w:tc>
        <w:tc>
          <w:tcPr>
            <w:tcW w:w="2535" w:type="dxa"/>
            <w:vAlign w:val="center"/>
          </w:tcPr>
          <w:p w:rsidR="000729A4" w:rsidRPr="00CD7625" w:rsidRDefault="00D33CD4" w:rsidP="00CD7625">
            <w:pPr>
              <w:jc w:val="center"/>
              <w:rPr>
                <w:sz w:val="24"/>
                <w:lang w:eastAsia="ar-SA"/>
              </w:rPr>
            </w:pPr>
            <w:r w:rsidRPr="00D33CD4">
              <w:rPr>
                <w:sz w:val="24"/>
                <w:szCs w:val="24"/>
                <w:lang w:eastAsia="ar-SA"/>
              </w:rPr>
              <w:t>добрый день</w:t>
            </w:r>
            <w:r>
              <w:rPr>
                <w:sz w:val="24"/>
                <w:szCs w:val="24"/>
                <w:lang w:eastAsia="ar-SA"/>
              </w:rPr>
              <w:br/>
            </w:r>
            <w:r w:rsidRPr="00D33CD4">
              <w:rPr>
                <w:sz w:val="24"/>
                <w:lang w:eastAsia="ar-SA"/>
              </w:rPr>
              <w:t>рад видеть</w:t>
            </w:r>
            <w:r>
              <w:rPr>
                <w:sz w:val="24"/>
                <w:lang w:eastAsia="ar-SA"/>
              </w:rPr>
              <w:br/>
            </w:r>
            <w:r w:rsidRPr="00D33CD4">
              <w:rPr>
                <w:sz w:val="24"/>
                <w:lang w:eastAsia="ar-SA"/>
              </w:rPr>
              <w:t>твой дело</w:t>
            </w:r>
          </w:p>
        </w:tc>
        <w:tc>
          <w:tcPr>
            <w:tcW w:w="1509" w:type="dxa"/>
            <w:vAlign w:val="center"/>
          </w:tcPr>
          <w:p w:rsidR="000729A4" w:rsidRPr="00CD7625" w:rsidRDefault="000729A4" w:rsidP="00CD7625">
            <w:pPr>
              <w:jc w:val="center"/>
              <w:rPr>
                <w:sz w:val="24"/>
                <w:lang w:eastAsia="ar-SA"/>
              </w:rPr>
            </w:pPr>
            <w:r>
              <w:rPr>
                <w:sz w:val="24"/>
                <w:lang w:eastAsia="ar-SA"/>
              </w:rPr>
              <w:t>Да</w:t>
            </w:r>
          </w:p>
        </w:tc>
      </w:tr>
      <w:tr w:rsidR="000729A4" w:rsidTr="004B092F">
        <w:tc>
          <w:tcPr>
            <w:tcW w:w="458" w:type="dxa"/>
            <w:vAlign w:val="center"/>
          </w:tcPr>
          <w:p w:rsidR="000729A4" w:rsidRPr="000729A4" w:rsidRDefault="000729A4" w:rsidP="000729A4">
            <w:pPr>
              <w:jc w:val="center"/>
              <w:rPr>
                <w:sz w:val="24"/>
                <w:lang w:eastAsia="ar-SA"/>
              </w:rPr>
            </w:pPr>
            <w:r>
              <w:rPr>
                <w:sz w:val="24"/>
                <w:lang w:eastAsia="ar-SA"/>
              </w:rPr>
              <w:t>2</w:t>
            </w:r>
          </w:p>
        </w:tc>
        <w:tc>
          <w:tcPr>
            <w:tcW w:w="2534" w:type="dxa"/>
            <w:vAlign w:val="center"/>
          </w:tcPr>
          <w:p w:rsidR="000729A4" w:rsidRPr="00CD7625" w:rsidRDefault="000729A4" w:rsidP="00171456">
            <w:pPr>
              <w:jc w:val="center"/>
              <w:rPr>
                <w:sz w:val="24"/>
                <w:lang w:eastAsia="ar-SA"/>
              </w:rPr>
            </w:pPr>
            <w:r w:rsidRPr="000729A4">
              <w:rPr>
                <w:sz w:val="24"/>
                <w:lang w:eastAsia="ar-SA"/>
              </w:rPr>
              <w:t>РаСсКаЖи мне, что ЗНАЧИТ ЧАТ-БОТ?</w:t>
            </w:r>
          </w:p>
        </w:tc>
        <w:tc>
          <w:tcPr>
            <w:tcW w:w="2535" w:type="dxa"/>
            <w:vAlign w:val="center"/>
          </w:tcPr>
          <w:p w:rsidR="000729A4" w:rsidRPr="00CD7625" w:rsidRDefault="0006450A" w:rsidP="00CD7625">
            <w:pPr>
              <w:jc w:val="center"/>
              <w:rPr>
                <w:sz w:val="24"/>
                <w:lang w:eastAsia="ar-SA"/>
              </w:rPr>
            </w:pPr>
            <w:r w:rsidRPr="0006450A">
              <w:rPr>
                <w:sz w:val="24"/>
                <w:lang w:eastAsia="ar-SA"/>
              </w:rPr>
              <w:t>рассказать значит чат-бот</w:t>
            </w:r>
          </w:p>
        </w:tc>
        <w:tc>
          <w:tcPr>
            <w:tcW w:w="2535" w:type="dxa"/>
            <w:vAlign w:val="center"/>
          </w:tcPr>
          <w:p w:rsidR="000729A4" w:rsidRPr="00CD7625" w:rsidRDefault="0006450A" w:rsidP="00CD7625">
            <w:pPr>
              <w:jc w:val="center"/>
              <w:rPr>
                <w:sz w:val="24"/>
                <w:lang w:eastAsia="ar-SA"/>
              </w:rPr>
            </w:pPr>
            <w:r w:rsidRPr="0006450A">
              <w:rPr>
                <w:sz w:val="24"/>
                <w:lang w:eastAsia="ar-SA"/>
              </w:rPr>
              <w:t>рассказать значит чат-бот</w:t>
            </w:r>
          </w:p>
        </w:tc>
        <w:tc>
          <w:tcPr>
            <w:tcW w:w="1509" w:type="dxa"/>
            <w:vAlign w:val="center"/>
          </w:tcPr>
          <w:p w:rsidR="000729A4" w:rsidRPr="00CD7625" w:rsidRDefault="000729A4" w:rsidP="00CD7625">
            <w:pPr>
              <w:jc w:val="center"/>
              <w:rPr>
                <w:sz w:val="24"/>
                <w:lang w:eastAsia="ar-SA"/>
              </w:rPr>
            </w:pPr>
            <w:r>
              <w:rPr>
                <w:sz w:val="24"/>
                <w:lang w:eastAsia="ar-SA"/>
              </w:rPr>
              <w:t>Да</w:t>
            </w:r>
          </w:p>
        </w:tc>
      </w:tr>
      <w:tr w:rsidR="000729A4" w:rsidTr="004B092F">
        <w:tc>
          <w:tcPr>
            <w:tcW w:w="458" w:type="dxa"/>
            <w:vAlign w:val="center"/>
          </w:tcPr>
          <w:p w:rsidR="000729A4" w:rsidRPr="00CD7625" w:rsidRDefault="000729A4" w:rsidP="000729A4">
            <w:pPr>
              <w:jc w:val="center"/>
              <w:rPr>
                <w:sz w:val="24"/>
                <w:lang w:eastAsia="ar-SA"/>
              </w:rPr>
            </w:pPr>
            <w:r>
              <w:rPr>
                <w:sz w:val="24"/>
                <w:lang w:eastAsia="ar-SA"/>
              </w:rPr>
              <w:t>3</w:t>
            </w:r>
          </w:p>
        </w:tc>
        <w:tc>
          <w:tcPr>
            <w:tcW w:w="2534" w:type="dxa"/>
            <w:vAlign w:val="center"/>
          </w:tcPr>
          <w:p w:rsidR="000729A4" w:rsidRPr="00CD7625" w:rsidRDefault="0066145F" w:rsidP="00171456">
            <w:pPr>
              <w:jc w:val="center"/>
              <w:rPr>
                <w:sz w:val="24"/>
                <w:lang w:eastAsia="ar-SA"/>
              </w:rPr>
            </w:pPr>
            <w:r w:rsidRPr="0066145F">
              <w:rPr>
                <w:sz w:val="24"/>
                <w:lang w:eastAsia="ar-SA"/>
              </w:rPr>
              <w:t>АбВгДеЁ ,)(*&amp;%;</w:t>
            </w:r>
          </w:p>
        </w:tc>
        <w:tc>
          <w:tcPr>
            <w:tcW w:w="2535" w:type="dxa"/>
            <w:vAlign w:val="center"/>
          </w:tcPr>
          <w:p w:rsidR="000729A4" w:rsidRPr="00CD7625" w:rsidRDefault="0006450A" w:rsidP="00CD7625">
            <w:pPr>
              <w:jc w:val="center"/>
              <w:rPr>
                <w:sz w:val="24"/>
                <w:lang w:eastAsia="ar-SA"/>
              </w:rPr>
            </w:pPr>
            <w:r w:rsidRPr="0006450A">
              <w:rPr>
                <w:sz w:val="24"/>
                <w:lang w:eastAsia="ar-SA"/>
              </w:rPr>
              <w:t>абвгдеё</w:t>
            </w:r>
          </w:p>
        </w:tc>
        <w:tc>
          <w:tcPr>
            <w:tcW w:w="2535" w:type="dxa"/>
            <w:vAlign w:val="center"/>
          </w:tcPr>
          <w:p w:rsidR="000729A4" w:rsidRPr="00CD7625" w:rsidRDefault="0006450A" w:rsidP="00CD7625">
            <w:pPr>
              <w:jc w:val="center"/>
              <w:rPr>
                <w:sz w:val="24"/>
                <w:lang w:eastAsia="ar-SA"/>
              </w:rPr>
            </w:pPr>
            <w:r w:rsidRPr="0006450A">
              <w:rPr>
                <w:sz w:val="24"/>
                <w:lang w:eastAsia="ar-SA"/>
              </w:rPr>
              <w:t>абвгдеё</w:t>
            </w:r>
          </w:p>
        </w:tc>
        <w:tc>
          <w:tcPr>
            <w:tcW w:w="1509" w:type="dxa"/>
            <w:vAlign w:val="center"/>
          </w:tcPr>
          <w:p w:rsidR="000729A4" w:rsidRPr="00CD7625" w:rsidRDefault="004B092F" w:rsidP="00CD7625">
            <w:pPr>
              <w:jc w:val="center"/>
              <w:rPr>
                <w:sz w:val="24"/>
                <w:lang w:eastAsia="ar-SA"/>
              </w:rPr>
            </w:pPr>
            <w:r>
              <w:rPr>
                <w:sz w:val="24"/>
                <w:lang w:eastAsia="ar-SA"/>
              </w:rPr>
              <w:t>Да</w:t>
            </w:r>
          </w:p>
        </w:tc>
      </w:tr>
    </w:tbl>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7" w:name="_Toc72279592"/>
      <w:r w:rsidRPr="00E25DC8">
        <w:rPr>
          <w:rFonts w:ascii="Times New Roman" w:hAnsi="Times New Roman" w:cs="Times New Roman"/>
          <w:b/>
          <w:color w:val="auto"/>
          <w:sz w:val="32"/>
          <w:szCs w:val="32"/>
          <w:lang w:eastAsia="ar-SA"/>
        </w:rPr>
        <w:t>5.1.1. Токенизация</w:t>
      </w:r>
      <w:bookmarkEnd w:id="37"/>
    </w:p>
    <w:tbl>
      <w:tblPr>
        <w:tblStyle w:val="af1"/>
        <w:tblW w:w="9574" w:type="dxa"/>
        <w:tblLook w:val="04A0" w:firstRow="1" w:lastRow="0" w:firstColumn="1" w:lastColumn="0" w:noHBand="0" w:noVBand="1"/>
      </w:tblPr>
      <w:tblGrid>
        <w:gridCol w:w="458"/>
        <w:gridCol w:w="2535"/>
        <w:gridCol w:w="2536"/>
        <w:gridCol w:w="2536"/>
        <w:gridCol w:w="1509"/>
      </w:tblGrid>
      <w:tr w:rsidR="004B092F" w:rsidTr="004B092F">
        <w:tc>
          <w:tcPr>
            <w:tcW w:w="458" w:type="dxa"/>
          </w:tcPr>
          <w:p w:rsidR="004B092F" w:rsidRPr="00CD7625" w:rsidRDefault="004B092F" w:rsidP="004B092F">
            <w:pPr>
              <w:jc w:val="center"/>
              <w:rPr>
                <w:b/>
                <w:sz w:val="24"/>
                <w:lang w:eastAsia="ar-SA"/>
              </w:rPr>
            </w:pPr>
            <w:r>
              <w:rPr>
                <w:b/>
                <w:sz w:val="24"/>
                <w:lang w:eastAsia="ar-SA"/>
              </w:rPr>
              <w:t>№</w:t>
            </w:r>
          </w:p>
        </w:tc>
        <w:tc>
          <w:tcPr>
            <w:tcW w:w="2535" w:type="dxa"/>
            <w:vAlign w:val="center"/>
          </w:tcPr>
          <w:p w:rsidR="004B092F" w:rsidRPr="00CD7625" w:rsidRDefault="004B092F" w:rsidP="004B092F">
            <w:pPr>
              <w:jc w:val="center"/>
              <w:rPr>
                <w:b/>
                <w:sz w:val="24"/>
                <w:lang w:eastAsia="ar-SA"/>
              </w:rPr>
            </w:pPr>
            <w:r w:rsidRPr="00CD7625">
              <w:rPr>
                <w:b/>
                <w:sz w:val="24"/>
                <w:lang w:eastAsia="ar-SA"/>
              </w:rPr>
              <w:t>Входные данные</w:t>
            </w:r>
          </w:p>
        </w:tc>
        <w:tc>
          <w:tcPr>
            <w:tcW w:w="2536" w:type="dxa"/>
            <w:vAlign w:val="center"/>
          </w:tcPr>
          <w:p w:rsidR="004B092F" w:rsidRPr="00CD7625" w:rsidRDefault="004B092F" w:rsidP="004B092F">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36" w:type="dxa"/>
            <w:vAlign w:val="center"/>
          </w:tcPr>
          <w:p w:rsidR="004B092F" w:rsidRPr="00CD7625" w:rsidRDefault="004B092F" w:rsidP="004B092F">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4B092F" w:rsidRPr="00CD7625" w:rsidRDefault="004B092F" w:rsidP="004B092F">
            <w:pPr>
              <w:jc w:val="center"/>
              <w:rPr>
                <w:b/>
                <w:sz w:val="24"/>
                <w:lang w:eastAsia="ar-SA"/>
              </w:rPr>
            </w:pPr>
            <w:r w:rsidRPr="00CD7625">
              <w:rPr>
                <w:b/>
                <w:sz w:val="24"/>
                <w:lang w:eastAsia="ar-SA"/>
              </w:rPr>
              <w:t>Совпадение (Да/Нет)</w:t>
            </w:r>
          </w:p>
        </w:tc>
      </w:tr>
      <w:tr w:rsidR="004B092F" w:rsidTr="004B092F">
        <w:tc>
          <w:tcPr>
            <w:tcW w:w="458" w:type="dxa"/>
            <w:vAlign w:val="center"/>
          </w:tcPr>
          <w:p w:rsidR="004B092F" w:rsidRPr="00CD7625" w:rsidRDefault="004B092F" w:rsidP="004B092F">
            <w:pPr>
              <w:jc w:val="center"/>
              <w:rPr>
                <w:sz w:val="24"/>
                <w:lang w:eastAsia="ar-SA"/>
              </w:rPr>
            </w:pPr>
            <w:r>
              <w:rPr>
                <w:sz w:val="24"/>
                <w:lang w:eastAsia="ar-SA"/>
              </w:rPr>
              <w:t>1</w:t>
            </w:r>
          </w:p>
        </w:tc>
        <w:tc>
          <w:tcPr>
            <w:tcW w:w="2535" w:type="dxa"/>
            <w:vAlign w:val="center"/>
          </w:tcPr>
          <w:p w:rsidR="004B092F" w:rsidRPr="00CD7625" w:rsidRDefault="004B092F" w:rsidP="004B092F">
            <w:pPr>
              <w:jc w:val="center"/>
              <w:rPr>
                <w:sz w:val="24"/>
                <w:lang w:eastAsia="ar-SA"/>
              </w:rPr>
            </w:pPr>
            <w:r w:rsidRPr="00CD7625">
              <w:rPr>
                <w:sz w:val="24"/>
                <w:lang w:eastAsia="ar-SA"/>
              </w:rPr>
              <w:t>Доброго дня! Я рад видеть тебя. Как твои дела?</w:t>
            </w:r>
          </w:p>
        </w:tc>
        <w:tc>
          <w:tcPr>
            <w:tcW w:w="2536" w:type="dxa"/>
            <w:vAlign w:val="center"/>
          </w:tcPr>
          <w:p w:rsidR="00D33CD4" w:rsidRPr="00D33CD4" w:rsidRDefault="00D33CD4" w:rsidP="00D33CD4">
            <w:pPr>
              <w:jc w:val="center"/>
              <w:rPr>
                <w:sz w:val="24"/>
                <w:lang w:eastAsia="ar-SA"/>
              </w:rPr>
            </w:pPr>
            <w:r w:rsidRPr="00D33CD4">
              <w:rPr>
                <w:sz w:val="24"/>
                <w:lang w:eastAsia="ar-SA"/>
              </w:rPr>
              <w:t>['доброго', 'дня', '!']</w:t>
            </w:r>
          </w:p>
          <w:p w:rsidR="00D33CD4" w:rsidRPr="00D33CD4" w:rsidRDefault="00D33CD4" w:rsidP="00D33CD4">
            <w:pPr>
              <w:jc w:val="center"/>
              <w:rPr>
                <w:sz w:val="24"/>
                <w:lang w:eastAsia="ar-SA"/>
              </w:rPr>
            </w:pPr>
            <w:r w:rsidRPr="00D33CD4">
              <w:rPr>
                <w:sz w:val="24"/>
                <w:lang w:eastAsia="ar-SA"/>
              </w:rPr>
              <w:t>['я', 'рад', 'видеть', 'тебя', '.']</w:t>
            </w:r>
          </w:p>
          <w:p w:rsidR="004B092F" w:rsidRPr="00CD7625" w:rsidRDefault="00D33CD4" w:rsidP="00D33CD4">
            <w:pPr>
              <w:jc w:val="center"/>
              <w:rPr>
                <w:sz w:val="24"/>
                <w:lang w:eastAsia="ar-SA"/>
              </w:rPr>
            </w:pPr>
            <w:r w:rsidRPr="00D33CD4">
              <w:rPr>
                <w:sz w:val="24"/>
                <w:lang w:eastAsia="ar-SA"/>
              </w:rPr>
              <w:t>['как', 'твои', 'дела', '?']</w:t>
            </w:r>
          </w:p>
        </w:tc>
        <w:tc>
          <w:tcPr>
            <w:tcW w:w="2536" w:type="dxa"/>
            <w:vAlign w:val="center"/>
          </w:tcPr>
          <w:p w:rsidR="004B092F" w:rsidRPr="00CD7625" w:rsidRDefault="004B092F" w:rsidP="004B092F">
            <w:pPr>
              <w:jc w:val="center"/>
              <w:rPr>
                <w:sz w:val="24"/>
                <w:lang w:eastAsia="ar-SA"/>
              </w:rPr>
            </w:pPr>
            <w:r w:rsidRPr="00CD7625">
              <w:rPr>
                <w:sz w:val="24"/>
                <w:lang w:eastAsia="ar-SA"/>
              </w:rPr>
              <w:t>[['доброго', 'дня', '!'], ['я', 'рад', 'видеть', 'тебя', '.'], ['как', 'твои', 'дела', '?']]</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458" w:type="dxa"/>
            <w:vAlign w:val="center"/>
          </w:tcPr>
          <w:p w:rsidR="004B092F" w:rsidRPr="000729A4" w:rsidRDefault="004B092F" w:rsidP="004B092F">
            <w:pPr>
              <w:jc w:val="center"/>
              <w:rPr>
                <w:sz w:val="24"/>
                <w:lang w:eastAsia="ar-SA"/>
              </w:rPr>
            </w:pPr>
            <w:r>
              <w:rPr>
                <w:sz w:val="24"/>
                <w:lang w:eastAsia="ar-SA"/>
              </w:rPr>
              <w:t>2</w:t>
            </w:r>
          </w:p>
        </w:tc>
        <w:tc>
          <w:tcPr>
            <w:tcW w:w="2535" w:type="dxa"/>
            <w:vAlign w:val="center"/>
          </w:tcPr>
          <w:p w:rsidR="004B092F" w:rsidRPr="00CD7625" w:rsidRDefault="004B092F" w:rsidP="004B092F">
            <w:pPr>
              <w:jc w:val="center"/>
              <w:rPr>
                <w:sz w:val="24"/>
                <w:lang w:eastAsia="ar-SA"/>
              </w:rPr>
            </w:pPr>
            <w:r w:rsidRPr="000729A4">
              <w:rPr>
                <w:sz w:val="24"/>
                <w:lang w:eastAsia="ar-SA"/>
              </w:rPr>
              <w:t>РаСсКаЖи мне, что ЗНАЧИТ ЧАТ-БОТ?</w:t>
            </w:r>
          </w:p>
        </w:tc>
        <w:tc>
          <w:tcPr>
            <w:tcW w:w="2536" w:type="dxa"/>
            <w:vAlign w:val="center"/>
          </w:tcPr>
          <w:p w:rsidR="004B092F" w:rsidRPr="00CD7625" w:rsidRDefault="0006450A" w:rsidP="004B092F">
            <w:pPr>
              <w:jc w:val="center"/>
              <w:rPr>
                <w:sz w:val="24"/>
                <w:lang w:eastAsia="ar-SA"/>
              </w:rPr>
            </w:pPr>
            <w:r w:rsidRPr="0006450A">
              <w:rPr>
                <w:sz w:val="24"/>
                <w:lang w:eastAsia="ar-SA"/>
              </w:rPr>
              <w:t>['расскажи', 'мне', ',', 'что', 'значит', 'чат-бот', '?']</w:t>
            </w:r>
          </w:p>
        </w:tc>
        <w:tc>
          <w:tcPr>
            <w:tcW w:w="2536" w:type="dxa"/>
            <w:vAlign w:val="center"/>
          </w:tcPr>
          <w:p w:rsidR="004B092F" w:rsidRPr="00CD7625" w:rsidRDefault="0006450A" w:rsidP="004B092F">
            <w:pPr>
              <w:jc w:val="center"/>
              <w:rPr>
                <w:sz w:val="24"/>
                <w:lang w:eastAsia="ar-SA"/>
              </w:rPr>
            </w:pPr>
            <w:r w:rsidRPr="0006450A">
              <w:rPr>
                <w:sz w:val="24"/>
                <w:lang w:eastAsia="ar-SA"/>
              </w:rPr>
              <w:t>['расскажи', 'мне', ',', 'что', 'значит', 'чат-бот', '?']</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458" w:type="dxa"/>
            <w:vAlign w:val="center"/>
          </w:tcPr>
          <w:p w:rsidR="004B092F" w:rsidRPr="00CD7625" w:rsidRDefault="004B092F" w:rsidP="004B092F">
            <w:pPr>
              <w:jc w:val="center"/>
              <w:rPr>
                <w:sz w:val="24"/>
                <w:lang w:eastAsia="ar-SA"/>
              </w:rPr>
            </w:pPr>
            <w:r>
              <w:rPr>
                <w:sz w:val="24"/>
                <w:lang w:eastAsia="ar-SA"/>
              </w:rPr>
              <w:t>3</w:t>
            </w:r>
          </w:p>
        </w:tc>
        <w:tc>
          <w:tcPr>
            <w:tcW w:w="2535" w:type="dxa"/>
            <w:vAlign w:val="center"/>
          </w:tcPr>
          <w:p w:rsidR="004B092F" w:rsidRPr="00CD7625" w:rsidRDefault="0066145F" w:rsidP="004B092F">
            <w:pPr>
              <w:jc w:val="center"/>
              <w:rPr>
                <w:sz w:val="24"/>
                <w:lang w:eastAsia="ar-SA"/>
              </w:rPr>
            </w:pPr>
            <w:r w:rsidRPr="0066145F">
              <w:rPr>
                <w:sz w:val="24"/>
                <w:lang w:eastAsia="ar-SA"/>
              </w:rPr>
              <w:t>АбВгДеЁ ,)(*&amp;%;</w:t>
            </w:r>
          </w:p>
        </w:tc>
        <w:tc>
          <w:tcPr>
            <w:tcW w:w="2536" w:type="dxa"/>
            <w:vAlign w:val="center"/>
          </w:tcPr>
          <w:p w:rsidR="004B092F" w:rsidRPr="00CD7625" w:rsidRDefault="0006450A" w:rsidP="004B092F">
            <w:pPr>
              <w:jc w:val="center"/>
              <w:rPr>
                <w:sz w:val="24"/>
                <w:lang w:eastAsia="ar-SA"/>
              </w:rPr>
            </w:pPr>
            <w:r w:rsidRPr="0006450A">
              <w:rPr>
                <w:sz w:val="24"/>
                <w:lang w:eastAsia="ar-SA"/>
              </w:rPr>
              <w:t>['абвгдеё']</w:t>
            </w:r>
          </w:p>
        </w:tc>
        <w:tc>
          <w:tcPr>
            <w:tcW w:w="2536" w:type="dxa"/>
            <w:vAlign w:val="center"/>
          </w:tcPr>
          <w:p w:rsidR="004B092F" w:rsidRPr="00CD7625" w:rsidRDefault="0006450A" w:rsidP="004B092F">
            <w:pPr>
              <w:jc w:val="center"/>
              <w:rPr>
                <w:sz w:val="24"/>
                <w:lang w:eastAsia="ar-SA"/>
              </w:rPr>
            </w:pPr>
            <w:r w:rsidRPr="0006450A">
              <w:rPr>
                <w:sz w:val="24"/>
                <w:lang w:eastAsia="ar-SA"/>
              </w:rPr>
              <w:t>['абвгдеё']</w:t>
            </w:r>
          </w:p>
        </w:tc>
        <w:tc>
          <w:tcPr>
            <w:tcW w:w="1509" w:type="dxa"/>
            <w:vAlign w:val="center"/>
          </w:tcPr>
          <w:p w:rsidR="004B092F" w:rsidRPr="00CD7625" w:rsidRDefault="004B092F" w:rsidP="004B092F">
            <w:pPr>
              <w:jc w:val="center"/>
              <w:rPr>
                <w:sz w:val="24"/>
                <w:lang w:eastAsia="ar-SA"/>
              </w:rPr>
            </w:pPr>
            <w:r>
              <w:rPr>
                <w:sz w:val="24"/>
                <w:lang w:eastAsia="ar-SA"/>
              </w:rPr>
              <w:t>Да</w:t>
            </w:r>
          </w:p>
        </w:tc>
      </w:tr>
    </w:tbl>
    <w:p w:rsidR="00E25DC8" w:rsidRPr="00CD7625" w:rsidRDefault="00E25DC8" w:rsidP="00E25DC8">
      <w:pPr>
        <w:rPr>
          <w:lang w:eastAsia="ar-SA"/>
        </w:rPr>
      </w:pPr>
    </w:p>
    <w:p w:rsidR="00CD7625" w:rsidRPr="00CD7625" w:rsidRDefault="00E25DC8" w:rsidP="00CD7625">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8" w:name="_Toc72279593"/>
      <w:r w:rsidRPr="00E25DC8">
        <w:rPr>
          <w:rFonts w:ascii="Times New Roman" w:hAnsi="Times New Roman" w:cs="Times New Roman"/>
          <w:b/>
          <w:color w:val="auto"/>
          <w:sz w:val="32"/>
          <w:szCs w:val="32"/>
          <w:lang w:eastAsia="ar-SA"/>
        </w:rPr>
        <w:t>5.1.2. Нормализация</w:t>
      </w:r>
      <w:bookmarkEnd w:id="38"/>
    </w:p>
    <w:tbl>
      <w:tblPr>
        <w:tblStyle w:val="af1"/>
        <w:tblW w:w="9571" w:type="dxa"/>
        <w:tblLook w:val="04A0" w:firstRow="1" w:lastRow="0" w:firstColumn="1" w:lastColumn="0" w:noHBand="0" w:noVBand="1"/>
      </w:tblPr>
      <w:tblGrid>
        <w:gridCol w:w="534"/>
        <w:gridCol w:w="2409"/>
        <w:gridCol w:w="2707"/>
        <w:gridCol w:w="2402"/>
        <w:gridCol w:w="1519"/>
      </w:tblGrid>
      <w:tr w:rsidR="004B092F" w:rsidTr="00D33CD4">
        <w:tc>
          <w:tcPr>
            <w:tcW w:w="534" w:type="dxa"/>
          </w:tcPr>
          <w:p w:rsidR="004B092F" w:rsidRPr="00CD7625" w:rsidRDefault="004B092F" w:rsidP="004B092F">
            <w:pPr>
              <w:jc w:val="center"/>
              <w:rPr>
                <w:b/>
                <w:sz w:val="24"/>
                <w:lang w:eastAsia="ar-SA"/>
              </w:rPr>
            </w:pPr>
            <w:r>
              <w:rPr>
                <w:b/>
                <w:sz w:val="24"/>
                <w:lang w:eastAsia="ar-SA"/>
              </w:rPr>
              <w:t>№</w:t>
            </w:r>
          </w:p>
        </w:tc>
        <w:tc>
          <w:tcPr>
            <w:tcW w:w="2409" w:type="dxa"/>
            <w:vAlign w:val="center"/>
          </w:tcPr>
          <w:p w:rsidR="004B092F" w:rsidRPr="00CD7625" w:rsidRDefault="004B092F" w:rsidP="004B092F">
            <w:pPr>
              <w:jc w:val="center"/>
              <w:rPr>
                <w:b/>
                <w:sz w:val="24"/>
                <w:szCs w:val="24"/>
                <w:lang w:eastAsia="ar-SA"/>
              </w:rPr>
            </w:pPr>
            <w:r w:rsidRPr="00CD7625">
              <w:rPr>
                <w:b/>
                <w:sz w:val="24"/>
                <w:szCs w:val="24"/>
                <w:lang w:eastAsia="ar-SA"/>
              </w:rPr>
              <w:t>Входные данные</w:t>
            </w:r>
          </w:p>
        </w:tc>
        <w:tc>
          <w:tcPr>
            <w:tcW w:w="2707" w:type="dxa"/>
            <w:vAlign w:val="center"/>
          </w:tcPr>
          <w:p w:rsidR="004B092F" w:rsidRPr="00CD7625" w:rsidRDefault="004B092F" w:rsidP="004B092F">
            <w:pPr>
              <w:jc w:val="center"/>
              <w:rPr>
                <w:b/>
                <w:sz w:val="24"/>
                <w:szCs w:val="24"/>
                <w:lang w:eastAsia="ar-SA"/>
              </w:rPr>
            </w:pPr>
            <w:r w:rsidRPr="00CD7625">
              <w:rPr>
                <w:b/>
                <w:sz w:val="24"/>
                <w:szCs w:val="24"/>
                <w:lang w:eastAsia="ar-SA"/>
              </w:rPr>
              <w:t xml:space="preserve">Ожидаемые </w:t>
            </w:r>
            <w:r w:rsidRPr="00CD7625">
              <w:rPr>
                <w:b/>
                <w:sz w:val="24"/>
                <w:szCs w:val="24"/>
                <w:lang w:eastAsia="ar-SA"/>
              </w:rPr>
              <w:br/>
              <w:t>выходные данные</w:t>
            </w:r>
          </w:p>
        </w:tc>
        <w:tc>
          <w:tcPr>
            <w:tcW w:w="2402" w:type="dxa"/>
            <w:vAlign w:val="center"/>
          </w:tcPr>
          <w:p w:rsidR="004B092F" w:rsidRPr="00CD7625" w:rsidRDefault="004B092F" w:rsidP="004B092F">
            <w:pPr>
              <w:jc w:val="center"/>
              <w:rPr>
                <w:b/>
                <w:sz w:val="24"/>
                <w:szCs w:val="24"/>
                <w:lang w:eastAsia="ar-SA"/>
              </w:rPr>
            </w:pPr>
            <w:r w:rsidRPr="00CD7625">
              <w:rPr>
                <w:b/>
                <w:sz w:val="24"/>
                <w:szCs w:val="24"/>
                <w:lang w:eastAsia="ar-SA"/>
              </w:rPr>
              <w:t xml:space="preserve">Реальные </w:t>
            </w:r>
            <w:r w:rsidRPr="00CD7625">
              <w:rPr>
                <w:b/>
                <w:sz w:val="24"/>
                <w:szCs w:val="24"/>
                <w:lang w:eastAsia="ar-SA"/>
              </w:rPr>
              <w:br/>
              <w:t>выходные данные</w:t>
            </w:r>
          </w:p>
        </w:tc>
        <w:tc>
          <w:tcPr>
            <w:tcW w:w="1519" w:type="dxa"/>
            <w:vAlign w:val="center"/>
          </w:tcPr>
          <w:p w:rsidR="004B092F" w:rsidRPr="00CD7625" w:rsidRDefault="004B092F" w:rsidP="004B092F">
            <w:pPr>
              <w:jc w:val="center"/>
              <w:rPr>
                <w:b/>
                <w:sz w:val="24"/>
                <w:szCs w:val="24"/>
                <w:lang w:eastAsia="ar-SA"/>
              </w:rPr>
            </w:pPr>
            <w:r w:rsidRPr="00CD7625">
              <w:rPr>
                <w:b/>
                <w:sz w:val="24"/>
                <w:szCs w:val="24"/>
                <w:lang w:eastAsia="ar-SA"/>
              </w:rPr>
              <w:t>Совпадение (Да/Нет)</w:t>
            </w:r>
          </w:p>
        </w:tc>
      </w:tr>
      <w:tr w:rsidR="004B092F" w:rsidTr="0006450A">
        <w:tc>
          <w:tcPr>
            <w:tcW w:w="534" w:type="dxa"/>
            <w:vAlign w:val="center"/>
          </w:tcPr>
          <w:p w:rsidR="004B092F" w:rsidRPr="00CD7625" w:rsidRDefault="004B092F" w:rsidP="004B092F">
            <w:pPr>
              <w:jc w:val="center"/>
              <w:rPr>
                <w:sz w:val="24"/>
                <w:lang w:eastAsia="ar-SA"/>
              </w:rPr>
            </w:pPr>
            <w:r>
              <w:rPr>
                <w:sz w:val="24"/>
                <w:lang w:eastAsia="ar-SA"/>
              </w:rPr>
              <w:t>1</w:t>
            </w:r>
          </w:p>
        </w:tc>
        <w:tc>
          <w:tcPr>
            <w:tcW w:w="2409" w:type="dxa"/>
            <w:vAlign w:val="center"/>
          </w:tcPr>
          <w:p w:rsidR="00D33CD4" w:rsidRPr="00D33CD4" w:rsidRDefault="00D33CD4" w:rsidP="00D33CD4">
            <w:pPr>
              <w:jc w:val="center"/>
              <w:rPr>
                <w:sz w:val="24"/>
                <w:lang w:eastAsia="ar-SA"/>
              </w:rPr>
            </w:pPr>
            <w:r w:rsidRPr="00D33CD4">
              <w:rPr>
                <w:sz w:val="24"/>
                <w:lang w:eastAsia="ar-SA"/>
              </w:rPr>
              <w:t>['доброго', 'дня', '!']</w:t>
            </w:r>
          </w:p>
          <w:p w:rsidR="00D33CD4" w:rsidRPr="00D33CD4" w:rsidRDefault="00D33CD4" w:rsidP="00D33CD4">
            <w:pPr>
              <w:jc w:val="center"/>
              <w:rPr>
                <w:sz w:val="24"/>
                <w:lang w:eastAsia="ar-SA"/>
              </w:rPr>
            </w:pPr>
            <w:r w:rsidRPr="00D33CD4">
              <w:rPr>
                <w:sz w:val="24"/>
                <w:lang w:eastAsia="ar-SA"/>
              </w:rPr>
              <w:t>['я', 'рад', 'видеть', 'тебя', '.']</w:t>
            </w:r>
          </w:p>
          <w:p w:rsidR="004B092F" w:rsidRPr="00CD7625" w:rsidRDefault="00D33CD4" w:rsidP="00D33CD4">
            <w:pPr>
              <w:jc w:val="center"/>
              <w:rPr>
                <w:sz w:val="24"/>
                <w:szCs w:val="24"/>
                <w:lang w:eastAsia="ar-SA"/>
              </w:rPr>
            </w:pPr>
            <w:r w:rsidRPr="00D33CD4">
              <w:rPr>
                <w:sz w:val="24"/>
                <w:lang w:eastAsia="ar-SA"/>
              </w:rPr>
              <w:t>['как', 'твои', 'дела', '?']</w:t>
            </w:r>
          </w:p>
        </w:tc>
        <w:tc>
          <w:tcPr>
            <w:tcW w:w="2707" w:type="dxa"/>
            <w:vAlign w:val="center"/>
          </w:tcPr>
          <w:p w:rsidR="00D33CD4" w:rsidRPr="00D33CD4" w:rsidRDefault="00D33CD4" w:rsidP="00D33CD4">
            <w:pPr>
              <w:jc w:val="center"/>
              <w:rPr>
                <w:sz w:val="24"/>
                <w:szCs w:val="24"/>
                <w:lang w:eastAsia="ar-SA"/>
              </w:rPr>
            </w:pPr>
            <w:r w:rsidRPr="00D33CD4">
              <w:rPr>
                <w:sz w:val="24"/>
                <w:szCs w:val="24"/>
                <w:lang w:eastAsia="ar-SA"/>
              </w:rPr>
              <w:t>['доброго', 'дня']</w:t>
            </w:r>
          </w:p>
          <w:p w:rsidR="00D33CD4" w:rsidRPr="00D33CD4" w:rsidRDefault="00D33CD4" w:rsidP="00D33CD4">
            <w:pPr>
              <w:jc w:val="center"/>
              <w:rPr>
                <w:sz w:val="24"/>
                <w:szCs w:val="24"/>
                <w:lang w:eastAsia="ar-SA"/>
              </w:rPr>
            </w:pPr>
            <w:r w:rsidRPr="00D33CD4">
              <w:rPr>
                <w:sz w:val="24"/>
                <w:szCs w:val="24"/>
                <w:lang w:eastAsia="ar-SA"/>
              </w:rPr>
              <w:t>['я', 'рад', 'видеть', 'тебя']</w:t>
            </w:r>
          </w:p>
          <w:p w:rsidR="004B092F" w:rsidRPr="00CD7625" w:rsidRDefault="00D33CD4" w:rsidP="00D33CD4">
            <w:pPr>
              <w:jc w:val="center"/>
              <w:rPr>
                <w:sz w:val="24"/>
                <w:szCs w:val="24"/>
                <w:lang w:eastAsia="ar-SA"/>
              </w:rPr>
            </w:pPr>
            <w:r w:rsidRPr="00D33CD4">
              <w:rPr>
                <w:sz w:val="24"/>
                <w:szCs w:val="24"/>
                <w:lang w:eastAsia="ar-SA"/>
              </w:rPr>
              <w:t>['как', 'твои', 'дела']</w:t>
            </w:r>
          </w:p>
        </w:tc>
        <w:tc>
          <w:tcPr>
            <w:tcW w:w="2402" w:type="dxa"/>
            <w:vAlign w:val="center"/>
          </w:tcPr>
          <w:p w:rsidR="00D33CD4" w:rsidRPr="00D33CD4" w:rsidRDefault="00D33CD4" w:rsidP="00D33CD4">
            <w:pPr>
              <w:jc w:val="center"/>
              <w:rPr>
                <w:sz w:val="24"/>
                <w:szCs w:val="24"/>
                <w:lang w:eastAsia="ar-SA"/>
              </w:rPr>
            </w:pPr>
            <w:r w:rsidRPr="00D33CD4">
              <w:rPr>
                <w:sz w:val="24"/>
                <w:szCs w:val="24"/>
                <w:lang w:eastAsia="ar-SA"/>
              </w:rPr>
              <w:t>['доброго', 'дня']</w:t>
            </w:r>
          </w:p>
          <w:p w:rsidR="00D33CD4" w:rsidRPr="00D33CD4" w:rsidRDefault="00D33CD4" w:rsidP="00D33CD4">
            <w:pPr>
              <w:jc w:val="center"/>
              <w:rPr>
                <w:sz w:val="24"/>
                <w:szCs w:val="24"/>
                <w:lang w:eastAsia="ar-SA"/>
              </w:rPr>
            </w:pPr>
            <w:r w:rsidRPr="00D33CD4">
              <w:rPr>
                <w:sz w:val="24"/>
                <w:szCs w:val="24"/>
                <w:lang w:eastAsia="ar-SA"/>
              </w:rPr>
              <w:t>['я', 'рад', 'видеть', 'тебя']</w:t>
            </w:r>
          </w:p>
          <w:p w:rsidR="004B092F" w:rsidRPr="00CD7625" w:rsidRDefault="00D33CD4" w:rsidP="00D33CD4">
            <w:pPr>
              <w:jc w:val="center"/>
              <w:rPr>
                <w:sz w:val="24"/>
                <w:szCs w:val="24"/>
                <w:lang w:eastAsia="ar-SA"/>
              </w:rPr>
            </w:pPr>
            <w:r w:rsidRPr="00D33CD4">
              <w:rPr>
                <w:sz w:val="24"/>
                <w:szCs w:val="24"/>
                <w:lang w:eastAsia="ar-SA"/>
              </w:rPr>
              <w:t>['как', 'твои', 'дела']</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r w:rsidR="004B092F" w:rsidTr="0006450A">
        <w:tc>
          <w:tcPr>
            <w:tcW w:w="534" w:type="dxa"/>
            <w:vAlign w:val="center"/>
          </w:tcPr>
          <w:p w:rsidR="004B092F" w:rsidRPr="000729A4" w:rsidRDefault="004B092F" w:rsidP="004B092F">
            <w:pPr>
              <w:jc w:val="center"/>
              <w:rPr>
                <w:sz w:val="24"/>
                <w:lang w:eastAsia="ar-SA"/>
              </w:rPr>
            </w:pPr>
            <w:r>
              <w:rPr>
                <w:sz w:val="24"/>
                <w:lang w:eastAsia="ar-SA"/>
              </w:rPr>
              <w:t>2</w:t>
            </w:r>
          </w:p>
        </w:tc>
        <w:tc>
          <w:tcPr>
            <w:tcW w:w="2409" w:type="dxa"/>
            <w:vAlign w:val="center"/>
          </w:tcPr>
          <w:p w:rsidR="004B092F" w:rsidRPr="00CD7625" w:rsidRDefault="0006450A" w:rsidP="004B092F">
            <w:pPr>
              <w:jc w:val="center"/>
              <w:rPr>
                <w:sz w:val="24"/>
                <w:szCs w:val="24"/>
                <w:lang w:eastAsia="ar-SA"/>
              </w:rPr>
            </w:pPr>
            <w:r w:rsidRPr="0006450A">
              <w:rPr>
                <w:sz w:val="24"/>
                <w:lang w:eastAsia="ar-SA"/>
              </w:rPr>
              <w:t>['расскажи', 'мне', ',', 'что', 'значит', 'чат-бот', '?']</w:t>
            </w:r>
          </w:p>
        </w:tc>
        <w:tc>
          <w:tcPr>
            <w:tcW w:w="2707" w:type="dxa"/>
            <w:vAlign w:val="center"/>
          </w:tcPr>
          <w:p w:rsidR="004B092F" w:rsidRPr="00CD7625" w:rsidRDefault="0006450A" w:rsidP="004B092F">
            <w:pPr>
              <w:jc w:val="center"/>
              <w:rPr>
                <w:sz w:val="24"/>
                <w:szCs w:val="24"/>
                <w:lang w:eastAsia="ar-SA"/>
              </w:rPr>
            </w:pPr>
            <w:r w:rsidRPr="0006450A">
              <w:rPr>
                <w:sz w:val="24"/>
                <w:szCs w:val="24"/>
                <w:lang w:eastAsia="ar-SA"/>
              </w:rPr>
              <w:t>['расскажи', 'мне', 'что', 'значит', 'чат-бот']</w:t>
            </w:r>
          </w:p>
        </w:tc>
        <w:tc>
          <w:tcPr>
            <w:tcW w:w="2402" w:type="dxa"/>
            <w:vAlign w:val="center"/>
          </w:tcPr>
          <w:p w:rsidR="004B092F" w:rsidRPr="00CD7625" w:rsidRDefault="0006450A" w:rsidP="004B092F">
            <w:pPr>
              <w:jc w:val="center"/>
              <w:rPr>
                <w:sz w:val="24"/>
                <w:szCs w:val="24"/>
                <w:lang w:eastAsia="ar-SA"/>
              </w:rPr>
            </w:pPr>
            <w:r w:rsidRPr="0006450A">
              <w:rPr>
                <w:sz w:val="24"/>
                <w:szCs w:val="24"/>
                <w:lang w:eastAsia="ar-SA"/>
              </w:rPr>
              <w:t>['расскажи', 'мне', 'что', 'значит', 'чат-бот']</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r w:rsidR="004B092F" w:rsidTr="0006450A">
        <w:tc>
          <w:tcPr>
            <w:tcW w:w="534" w:type="dxa"/>
            <w:vAlign w:val="center"/>
          </w:tcPr>
          <w:p w:rsidR="004B092F" w:rsidRPr="00CD7625" w:rsidRDefault="004B092F" w:rsidP="004B092F">
            <w:pPr>
              <w:jc w:val="center"/>
              <w:rPr>
                <w:sz w:val="24"/>
                <w:lang w:eastAsia="ar-SA"/>
              </w:rPr>
            </w:pPr>
            <w:r>
              <w:rPr>
                <w:sz w:val="24"/>
                <w:lang w:eastAsia="ar-SA"/>
              </w:rPr>
              <w:t>3</w:t>
            </w:r>
          </w:p>
        </w:tc>
        <w:tc>
          <w:tcPr>
            <w:tcW w:w="2409" w:type="dxa"/>
            <w:vAlign w:val="center"/>
          </w:tcPr>
          <w:p w:rsidR="004B092F" w:rsidRPr="00CD7625" w:rsidRDefault="0006450A" w:rsidP="004B092F">
            <w:pPr>
              <w:jc w:val="center"/>
              <w:rPr>
                <w:sz w:val="24"/>
                <w:szCs w:val="24"/>
                <w:lang w:eastAsia="ar-SA"/>
              </w:rPr>
            </w:pPr>
            <w:r w:rsidRPr="0006450A">
              <w:rPr>
                <w:sz w:val="24"/>
                <w:lang w:eastAsia="ar-SA"/>
              </w:rPr>
              <w:t>['абвгдеё']</w:t>
            </w:r>
          </w:p>
        </w:tc>
        <w:tc>
          <w:tcPr>
            <w:tcW w:w="2707" w:type="dxa"/>
            <w:vAlign w:val="center"/>
          </w:tcPr>
          <w:p w:rsidR="004B092F" w:rsidRPr="00CD7625" w:rsidRDefault="0006450A" w:rsidP="004B092F">
            <w:pPr>
              <w:jc w:val="center"/>
              <w:rPr>
                <w:sz w:val="24"/>
                <w:szCs w:val="24"/>
                <w:lang w:eastAsia="ar-SA"/>
              </w:rPr>
            </w:pPr>
            <w:r w:rsidRPr="0006450A">
              <w:rPr>
                <w:sz w:val="24"/>
                <w:szCs w:val="24"/>
                <w:lang w:eastAsia="ar-SA"/>
              </w:rPr>
              <w:t>['абвгдеё']</w:t>
            </w:r>
          </w:p>
        </w:tc>
        <w:tc>
          <w:tcPr>
            <w:tcW w:w="2402" w:type="dxa"/>
            <w:vAlign w:val="center"/>
          </w:tcPr>
          <w:p w:rsidR="004B092F" w:rsidRPr="00CD7625" w:rsidRDefault="0006450A" w:rsidP="004B092F">
            <w:pPr>
              <w:jc w:val="center"/>
              <w:rPr>
                <w:sz w:val="24"/>
                <w:szCs w:val="24"/>
                <w:lang w:eastAsia="ar-SA"/>
              </w:rPr>
            </w:pPr>
            <w:r w:rsidRPr="0006450A">
              <w:rPr>
                <w:sz w:val="24"/>
                <w:szCs w:val="24"/>
                <w:lang w:eastAsia="ar-SA"/>
              </w:rPr>
              <w:t>['абвгдеё']</w:t>
            </w:r>
          </w:p>
        </w:tc>
        <w:tc>
          <w:tcPr>
            <w:tcW w:w="1519" w:type="dxa"/>
            <w:vAlign w:val="center"/>
          </w:tcPr>
          <w:p w:rsidR="004B092F" w:rsidRPr="00CD7625" w:rsidRDefault="004B092F" w:rsidP="004B092F">
            <w:pPr>
              <w:jc w:val="center"/>
              <w:rPr>
                <w:sz w:val="24"/>
                <w:szCs w:val="24"/>
                <w:lang w:eastAsia="ar-SA"/>
              </w:rPr>
            </w:pPr>
            <w:r>
              <w:rPr>
                <w:sz w:val="24"/>
                <w:szCs w:val="24"/>
                <w:lang w:eastAsia="ar-SA"/>
              </w:rPr>
              <w:t>Да</w:t>
            </w:r>
          </w:p>
        </w:tc>
      </w:tr>
    </w:tbl>
    <w:p w:rsidR="00E25DC8" w:rsidRPr="00E25DC8" w:rsidRDefault="00E25DC8" w:rsidP="00E25DC8">
      <w:pPr>
        <w:rPr>
          <w:lang w:eastAsia="ar-SA"/>
        </w:rPr>
      </w:pPr>
    </w:p>
    <w:p w:rsidR="00E25DC8"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39" w:name="_Toc72279594"/>
      <w:r w:rsidRPr="00E25DC8">
        <w:rPr>
          <w:rFonts w:ascii="Times New Roman" w:hAnsi="Times New Roman" w:cs="Times New Roman"/>
          <w:b/>
          <w:color w:val="auto"/>
          <w:sz w:val="32"/>
          <w:szCs w:val="32"/>
          <w:lang w:eastAsia="ar-SA"/>
        </w:rPr>
        <w:lastRenderedPageBreak/>
        <w:t>5.1.3. Лемматизация</w:t>
      </w:r>
      <w:bookmarkEnd w:id="39"/>
    </w:p>
    <w:tbl>
      <w:tblPr>
        <w:tblStyle w:val="af1"/>
        <w:tblW w:w="9571" w:type="dxa"/>
        <w:tblLook w:val="04A0" w:firstRow="1" w:lastRow="0" w:firstColumn="1" w:lastColumn="0" w:noHBand="0" w:noVBand="1"/>
      </w:tblPr>
      <w:tblGrid>
        <w:gridCol w:w="534"/>
        <w:gridCol w:w="2509"/>
        <w:gridCol w:w="2509"/>
        <w:gridCol w:w="2510"/>
        <w:gridCol w:w="1509"/>
      </w:tblGrid>
      <w:tr w:rsidR="004B092F" w:rsidTr="004B092F">
        <w:tc>
          <w:tcPr>
            <w:tcW w:w="534" w:type="dxa"/>
          </w:tcPr>
          <w:p w:rsidR="004B092F" w:rsidRPr="00CD7625" w:rsidRDefault="004B092F" w:rsidP="004B092F">
            <w:pPr>
              <w:jc w:val="center"/>
              <w:rPr>
                <w:b/>
                <w:sz w:val="24"/>
                <w:lang w:eastAsia="ar-SA"/>
              </w:rPr>
            </w:pPr>
            <w:r>
              <w:rPr>
                <w:b/>
                <w:sz w:val="24"/>
                <w:lang w:eastAsia="ar-SA"/>
              </w:rPr>
              <w:t>№</w:t>
            </w:r>
          </w:p>
        </w:tc>
        <w:tc>
          <w:tcPr>
            <w:tcW w:w="2509" w:type="dxa"/>
            <w:vAlign w:val="center"/>
          </w:tcPr>
          <w:p w:rsidR="004B092F" w:rsidRPr="00CD7625" w:rsidRDefault="004B092F" w:rsidP="004B092F">
            <w:pPr>
              <w:jc w:val="center"/>
              <w:rPr>
                <w:b/>
                <w:sz w:val="24"/>
                <w:lang w:eastAsia="ar-SA"/>
              </w:rPr>
            </w:pPr>
            <w:r w:rsidRPr="00CD7625">
              <w:rPr>
                <w:b/>
                <w:sz w:val="24"/>
                <w:lang w:eastAsia="ar-SA"/>
              </w:rPr>
              <w:t>Входные данные</w:t>
            </w:r>
          </w:p>
        </w:tc>
        <w:tc>
          <w:tcPr>
            <w:tcW w:w="2509" w:type="dxa"/>
            <w:vAlign w:val="center"/>
          </w:tcPr>
          <w:p w:rsidR="004B092F" w:rsidRPr="00CD7625" w:rsidRDefault="004B092F" w:rsidP="004B092F">
            <w:pPr>
              <w:jc w:val="center"/>
              <w:rPr>
                <w:b/>
                <w:sz w:val="24"/>
                <w:lang w:eastAsia="ar-SA"/>
              </w:rPr>
            </w:pPr>
            <w:r w:rsidRPr="00CD7625">
              <w:rPr>
                <w:b/>
                <w:sz w:val="24"/>
                <w:lang w:eastAsia="ar-SA"/>
              </w:rPr>
              <w:t xml:space="preserve">Ожидаемые </w:t>
            </w:r>
            <w:r w:rsidRPr="00CD7625">
              <w:rPr>
                <w:b/>
                <w:sz w:val="24"/>
                <w:lang w:eastAsia="ar-SA"/>
              </w:rPr>
              <w:br/>
              <w:t>выходные данные</w:t>
            </w:r>
          </w:p>
        </w:tc>
        <w:tc>
          <w:tcPr>
            <w:tcW w:w="2510" w:type="dxa"/>
            <w:vAlign w:val="center"/>
          </w:tcPr>
          <w:p w:rsidR="004B092F" w:rsidRPr="00CD7625" w:rsidRDefault="004B092F" w:rsidP="004B092F">
            <w:pPr>
              <w:jc w:val="center"/>
              <w:rPr>
                <w:b/>
                <w:sz w:val="24"/>
                <w:lang w:eastAsia="ar-SA"/>
              </w:rPr>
            </w:pPr>
            <w:r w:rsidRPr="00CD7625">
              <w:rPr>
                <w:b/>
                <w:sz w:val="24"/>
                <w:lang w:eastAsia="ar-SA"/>
              </w:rPr>
              <w:t xml:space="preserve">Реальные </w:t>
            </w:r>
            <w:r w:rsidRPr="00CD7625">
              <w:rPr>
                <w:b/>
                <w:sz w:val="24"/>
                <w:lang w:eastAsia="ar-SA"/>
              </w:rPr>
              <w:br/>
              <w:t>выходные данные</w:t>
            </w:r>
          </w:p>
        </w:tc>
        <w:tc>
          <w:tcPr>
            <w:tcW w:w="1509" w:type="dxa"/>
            <w:vAlign w:val="center"/>
          </w:tcPr>
          <w:p w:rsidR="004B092F" w:rsidRPr="00CD7625" w:rsidRDefault="004B092F" w:rsidP="004B092F">
            <w:pPr>
              <w:jc w:val="center"/>
              <w:rPr>
                <w:b/>
                <w:sz w:val="24"/>
                <w:lang w:eastAsia="ar-SA"/>
              </w:rPr>
            </w:pPr>
            <w:r w:rsidRPr="00CD7625">
              <w:rPr>
                <w:b/>
                <w:sz w:val="24"/>
                <w:lang w:eastAsia="ar-SA"/>
              </w:rPr>
              <w:t>Совпадение (Да/Нет)</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1</w:t>
            </w:r>
          </w:p>
        </w:tc>
        <w:tc>
          <w:tcPr>
            <w:tcW w:w="2509" w:type="dxa"/>
            <w:vAlign w:val="center"/>
          </w:tcPr>
          <w:p w:rsidR="0006450A" w:rsidRPr="00D33CD4" w:rsidRDefault="0006450A" w:rsidP="0006450A">
            <w:pPr>
              <w:jc w:val="center"/>
              <w:rPr>
                <w:sz w:val="24"/>
                <w:szCs w:val="24"/>
                <w:lang w:eastAsia="ar-SA"/>
              </w:rPr>
            </w:pPr>
            <w:r w:rsidRPr="00D33CD4">
              <w:rPr>
                <w:sz w:val="24"/>
                <w:szCs w:val="24"/>
                <w:lang w:eastAsia="ar-SA"/>
              </w:rPr>
              <w:t>['доброго', 'дня']</w:t>
            </w:r>
          </w:p>
          <w:p w:rsidR="0006450A" w:rsidRPr="00D33CD4" w:rsidRDefault="0006450A" w:rsidP="0006450A">
            <w:pPr>
              <w:jc w:val="center"/>
              <w:rPr>
                <w:sz w:val="24"/>
                <w:szCs w:val="24"/>
                <w:lang w:eastAsia="ar-SA"/>
              </w:rPr>
            </w:pPr>
            <w:r w:rsidRPr="00D33CD4">
              <w:rPr>
                <w:sz w:val="24"/>
                <w:szCs w:val="24"/>
                <w:lang w:eastAsia="ar-SA"/>
              </w:rPr>
              <w:t>['я', 'рад', 'видеть', 'тебя']</w:t>
            </w:r>
          </w:p>
          <w:p w:rsidR="004B092F" w:rsidRPr="00CD7625" w:rsidRDefault="0006450A" w:rsidP="0006450A">
            <w:pPr>
              <w:jc w:val="center"/>
              <w:rPr>
                <w:sz w:val="24"/>
                <w:lang w:eastAsia="ar-SA"/>
              </w:rPr>
            </w:pPr>
            <w:r w:rsidRPr="00D33CD4">
              <w:rPr>
                <w:sz w:val="24"/>
                <w:szCs w:val="24"/>
                <w:lang w:eastAsia="ar-SA"/>
              </w:rPr>
              <w:t>['как', 'твои', 'дела']</w:t>
            </w:r>
          </w:p>
        </w:tc>
        <w:tc>
          <w:tcPr>
            <w:tcW w:w="2509" w:type="dxa"/>
            <w:vAlign w:val="center"/>
          </w:tcPr>
          <w:p w:rsidR="0006450A" w:rsidRPr="0006450A" w:rsidRDefault="0006450A" w:rsidP="0006450A">
            <w:pPr>
              <w:jc w:val="center"/>
              <w:rPr>
                <w:sz w:val="24"/>
                <w:lang w:eastAsia="ar-SA"/>
              </w:rPr>
            </w:pPr>
            <w:r w:rsidRPr="0006450A">
              <w:rPr>
                <w:sz w:val="24"/>
                <w:lang w:eastAsia="ar-SA"/>
              </w:rPr>
              <w:t>['добрый', 'день']</w:t>
            </w:r>
          </w:p>
          <w:p w:rsidR="0006450A" w:rsidRPr="0006450A" w:rsidRDefault="0006450A" w:rsidP="0006450A">
            <w:pPr>
              <w:jc w:val="center"/>
              <w:rPr>
                <w:sz w:val="24"/>
                <w:lang w:eastAsia="ar-SA"/>
              </w:rPr>
            </w:pPr>
            <w:r w:rsidRPr="0006450A">
              <w:rPr>
                <w:sz w:val="24"/>
                <w:lang w:eastAsia="ar-SA"/>
              </w:rPr>
              <w:t>['я', 'рад', 'видеть', 'ты']</w:t>
            </w:r>
          </w:p>
          <w:p w:rsidR="004B092F" w:rsidRPr="00CD7625" w:rsidRDefault="0006450A" w:rsidP="0006450A">
            <w:pPr>
              <w:jc w:val="center"/>
              <w:rPr>
                <w:sz w:val="24"/>
                <w:lang w:eastAsia="ar-SA"/>
              </w:rPr>
            </w:pPr>
            <w:r w:rsidRPr="0006450A">
              <w:rPr>
                <w:sz w:val="24"/>
                <w:lang w:eastAsia="ar-SA"/>
              </w:rPr>
              <w:t>['как', 'твой', 'дело']</w:t>
            </w:r>
          </w:p>
        </w:tc>
        <w:tc>
          <w:tcPr>
            <w:tcW w:w="2510" w:type="dxa"/>
            <w:vAlign w:val="center"/>
          </w:tcPr>
          <w:p w:rsidR="0006450A" w:rsidRPr="0006450A" w:rsidRDefault="0006450A" w:rsidP="0006450A">
            <w:pPr>
              <w:jc w:val="center"/>
              <w:rPr>
                <w:sz w:val="24"/>
                <w:lang w:eastAsia="ar-SA"/>
              </w:rPr>
            </w:pPr>
            <w:r w:rsidRPr="0006450A">
              <w:rPr>
                <w:sz w:val="24"/>
                <w:lang w:eastAsia="ar-SA"/>
              </w:rPr>
              <w:t>['добрый', 'день']</w:t>
            </w:r>
          </w:p>
          <w:p w:rsidR="0006450A" w:rsidRPr="0006450A" w:rsidRDefault="0006450A" w:rsidP="0006450A">
            <w:pPr>
              <w:jc w:val="center"/>
              <w:rPr>
                <w:sz w:val="24"/>
                <w:lang w:eastAsia="ar-SA"/>
              </w:rPr>
            </w:pPr>
            <w:r w:rsidRPr="0006450A">
              <w:rPr>
                <w:sz w:val="24"/>
                <w:lang w:eastAsia="ar-SA"/>
              </w:rPr>
              <w:t>['я', 'рад', 'видеть', 'ты']</w:t>
            </w:r>
          </w:p>
          <w:p w:rsidR="004B092F" w:rsidRPr="00CD7625" w:rsidRDefault="0006450A" w:rsidP="0006450A">
            <w:pPr>
              <w:jc w:val="center"/>
              <w:rPr>
                <w:sz w:val="24"/>
                <w:lang w:eastAsia="ar-SA"/>
              </w:rPr>
            </w:pPr>
            <w:r w:rsidRPr="0006450A">
              <w:rPr>
                <w:sz w:val="24"/>
                <w:lang w:eastAsia="ar-SA"/>
              </w:rPr>
              <w:t>['как', 'твой', 'дело']</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534" w:type="dxa"/>
            <w:vAlign w:val="center"/>
          </w:tcPr>
          <w:p w:rsidR="004B092F" w:rsidRPr="000729A4" w:rsidRDefault="004B092F" w:rsidP="004B092F">
            <w:pPr>
              <w:jc w:val="center"/>
              <w:rPr>
                <w:sz w:val="24"/>
                <w:lang w:eastAsia="ar-SA"/>
              </w:rPr>
            </w:pPr>
            <w:r>
              <w:rPr>
                <w:sz w:val="24"/>
                <w:lang w:eastAsia="ar-SA"/>
              </w:rPr>
              <w:t>2</w:t>
            </w:r>
          </w:p>
        </w:tc>
        <w:tc>
          <w:tcPr>
            <w:tcW w:w="2509" w:type="dxa"/>
            <w:vAlign w:val="center"/>
          </w:tcPr>
          <w:p w:rsidR="004B092F" w:rsidRPr="00CD7625" w:rsidRDefault="0006450A" w:rsidP="004B092F">
            <w:pPr>
              <w:jc w:val="center"/>
              <w:rPr>
                <w:sz w:val="24"/>
                <w:szCs w:val="24"/>
                <w:lang w:eastAsia="ar-SA"/>
              </w:rPr>
            </w:pPr>
            <w:r w:rsidRPr="0006450A">
              <w:rPr>
                <w:sz w:val="24"/>
                <w:szCs w:val="24"/>
                <w:lang w:eastAsia="ar-SA"/>
              </w:rPr>
              <w:t>['расскажи', 'мне', 'что', 'значит', 'чат-бот']</w:t>
            </w:r>
          </w:p>
        </w:tc>
        <w:tc>
          <w:tcPr>
            <w:tcW w:w="2509" w:type="dxa"/>
            <w:vAlign w:val="center"/>
          </w:tcPr>
          <w:p w:rsidR="004B092F" w:rsidRPr="00CD7625" w:rsidRDefault="0006450A" w:rsidP="004B092F">
            <w:pPr>
              <w:jc w:val="center"/>
              <w:rPr>
                <w:sz w:val="24"/>
                <w:lang w:eastAsia="ar-SA"/>
              </w:rPr>
            </w:pPr>
            <w:r w:rsidRPr="0006450A">
              <w:rPr>
                <w:sz w:val="24"/>
                <w:lang w:eastAsia="ar-SA"/>
              </w:rPr>
              <w:t>['рассказать', 'я', 'что', 'значит', 'чат-бот']</w:t>
            </w:r>
          </w:p>
        </w:tc>
        <w:tc>
          <w:tcPr>
            <w:tcW w:w="2510" w:type="dxa"/>
            <w:vAlign w:val="center"/>
          </w:tcPr>
          <w:p w:rsidR="004B092F" w:rsidRPr="00CD7625" w:rsidRDefault="0006450A" w:rsidP="004B092F">
            <w:pPr>
              <w:jc w:val="center"/>
              <w:rPr>
                <w:sz w:val="24"/>
                <w:lang w:eastAsia="ar-SA"/>
              </w:rPr>
            </w:pPr>
            <w:r w:rsidRPr="0006450A">
              <w:rPr>
                <w:sz w:val="24"/>
                <w:lang w:eastAsia="ar-SA"/>
              </w:rPr>
              <w:t>['рассказать', 'я', 'что', 'значит', 'чат-бот']</w:t>
            </w:r>
          </w:p>
        </w:tc>
        <w:tc>
          <w:tcPr>
            <w:tcW w:w="1509" w:type="dxa"/>
            <w:vAlign w:val="center"/>
          </w:tcPr>
          <w:p w:rsidR="004B092F" w:rsidRPr="00CD7625" w:rsidRDefault="004B092F" w:rsidP="004B092F">
            <w:pPr>
              <w:jc w:val="center"/>
              <w:rPr>
                <w:sz w:val="24"/>
                <w:lang w:eastAsia="ar-SA"/>
              </w:rPr>
            </w:pPr>
            <w:r>
              <w:rPr>
                <w:sz w:val="24"/>
                <w:lang w:eastAsia="ar-SA"/>
              </w:rPr>
              <w:t>Да</w:t>
            </w:r>
          </w:p>
        </w:tc>
      </w:tr>
      <w:tr w:rsidR="004B092F" w:rsidTr="004B092F">
        <w:tc>
          <w:tcPr>
            <w:tcW w:w="534" w:type="dxa"/>
            <w:vAlign w:val="center"/>
          </w:tcPr>
          <w:p w:rsidR="004B092F" w:rsidRPr="00CD7625" w:rsidRDefault="004B092F" w:rsidP="004B092F">
            <w:pPr>
              <w:jc w:val="center"/>
              <w:rPr>
                <w:sz w:val="24"/>
                <w:lang w:eastAsia="ar-SA"/>
              </w:rPr>
            </w:pPr>
            <w:r>
              <w:rPr>
                <w:sz w:val="24"/>
                <w:lang w:eastAsia="ar-SA"/>
              </w:rPr>
              <w:t>3</w:t>
            </w:r>
          </w:p>
        </w:tc>
        <w:tc>
          <w:tcPr>
            <w:tcW w:w="2509" w:type="dxa"/>
            <w:vAlign w:val="center"/>
          </w:tcPr>
          <w:p w:rsidR="004B092F" w:rsidRPr="00CD7625" w:rsidRDefault="0006450A" w:rsidP="004B092F">
            <w:pPr>
              <w:jc w:val="center"/>
              <w:rPr>
                <w:sz w:val="24"/>
                <w:lang w:eastAsia="ar-SA"/>
              </w:rPr>
            </w:pPr>
            <w:r w:rsidRPr="0006450A">
              <w:rPr>
                <w:sz w:val="24"/>
                <w:lang w:eastAsia="ar-SA"/>
              </w:rPr>
              <w:t>['абвгдеё']</w:t>
            </w:r>
          </w:p>
        </w:tc>
        <w:tc>
          <w:tcPr>
            <w:tcW w:w="2509" w:type="dxa"/>
            <w:vAlign w:val="center"/>
          </w:tcPr>
          <w:p w:rsidR="004B092F" w:rsidRPr="00CD7625" w:rsidRDefault="0006450A" w:rsidP="004B092F">
            <w:pPr>
              <w:jc w:val="center"/>
              <w:rPr>
                <w:sz w:val="24"/>
                <w:lang w:eastAsia="ar-SA"/>
              </w:rPr>
            </w:pPr>
            <w:r w:rsidRPr="0006450A">
              <w:rPr>
                <w:sz w:val="24"/>
                <w:lang w:eastAsia="ar-SA"/>
              </w:rPr>
              <w:t>['абвгдеё']</w:t>
            </w:r>
          </w:p>
        </w:tc>
        <w:tc>
          <w:tcPr>
            <w:tcW w:w="2510" w:type="dxa"/>
            <w:vAlign w:val="center"/>
          </w:tcPr>
          <w:p w:rsidR="004B092F" w:rsidRPr="00CD7625" w:rsidRDefault="0006450A" w:rsidP="004B092F">
            <w:pPr>
              <w:jc w:val="center"/>
              <w:rPr>
                <w:sz w:val="24"/>
                <w:lang w:eastAsia="ar-SA"/>
              </w:rPr>
            </w:pPr>
            <w:r w:rsidRPr="0006450A">
              <w:rPr>
                <w:sz w:val="24"/>
                <w:lang w:eastAsia="ar-SA"/>
              </w:rPr>
              <w:t>['абвгдеё']</w:t>
            </w:r>
          </w:p>
        </w:tc>
        <w:tc>
          <w:tcPr>
            <w:tcW w:w="1509" w:type="dxa"/>
            <w:vAlign w:val="center"/>
          </w:tcPr>
          <w:p w:rsidR="004B092F" w:rsidRPr="00CD7625" w:rsidRDefault="004B092F" w:rsidP="004B092F">
            <w:pPr>
              <w:jc w:val="center"/>
              <w:rPr>
                <w:sz w:val="24"/>
                <w:lang w:eastAsia="ar-SA"/>
              </w:rPr>
            </w:pPr>
            <w:r>
              <w:rPr>
                <w:sz w:val="24"/>
                <w:lang w:eastAsia="ar-SA"/>
              </w:rPr>
              <w:t>Да</w:t>
            </w:r>
          </w:p>
        </w:tc>
      </w:tr>
    </w:tbl>
    <w:p w:rsidR="00E25DC8" w:rsidRPr="00E25DC8" w:rsidRDefault="00E25DC8" w:rsidP="00E25DC8">
      <w:pPr>
        <w:rPr>
          <w:lang w:eastAsia="ar-SA"/>
        </w:rPr>
      </w:pPr>
    </w:p>
    <w:p w:rsidR="00E25DC8" w:rsidRPr="00476DDB" w:rsidRDefault="00E25DC8" w:rsidP="00E25DC8">
      <w:pPr>
        <w:pStyle w:val="3"/>
        <w:spacing w:before="100" w:beforeAutospacing="1" w:after="100" w:afterAutospacing="1" w:line="360" w:lineRule="auto"/>
        <w:jc w:val="both"/>
        <w:rPr>
          <w:rFonts w:ascii="Times New Roman" w:hAnsi="Times New Roman" w:cs="Times New Roman"/>
          <w:b/>
          <w:color w:val="auto"/>
          <w:sz w:val="32"/>
          <w:szCs w:val="32"/>
          <w:lang w:eastAsia="ar-SA"/>
        </w:rPr>
      </w:pPr>
      <w:bookmarkStart w:id="40" w:name="_Toc72279595"/>
      <w:r w:rsidRPr="00E25DC8">
        <w:rPr>
          <w:rFonts w:ascii="Times New Roman" w:hAnsi="Times New Roman" w:cs="Times New Roman"/>
          <w:b/>
          <w:color w:val="auto"/>
          <w:sz w:val="32"/>
          <w:szCs w:val="32"/>
          <w:lang w:eastAsia="ar-SA"/>
        </w:rPr>
        <w:t>5.1.4. Удаление стоп-слов</w:t>
      </w:r>
      <w:bookmarkEnd w:id="40"/>
    </w:p>
    <w:tbl>
      <w:tblPr>
        <w:tblStyle w:val="af1"/>
        <w:tblW w:w="0" w:type="auto"/>
        <w:tblLook w:val="04A0" w:firstRow="1" w:lastRow="0" w:firstColumn="1" w:lastColumn="0" w:noHBand="0" w:noVBand="1"/>
      </w:tblPr>
      <w:tblGrid>
        <w:gridCol w:w="534"/>
        <w:gridCol w:w="2404"/>
        <w:gridCol w:w="2405"/>
        <w:gridCol w:w="2405"/>
        <w:gridCol w:w="1823"/>
      </w:tblGrid>
      <w:tr w:rsidR="004B092F" w:rsidTr="004B092F">
        <w:tc>
          <w:tcPr>
            <w:tcW w:w="534" w:type="dxa"/>
            <w:vAlign w:val="center"/>
          </w:tcPr>
          <w:p w:rsidR="004B092F" w:rsidRPr="00CD7625" w:rsidRDefault="004B092F" w:rsidP="004B092F">
            <w:pPr>
              <w:jc w:val="center"/>
              <w:rPr>
                <w:b/>
                <w:sz w:val="24"/>
                <w:szCs w:val="24"/>
                <w:lang w:eastAsia="ar-SA"/>
              </w:rPr>
            </w:pPr>
            <w:r>
              <w:rPr>
                <w:b/>
                <w:sz w:val="24"/>
                <w:szCs w:val="24"/>
                <w:lang w:eastAsia="ar-SA"/>
              </w:rPr>
              <w:t>№</w:t>
            </w:r>
          </w:p>
        </w:tc>
        <w:tc>
          <w:tcPr>
            <w:tcW w:w="2404" w:type="dxa"/>
            <w:vAlign w:val="center"/>
          </w:tcPr>
          <w:p w:rsidR="004B092F" w:rsidRPr="00CD7625" w:rsidRDefault="004B092F" w:rsidP="00137567">
            <w:pPr>
              <w:jc w:val="center"/>
              <w:rPr>
                <w:b/>
                <w:sz w:val="24"/>
                <w:szCs w:val="24"/>
                <w:lang w:eastAsia="ar-SA"/>
              </w:rPr>
            </w:pPr>
            <w:r w:rsidRPr="00CD7625">
              <w:rPr>
                <w:b/>
                <w:sz w:val="24"/>
                <w:szCs w:val="24"/>
                <w:lang w:eastAsia="ar-SA"/>
              </w:rPr>
              <w:t>Входные данные</w:t>
            </w:r>
          </w:p>
        </w:tc>
        <w:tc>
          <w:tcPr>
            <w:tcW w:w="2405" w:type="dxa"/>
            <w:vAlign w:val="center"/>
          </w:tcPr>
          <w:p w:rsidR="004B092F" w:rsidRPr="00CD7625" w:rsidRDefault="004B092F" w:rsidP="00137567">
            <w:pPr>
              <w:jc w:val="center"/>
              <w:rPr>
                <w:b/>
                <w:sz w:val="24"/>
                <w:szCs w:val="24"/>
                <w:lang w:eastAsia="ar-SA"/>
              </w:rPr>
            </w:pPr>
            <w:r w:rsidRPr="00CD7625">
              <w:rPr>
                <w:b/>
                <w:sz w:val="24"/>
                <w:szCs w:val="24"/>
                <w:lang w:eastAsia="ar-SA"/>
              </w:rPr>
              <w:t xml:space="preserve">Ожидаемые </w:t>
            </w:r>
            <w:r w:rsidRPr="00CD7625">
              <w:rPr>
                <w:b/>
                <w:sz w:val="24"/>
                <w:szCs w:val="24"/>
                <w:lang w:eastAsia="ar-SA"/>
              </w:rPr>
              <w:br/>
              <w:t>выходные данные</w:t>
            </w:r>
          </w:p>
        </w:tc>
        <w:tc>
          <w:tcPr>
            <w:tcW w:w="2405" w:type="dxa"/>
            <w:vAlign w:val="center"/>
          </w:tcPr>
          <w:p w:rsidR="004B092F" w:rsidRPr="00CD7625" w:rsidRDefault="004B092F" w:rsidP="00137567">
            <w:pPr>
              <w:jc w:val="center"/>
              <w:rPr>
                <w:b/>
                <w:sz w:val="24"/>
                <w:szCs w:val="24"/>
                <w:lang w:eastAsia="ar-SA"/>
              </w:rPr>
            </w:pPr>
            <w:r w:rsidRPr="00CD7625">
              <w:rPr>
                <w:b/>
                <w:sz w:val="24"/>
                <w:szCs w:val="24"/>
                <w:lang w:eastAsia="ar-SA"/>
              </w:rPr>
              <w:t xml:space="preserve">Реальные </w:t>
            </w:r>
            <w:r w:rsidRPr="00CD7625">
              <w:rPr>
                <w:b/>
                <w:sz w:val="24"/>
                <w:szCs w:val="24"/>
                <w:lang w:eastAsia="ar-SA"/>
              </w:rPr>
              <w:br/>
              <w:t>выходные данные</w:t>
            </w:r>
          </w:p>
        </w:tc>
        <w:tc>
          <w:tcPr>
            <w:tcW w:w="1823" w:type="dxa"/>
            <w:vAlign w:val="center"/>
          </w:tcPr>
          <w:p w:rsidR="004B092F" w:rsidRPr="00CD7625" w:rsidRDefault="004B092F" w:rsidP="00137567">
            <w:pPr>
              <w:jc w:val="center"/>
              <w:rPr>
                <w:b/>
                <w:sz w:val="24"/>
                <w:szCs w:val="24"/>
                <w:lang w:eastAsia="ar-SA"/>
              </w:rPr>
            </w:pPr>
            <w:r w:rsidRPr="00CD7625">
              <w:rPr>
                <w:b/>
                <w:sz w:val="24"/>
                <w:szCs w:val="24"/>
                <w:lang w:eastAsia="ar-SA"/>
              </w:rPr>
              <w:t>Совпадение (Да/Нет)</w:t>
            </w:r>
          </w:p>
        </w:tc>
      </w:tr>
      <w:tr w:rsidR="004B092F" w:rsidTr="004B092F">
        <w:tc>
          <w:tcPr>
            <w:tcW w:w="534" w:type="dxa"/>
            <w:vAlign w:val="center"/>
          </w:tcPr>
          <w:p w:rsidR="004B092F" w:rsidRPr="00CD7625" w:rsidRDefault="004B092F" w:rsidP="004B092F">
            <w:pPr>
              <w:jc w:val="center"/>
              <w:rPr>
                <w:sz w:val="24"/>
                <w:szCs w:val="24"/>
                <w:lang w:eastAsia="ar-SA"/>
              </w:rPr>
            </w:pPr>
            <w:r>
              <w:rPr>
                <w:sz w:val="24"/>
                <w:szCs w:val="24"/>
                <w:lang w:eastAsia="ar-SA"/>
              </w:rPr>
              <w:t>1</w:t>
            </w:r>
          </w:p>
        </w:tc>
        <w:tc>
          <w:tcPr>
            <w:tcW w:w="2404" w:type="dxa"/>
            <w:vAlign w:val="center"/>
          </w:tcPr>
          <w:p w:rsidR="0006450A" w:rsidRPr="0006450A" w:rsidRDefault="0006450A" w:rsidP="0006450A">
            <w:pPr>
              <w:jc w:val="center"/>
              <w:rPr>
                <w:sz w:val="24"/>
                <w:lang w:eastAsia="ar-SA"/>
              </w:rPr>
            </w:pPr>
            <w:r w:rsidRPr="0006450A">
              <w:rPr>
                <w:sz w:val="24"/>
                <w:lang w:eastAsia="ar-SA"/>
              </w:rPr>
              <w:t>['добрый', 'день']</w:t>
            </w:r>
          </w:p>
          <w:p w:rsidR="0006450A" w:rsidRPr="0006450A" w:rsidRDefault="0006450A" w:rsidP="0006450A">
            <w:pPr>
              <w:jc w:val="center"/>
              <w:rPr>
                <w:sz w:val="24"/>
                <w:lang w:eastAsia="ar-SA"/>
              </w:rPr>
            </w:pPr>
            <w:r w:rsidRPr="0006450A">
              <w:rPr>
                <w:sz w:val="24"/>
                <w:lang w:eastAsia="ar-SA"/>
              </w:rPr>
              <w:t>['я', 'рад', 'видеть', 'ты']</w:t>
            </w:r>
          </w:p>
          <w:p w:rsidR="004B092F" w:rsidRPr="00CD7625" w:rsidRDefault="0006450A" w:rsidP="0006450A">
            <w:pPr>
              <w:jc w:val="center"/>
              <w:rPr>
                <w:sz w:val="24"/>
                <w:szCs w:val="24"/>
                <w:lang w:eastAsia="ar-SA"/>
              </w:rPr>
            </w:pPr>
            <w:r w:rsidRPr="0006450A">
              <w:rPr>
                <w:sz w:val="24"/>
                <w:lang w:eastAsia="ar-SA"/>
              </w:rPr>
              <w:t>['как', 'твой', 'дело']</w:t>
            </w:r>
          </w:p>
        </w:tc>
        <w:tc>
          <w:tcPr>
            <w:tcW w:w="2405" w:type="dxa"/>
            <w:vAlign w:val="center"/>
          </w:tcPr>
          <w:p w:rsidR="0006450A" w:rsidRPr="0006450A" w:rsidRDefault="0006450A" w:rsidP="0006450A">
            <w:pPr>
              <w:jc w:val="center"/>
              <w:rPr>
                <w:sz w:val="24"/>
                <w:szCs w:val="24"/>
                <w:lang w:eastAsia="ar-SA"/>
              </w:rPr>
            </w:pPr>
            <w:r w:rsidRPr="0006450A">
              <w:rPr>
                <w:sz w:val="24"/>
                <w:szCs w:val="24"/>
                <w:lang w:eastAsia="ar-SA"/>
              </w:rPr>
              <w:t>['добрый', 'день']</w:t>
            </w:r>
          </w:p>
          <w:p w:rsidR="0006450A" w:rsidRPr="0006450A" w:rsidRDefault="0006450A" w:rsidP="0006450A">
            <w:pPr>
              <w:jc w:val="center"/>
              <w:rPr>
                <w:sz w:val="24"/>
                <w:szCs w:val="24"/>
                <w:lang w:eastAsia="ar-SA"/>
              </w:rPr>
            </w:pPr>
            <w:r w:rsidRPr="0006450A">
              <w:rPr>
                <w:sz w:val="24"/>
                <w:szCs w:val="24"/>
                <w:lang w:eastAsia="ar-SA"/>
              </w:rPr>
              <w:t>['рад', 'видеть']</w:t>
            </w:r>
          </w:p>
          <w:p w:rsidR="004B092F" w:rsidRPr="00CD7625" w:rsidRDefault="0006450A" w:rsidP="0006450A">
            <w:pPr>
              <w:jc w:val="center"/>
              <w:rPr>
                <w:sz w:val="24"/>
                <w:szCs w:val="24"/>
                <w:lang w:eastAsia="ar-SA"/>
              </w:rPr>
            </w:pPr>
            <w:r w:rsidRPr="0006450A">
              <w:rPr>
                <w:sz w:val="24"/>
                <w:szCs w:val="24"/>
                <w:lang w:eastAsia="ar-SA"/>
              </w:rPr>
              <w:t>['твой', 'дело']</w:t>
            </w:r>
          </w:p>
        </w:tc>
        <w:tc>
          <w:tcPr>
            <w:tcW w:w="2405" w:type="dxa"/>
            <w:vAlign w:val="center"/>
          </w:tcPr>
          <w:p w:rsidR="0006450A" w:rsidRPr="0006450A" w:rsidRDefault="0006450A" w:rsidP="0006450A">
            <w:pPr>
              <w:jc w:val="center"/>
              <w:rPr>
                <w:sz w:val="24"/>
                <w:szCs w:val="24"/>
                <w:lang w:eastAsia="ar-SA"/>
              </w:rPr>
            </w:pPr>
            <w:r w:rsidRPr="0006450A">
              <w:rPr>
                <w:sz w:val="24"/>
                <w:szCs w:val="24"/>
                <w:lang w:eastAsia="ar-SA"/>
              </w:rPr>
              <w:t>['добрый', 'день']</w:t>
            </w:r>
          </w:p>
          <w:p w:rsidR="0006450A" w:rsidRPr="0006450A" w:rsidRDefault="0006450A" w:rsidP="0006450A">
            <w:pPr>
              <w:jc w:val="center"/>
              <w:rPr>
                <w:sz w:val="24"/>
                <w:szCs w:val="24"/>
                <w:lang w:eastAsia="ar-SA"/>
              </w:rPr>
            </w:pPr>
            <w:r w:rsidRPr="0006450A">
              <w:rPr>
                <w:sz w:val="24"/>
                <w:szCs w:val="24"/>
                <w:lang w:eastAsia="ar-SA"/>
              </w:rPr>
              <w:t>['рад', 'видеть']</w:t>
            </w:r>
          </w:p>
          <w:p w:rsidR="004B092F" w:rsidRPr="00CD7625" w:rsidRDefault="0006450A" w:rsidP="0006450A">
            <w:pPr>
              <w:jc w:val="center"/>
              <w:rPr>
                <w:sz w:val="24"/>
                <w:szCs w:val="24"/>
                <w:lang w:eastAsia="ar-SA"/>
              </w:rPr>
            </w:pPr>
            <w:r w:rsidRPr="0006450A">
              <w:rPr>
                <w:sz w:val="24"/>
                <w:szCs w:val="24"/>
                <w:lang w:eastAsia="ar-SA"/>
              </w:rPr>
              <w:t>['твой', 'дело']</w:t>
            </w:r>
          </w:p>
        </w:tc>
        <w:tc>
          <w:tcPr>
            <w:tcW w:w="1823" w:type="dxa"/>
            <w:vAlign w:val="center"/>
          </w:tcPr>
          <w:p w:rsidR="004B092F" w:rsidRPr="00CD7625" w:rsidRDefault="004B092F" w:rsidP="00137567">
            <w:pPr>
              <w:jc w:val="center"/>
              <w:rPr>
                <w:sz w:val="24"/>
                <w:szCs w:val="24"/>
                <w:lang w:eastAsia="ar-SA"/>
              </w:rPr>
            </w:pPr>
            <w:r w:rsidRPr="00CD7625">
              <w:rPr>
                <w:sz w:val="24"/>
                <w:szCs w:val="24"/>
                <w:lang w:eastAsia="ar-SA"/>
              </w:rPr>
              <w:t>Да</w:t>
            </w:r>
          </w:p>
        </w:tc>
      </w:tr>
      <w:tr w:rsidR="004B092F" w:rsidTr="004B092F">
        <w:tc>
          <w:tcPr>
            <w:tcW w:w="534" w:type="dxa"/>
            <w:vAlign w:val="center"/>
          </w:tcPr>
          <w:p w:rsidR="004B092F" w:rsidRPr="00171456" w:rsidRDefault="004B092F" w:rsidP="004B092F">
            <w:pPr>
              <w:jc w:val="center"/>
              <w:rPr>
                <w:sz w:val="24"/>
                <w:lang w:eastAsia="ar-SA"/>
              </w:rPr>
            </w:pPr>
            <w:r>
              <w:rPr>
                <w:sz w:val="24"/>
                <w:lang w:eastAsia="ar-SA"/>
              </w:rPr>
              <w:t>2</w:t>
            </w:r>
          </w:p>
        </w:tc>
        <w:tc>
          <w:tcPr>
            <w:tcW w:w="2404" w:type="dxa"/>
            <w:vAlign w:val="center"/>
          </w:tcPr>
          <w:p w:rsidR="004B092F" w:rsidRPr="00CD7625" w:rsidRDefault="0006450A" w:rsidP="00137567">
            <w:pPr>
              <w:jc w:val="center"/>
              <w:rPr>
                <w:sz w:val="24"/>
                <w:szCs w:val="24"/>
                <w:lang w:eastAsia="ar-SA"/>
              </w:rPr>
            </w:pPr>
            <w:r w:rsidRPr="0006450A">
              <w:rPr>
                <w:sz w:val="24"/>
                <w:lang w:eastAsia="ar-SA"/>
              </w:rPr>
              <w:t>['рассказать', 'я', 'что', 'значит', 'чат-бот']</w:t>
            </w:r>
          </w:p>
        </w:tc>
        <w:tc>
          <w:tcPr>
            <w:tcW w:w="2405" w:type="dxa"/>
            <w:vAlign w:val="center"/>
          </w:tcPr>
          <w:p w:rsidR="004B092F" w:rsidRPr="00CD7625" w:rsidRDefault="0006450A" w:rsidP="00137567">
            <w:pPr>
              <w:jc w:val="center"/>
              <w:rPr>
                <w:sz w:val="24"/>
                <w:szCs w:val="24"/>
                <w:lang w:eastAsia="ar-SA"/>
              </w:rPr>
            </w:pPr>
            <w:r w:rsidRPr="0006450A">
              <w:rPr>
                <w:sz w:val="24"/>
                <w:szCs w:val="24"/>
                <w:lang w:eastAsia="ar-SA"/>
              </w:rPr>
              <w:t>['рассказать', 'значит', 'чат-бот']</w:t>
            </w:r>
          </w:p>
        </w:tc>
        <w:tc>
          <w:tcPr>
            <w:tcW w:w="2405" w:type="dxa"/>
            <w:vAlign w:val="center"/>
          </w:tcPr>
          <w:p w:rsidR="004B092F" w:rsidRPr="00CD7625" w:rsidRDefault="0006450A" w:rsidP="00137567">
            <w:pPr>
              <w:jc w:val="center"/>
              <w:rPr>
                <w:sz w:val="24"/>
                <w:szCs w:val="24"/>
                <w:lang w:eastAsia="ar-SA"/>
              </w:rPr>
            </w:pPr>
            <w:r w:rsidRPr="0006450A">
              <w:rPr>
                <w:sz w:val="24"/>
                <w:szCs w:val="24"/>
                <w:lang w:eastAsia="ar-SA"/>
              </w:rPr>
              <w:t>['рассказать', 'значит', 'чат-бот']</w:t>
            </w:r>
          </w:p>
        </w:tc>
        <w:tc>
          <w:tcPr>
            <w:tcW w:w="1823" w:type="dxa"/>
            <w:vAlign w:val="center"/>
          </w:tcPr>
          <w:p w:rsidR="004B092F" w:rsidRPr="00CD7625" w:rsidRDefault="004B092F" w:rsidP="00137567">
            <w:pPr>
              <w:jc w:val="center"/>
              <w:rPr>
                <w:sz w:val="24"/>
                <w:szCs w:val="24"/>
                <w:lang w:eastAsia="ar-SA"/>
              </w:rPr>
            </w:pPr>
            <w:r>
              <w:rPr>
                <w:sz w:val="24"/>
                <w:szCs w:val="24"/>
                <w:lang w:eastAsia="ar-SA"/>
              </w:rPr>
              <w:t>Да</w:t>
            </w:r>
          </w:p>
        </w:tc>
      </w:tr>
      <w:tr w:rsidR="004B092F" w:rsidTr="004B092F">
        <w:tc>
          <w:tcPr>
            <w:tcW w:w="534" w:type="dxa"/>
            <w:vAlign w:val="center"/>
          </w:tcPr>
          <w:p w:rsidR="004B092F" w:rsidRPr="004B092F" w:rsidRDefault="004B092F" w:rsidP="004B092F">
            <w:pPr>
              <w:jc w:val="center"/>
              <w:rPr>
                <w:sz w:val="24"/>
                <w:szCs w:val="24"/>
                <w:lang w:eastAsia="ar-SA"/>
              </w:rPr>
            </w:pPr>
            <w:r>
              <w:rPr>
                <w:sz w:val="24"/>
                <w:szCs w:val="24"/>
                <w:lang w:eastAsia="ar-SA"/>
              </w:rPr>
              <w:t>3</w:t>
            </w:r>
          </w:p>
        </w:tc>
        <w:tc>
          <w:tcPr>
            <w:tcW w:w="2404" w:type="dxa"/>
            <w:vAlign w:val="center"/>
          </w:tcPr>
          <w:p w:rsidR="004B092F" w:rsidRPr="00CD7625" w:rsidRDefault="0006450A" w:rsidP="00137567">
            <w:pPr>
              <w:jc w:val="center"/>
              <w:rPr>
                <w:sz w:val="24"/>
                <w:szCs w:val="24"/>
                <w:lang w:eastAsia="ar-SA"/>
              </w:rPr>
            </w:pPr>
            <w:r w:rsidRPr="0006450A">
              <w:rPr>
                <w:sz w:val="24"/>
                <w:szCs w:val="24"/>
                <w:lang w:eastAsia="ar-SA"/>
              </w:rPr>
              <w:t>['абвгдеё']</w:t>
            </w:r>
          </w:p>
        </w:tc>
        <w:tc>
          <w:tcPr>
            <w:tcW w:w="2405" w:type="dxa"/>
            <w:vAlign w:val="center"/>
          </w:tcPr>
          <w:p w:rsidR="004B092F" w:rsidRPr="00CD7625" w:rsidRDefault="0006450A" w:rsidP="00137567">
            <w:pPr>
              <w:jc w:val="center"/>
              <w:rPr>
                <w:sz w:val="24"/>
                <w:szCs w:val="24"/>
                <w:lang w:eastAsia="ar-SA"/>
              </w:rPr>
            </w:pPr>
            <w:r w:rsidRPr="0006450A">
              <w:rPr>
                <w:sz w:val="24"/>
                <w:szCs w:val="24"/>
                <w:lang w:eastAsia="ar-SA"/>
              </w:rPr>
              <w:t>['абвгдеё']</w:t>
            </w:r>
          </w:p>
        </w:tc>
        <w:tc>
          <w:tcPr>
            <w:tcW w:w="2405" w:type="dxa"/>
            <w:vAlign w:val="center"/>
          </w:tcPr>
          <w:p w:rsidR="004B092F" w:rsidRPr="00CD7625" w:rsidRDefault="0006450A" w:rsidP="00137567">
            <w:pPr>
              <w:jc w:val="center"/>
              <w:rPr>
                <w:sz w:val="24"/>
                <w:szCs w:val="24"/>
                <w:lang w:eastAsia="ar-SA"/>
              </w:rPr>
            </w:pPr>
            <w:r w:rsidRPr="0006450A">
              <w:rPr>
                <w:sz w:val="24"/>
                <w:szCs w:val="24"/>
                <w:lang w:eastAsia="ar-SA"/>
              </w:rPr>
              <w:t>['абвгдеё']</w:t>
            </w:r>
          </w:p>
        </w:tc>
        <w:tc>
          <w:tcPr>
            <w:tcW w:w="1823" w:type="dxa"/>
            <w:vAlign w:val="center"/>
          </w:tcPr>
          <w:p w:rsidR="004B092F" w:rsidRPr="00CD7625" w:rsidRDefault="004B092F" w:rsidP="00137567">
            <w:pPr>
              <w:jc w:val="center"/>
              <w:rPr>
                <w:sz w:val="24"/>
                <w:szCs w:val="24"/>
                <w:lang w:eastAsia="ar-SA"/>
              </w:rPr>
            </w:pPr>
            <w:r>
              <w:rPr>
                <w:sz w:val="24"/>
                <w:szCs w:val="24"/>
                <w:lang w:eastAsia="ar-SA"/>
              </w:rPr>
              <w:t>Да</w:t>
            </w:r>
          </w:p>
        </w:tc>
      </w:tr>
    </w:tbl>
    <w:p w:rsidR="00E25DC8" w:rsidRPr="00E25DC8" w:rsidRDefault="00E25DC8" w:rsidP="00E25DC8">
      <w:pPr>
        <w:rPr>
          <w:lang w:eastAsia="ar-SA"/>
        </w:rPr>
      </w:pPr>
    </w:p>
    <w:p w:rsidR="00DB505B" w:rsidRDefault="00A01F87" w:rsidP="00DB505B">
      <w:pPr>
        <w:pStyle w:val="2"/>
        <w:spacing w:before="100" w:beforeAutospacing="1" w:after="100" w:afterAutospacing="1" w:line="360" w:lineRule="auto"/>
        <w:jc w:val="both"/>
        <w:rPr>
          <w:rFonts w:ascii="Times New Roman" w:hAnsi="Times New Roman" w:cs="Times New Roman"/>
          <w:b/>
          <w:color w:val="auto"/>
          <w:sz w:val="32"/>
          <w:lang w:eastAsia="ar-SA"/>
        </w:rPr>
      </w:pPr>
      <w:bookmarkStart w:id="41" w:name="_Toc72279596"/>
      <w:r w:rsidRPr="00A01F87">
        <w:rPr>
          <w:rFonts w:ascii="Times New Roman" w:hAnsi="Times New Roman" w:cs="Times New Roman"/>
          <w:b/>
          <w:color w:val="auto"/>
          <w:sz w:val="32"/>
          <w:lang w:eastAsia="ar-SA"/>
        </w:rPr>
        <w:t>5.2. Векторизация текста</w:t>
      </w:r>
      <w:bookmarkEnd w:id="41"/>
    </w:p>
    <w:p w:rsidR="0006450A" w:rsidRPr="0006450A" w:rsidRDefault="0006450A" w:rsidP="0006450A">
      <w:pPr>
        <w:spacing w:before="100" w:beforeAutospacing="1" w:after="100" w:afterAutospacing="1" w:line="360" w:lineRule="auto"/>
        <w:ind w:firstLine="709"/>
        <w:jc w:val="both"/>
        <w:rPr>
          <w:sz w:val="28"/>
          <w:lang w:eastAsia="ar-SA"/>
        </w:rPr>
      </w:pPr>
      <w:r w:rsidRPr="0006450A">
        <w:rPr>
          <w:sz w:val="28"/>
          <w:lang w:eastAsia="ar-SA"/>
        </w:rPr>
        <w:t>Входным параметром для векторизации текста является обработанный морфологическим анализом текст</w:t>
      </w:r>
      <w:r>
        <w:rPr>
          <w:sz w:val="28"/>
          <w:lang w:eastAsia="ar-SA"/>
        </w:rPr>
        <w:t xml:space="preserve"> </w:t>
      </w:r>
      <w:r>
        <w:rPr>
          <w:sz w:val="28"/>
          <w:lang w:val="en-US" w:eastAsia="ar-SA"/>
        </w:rPr>
        <w:t>training</w:t>
      </w:r>
      <w:r w:rsidRPr="0006450A">
        <w:rPr>
          <w:sz w:val="28"/>
          <w:lang w:eastAsia="ar-SA"/>
        </w:rPr>
        <w:t>_</w:t>
      </w:r>
      <w:r>
        <w:rPr>
          <w:sz w:val="28"/>
          <w:lang w:val="en-US" w:eastAsia="ar-SA"/>
        </w:rPr>
        <w:t>text</w:t>
      </w:r>
      <w:r w:rsidRPr="0006450A">
        <w:rPr>
          <w:sz w:val="28"/>
          <w:lang w:eastAsia="ar-SA"/>
        </w:rPr>
        <w:t>.</w:t>
      </w:r>
      <w:r>
        <w:rPr>
          <w:sz w:val="28"/>
          <w:lang w:eastAsia="ar-SA"/>
        </w:rPr>
        <w:t xml:space="preserve"> </w:t>
      </w:r>
      <w:r w:rsidRPr="0006450A">
        <w:rPr>
          <w:sz w:val="28"/>
          <w:lang w:eastAsia="ar-SA"/>
        </w:rPr>
        <w:t>В тестировании не учитывается.</w:t>
      </w:r>
    </w:p>
    <w:tbl>
      <w:tblPr>
        <w:tblStyle w:val="af1"/>
        <w:tblW w:w="0" w:type="auto"/>
        <w:tblLook w:val="04A0" w:firstRow="1" w:lastRow="0" w:firstColumn="1" w:lastColumn="0" w:noHBand="0" w:noVBand="1"/>
      </w:tblPr>
      <w:tblGrid>
        <w:gridCol w:w="515"/>
        <w:gridCol w:w="2170"/>
        <w:gridCol w:w="2576"/>
        <w:gridCol w:w="2576"/>
        <w:gridCol w:w="1734"/>
      </w:tblGrid>
      <w:tr w:rsidR="00476DDB" w:rsidTr="00476DDB">
        <w:tc>
          <w:tcPr>
            <w:tcW w:w="534" w:type="dxa"/>
            <w:vAlign w:val="center"/>
          </w:tcPr>
          <w:p w:rsidR="00476DDB" w:rsidRPr="0006450A" w:rsidRDefault="00476DDB" w:rsidP="00476DDB">
            <w:pPr>
              <w:jc w:val="center"/>
              <w:rPr>
                <w:b/>
                <w:sz w:val="24"/>
                <w:lang w:eastAsia="ar-SA"/>
              </w:rPr>
            </w:pPr>
            <w:r w:rsidRPr="0006450A">
              <w:rPr>
                <w:b/>
                <w:sz w:val="24"/>
                <w:lang w:eastAsia="ar-SA"/>
              </w:rPr>
              <w:t>№</w:t>
            </w:r>
          </w:p>
        </w:tc>
        <w:tc>
          <w:tcPr>
            <w:tcW w:w="2409" w:type="dxa"/>
            <w:vAlign w:val="center"/>
          </w:tcPr>
          <w:p w:rsidR="00476DDB" w:rsidRPr="0006450A" w:rsidRDefault="00476DDB" w:rsidP="00137567">
            <w:pPr>
              <w:jc w:val="center"/>
              <w:rPr>
                <w:b/>
                <w:sz w:val="24"/>
                <w:lang w:eastAsia="ar-SA"/>
              </w:rPr>
            </w:pPr>
            <w:r w:rsidRPr="0006450A">
              <w:rPr>
                <w:b/>
                <w:sz w:val="24"/>
                <w:lang w:eastAsia="ar-SA"/>
              </w:rPr>
              <w:t>Входные данные</w:t>
            </w:r>
          </w:p>
        </w:tc>
        <w:tc>
          <w:tcPr>
            <w:tcW w:w="2410" w:type="dxa"/>
            <w:vAlign w:val="center"/>
          </w:tcPr>
          <w:p w:rsidR="00476DDB" w:rsidRPr="0006450A" w:rsidRDefault="00476DDB" w:rsidP="00137567">
            <w:pPr>
              <w:jc w:val="center"/>
              <w:rPr>
                <w:b/>
                <w:sz w:val="24"/>
                <w:lang w:eastAsia="ar-SA"/>
              </w:rPr>
            </w:pPr>
            <w:r w:rsidRPr="0006450A">
              <w:rPr>
                <w:b/>
                <w:sz w:val="24"/>
                <w:lang w:eastAsia="ar-SA"/>
              </w:rPr>
              <w:t xml:space="preserve">Ожидаемые </w:t>
            </w:r>
            <w:r w:rsidRPr="0006450A">
              <w:rPr>
                <w:b/>
                <w:sz w:val="24"/>
                <w:lang w:eastAsia="ar-SA"/>
              </w:rPr>
              <w:br/>
              <w:t>выходные данные</w:t>
            </w:r>
          </w:p>
        </w:tc>
        <w:tc>
          <w:tcPr>
            <w:tcW w:w="2410" w:type="dxa"/>
            <w:vAlign w:val="center"/>
          </w:tcPr>
          <w:p w:rsidR="00476DDB" w:rsidRPr="0006450A" w:rsidRDefault="00476DDB" w:rsidP="00137567">
            <w:pPr>
              <w:jc w:val="center"/>
              <w:rPr>
                <w:b/>
                <w:sz w:val="24"/>
                <w:lang w:eastAsia="ar-SA"/>
              </w:rPr>
            </w:pPr>
            <w:r w:rsidRPr="0006450A">
              <w:rPr>
                <w:b/>
                <w:sz w:val="24"/>
                <w:lang w:eastAsia="ar-SA"/>
              </w:rPr>
              <w:t xml:space="preserve">Реальные </w:t>
            </w:r>
            <w:r w:rsidRPr="0006450A">
              <w:rPr>
                <w:b/>
                <w:sz w:val="24"/>
                <w:lang w:eastAsia="ar-SA"/>
              </w:rPr>
              <w:br/>
              <w:t>выходные данные</w:t>
            </w:r>
          </w:p>
        </w:tc>
        <w:tc>
          <w:tcPr>
            <w:tcW w:w="1808" w:type="dxa"/>
            <w:vAlign w:val="center"/>
          </w:tcPr>
          <w:p w:rsidR="00476DDB" w:rsidRPr="0006450A" w:rsidRDefault="00476DDB" w:rsidP="00137567">
            <w:pPr>
              <w:jc w:val="center"/>
              <w:rPr>
                <w:b/>
                <w:sz w:val="24"/>
                <w:lang w:eastAsia="ar-SA"/>
              </w:rPr>
            </w:pPr>
            <w:r w:rsidRPr="0006450A">
              <w:rPr>
                <w:b/>
                <w:sz w:val="24"/>
                <w:lang w:eastAsia="ar-SA"/>
              </w:rPr>
              <w:t>Совпадение (Да/Нет)</w:t>
            </w:r>
          </w:p>
        </w:tc>
      </w:tr>
      <w:tr w:rsidR="00476DDB" w:rsidTr="00476DDB">
        <w:tc>
          <w:tcPr>
            <w:tcW w:w="534" w:type="dxa"/>
            <w:vAlign w:val="center"/>
          </w:tcPr>
          <w:p w:rsidR="00476DDB" w:rsidRPr="0006450A" w:rsidRDefault="00476DDB" w:rsidP="00476DDB">
            <w:pPr>
              <w:jc w:val="center"/>
              <w:rPr>
                <w:sz w:val="24"/>
                <w:lang w:eastAsia="ar-SA"/>
              </w:rPr>
            </w:pPr>
            <w:r w:rsidRPr="0006450A">
              <w:rPr>
                <w:sz w:val="24"/>
                <w:lang w:eastAsia="ar-SA"/>
              </w:rPr>
              <w:t>1</w:t>
            </w:r>
          </w:p>
        </w:tc>
        <w:tc>
          <w:tcPr>
            <w:tcW w:w="2409" w:type="dxa"/>
            <w:vAlign w:val="center"/>
          </w:tcPr>
          <w:p w:rsidR="00476DDB" w:rsidRPr="0006450A" w:rsidRDefault="0006450A" w:rsidP="00476DDB">
            <w:pPr>
              <w:jc w:val="center"/>
              <w:rPr>
                <w:sz w:val="24"/>
                <w:lang w:eastAsia="ar-SA"/>
              </w:rPr>
            </w:pPr>
            <w:r w:rsidRPr="0006450A">
              <w:rPr>
                <w:sz w:val="24"/>
                <w:lang w:val="en-US" w:eastAsia="ar-SA"/>
              </w:rPr>
              <w:t>training</w:t>
            </w:r>
            <w:r w:rsidRPr="0006450A">
              <w:rPr>
                <w:sz w:val="24"/>
                <w:lang w:eastAsia="ar-SA"/>
              </w:rPr>
              <w:t>_</w:t>
            </w:r>
            <w:r w:rsidRPr="0006450A">
              <w:rPr>
                <w:sz w:val="24"/>
                <w:lang w:val="en-US" w:eastAsia="ar-SA"/>
              </w:rPr>
              <w:t>text</w:t>
            </w:r>
          </w:p>
        </w:tc>
        <w:tc>
          <w:tcPr>
            <w:tcW w:w="2410" w:type="dxa"/>
            <w:vAlign w:val="center"/>
          </w:tcPr>
          <w:p w:rsidR="0066145F" w:rsidRPr="0066145F" w:rsidRDefault="0066145F" w:rsidP="0066145F">
            <w:pPr>
              <w:jc w:val="center"/>
              <w:rPr>
                <w:sz w:val="24"/>
                <w:lang w:eastAsia="ar-SA"/>
              </w:rPr>
            </w:pPr>
            <w:r w:rsidRPr="0066145F">
              <w:rPr>
                <w:sz w:val="24"/>
                <w:lang w:eastAsia="ar-SA"/>
              </w:rPr>
              <w:t>[0.43487783489120224, 12]</w:t>
            </w:r>
          </w:p>
          <w:p w:rsidR="0066145F" w:rsidRPr="0066145F" w:rsidRDefault="0066145F" w:rsidP="0066145F">
            <w:pPr>
              <w:jc w:val="center"/>
              <w:rPr>
                <w:sz w:val="24"/>
                <w:lang w:eastAsia="ar-SA"/>
              </w:rPr>
            </w:pPr>
            <w:r w:rsidRPr="0066145F">
              <w:rPr>
                <w:sz w:val="24"/>
                <w:lang w:eastAsia="ar-SA"/>
              </w:rPr>
              <w:t>[0.43487783489120224, 7]</w:t>
            </w:r>
          </w:p>
          <w:p w:rsidR="00476DDB" w:rsidRPr="0006450A" w:rsidRDefault="0066145F" w:rsidP="0066145F">
            <w:pPr>
              <w:jc w:val="center"/>
              <w:rPr>
                <w:sz w:val="24"/>
                <w:lang w:eastAsia="ar-SA"/>
              </w:rPr>
            </w:pPr>
            <w:r w:rsidRPr="0066145F">
              <w:rPr>
                <w:sz w:val="24"/>
                <w:lang w:eastAsia="ar-SA"/>
              </w:rPr>
              <w:t>[0.7785583570686638, 5]</w:t>
            </w:r>
          </w:p>
        </w:tc>
        <w:tc>
          <w:tcPr>
            <w:tcW w:w="2410" w:type="dxa"/>
            <w:vAlign w:val="center"/>
          </w:tcPr>
          <w:p w:rsidR="0066145F" w:rsidRPr="0066145F" w:rsidRDefault="0066145F" w:rsidP="0066145F">
            <w:pPr>
              <w:jc w:val="center"/>
              <w:rPr>
                <w:sz w:val="24"/>
                <w:lang w:eastAsia="ar-SA"/>
              </w:rPr>
            </w:pPr>
            <w:r w:rsidRPr="0066145F">
              <w:rPr>
                <w:sz w:val="24"/>
                <w:lang w:eastAsia="ar-SA"/>
              </w:rPr>
              <w:t>[0.43487783489120224, 12]</w:t>
            </w:r>
          </w:p>
          <w:p w:rsidR="0066145F" w:rsidRPr="0066145F" w:rsidRDefault="0066145F" w:rsidP="0066145F">
            <w:pPr>
              <w:jc w:val="center"/>
              <w:rPr>
                <w:sz w:val="24"/>
                <w:lang w:eastAsia="ar-SA"/>
              </w:rPr>
            </w:pPr>
            <w:r w:rsidRPr="0066145F">
              <w:rPr>
                <w:sz w:val="24"/>
                <w:lang w:eastAsia="ar-SA"/>
              </w:rPr>
              <w:t>[0.43487783489120224, 7]</w:t>
            </w:r>
          </w:p>
          <w:p w:rsidR="00476DDB" w:rsidRPr="0006450A" w:rsidRDefault="0066145F" w:rsidP="0066145F">
            <w:pPr>
              <w:jc w:val="center"/>
              <w:rPr>
                <w:sz w:val="24"/>
                <w:lang w:eastAsia="ar-SA"/>
              </w:rPr>
            </w:pPr>
            <w:r w:rsidRPr="0066145F">
              <w:rPr>
                <w:sz w:val="24"/>
                <w:lang w:eastAsia="ar-SA"/>
              </w:rPr>
              <w:t>[0.7785583570686638, 5]</w:t>
            </w:r>
          </w:p>
        </w:tc>
        <w:tc>
          <w:tcPr>
            <w:tcW w:w="1808" w:type="dxa"/>
            <w:vAlign w:val="center"/>
          </w:tcPr>
          <w:p w:rsidR="00476DDB" w:rsidRPr="0006450A" w:rsidRDefault="0066145F" w:rsidP="00476DDB">
            <w:pPr>
              <w:jc w:val="center"/>
              <w:rPr>
                <w:sz w:val="24"/>
                <w:lang w:eastAsia="ar-SA"/>
              </w:rPr>
            </w:pPr>
            <w:r>
              <w:rPr>
                <w:sz w:val="24"/>
                <w:lang w:eastAsia="ar-SA"/>
              </w:rPr>
              <w:t>Да</w:t>
            </w:r>
          </w:p>
        </w:tc>
      </w:tr>
      <w:tr w:rsidR="00476DDB" w:rsidTr="00476DDB">
        <w:tc>
          <w:tcPr>
            <w:tcW w:w="534" w:type="dxa"/>
            <w:vAlign w:val="center"/>
          </w:tcPr>
          <w:p w:rsidR="00476DDB" w:rsidRPr="0006450A" w:rsidRDefault="00476DDB" w:rsidP="00476DDB">
            <w:pPr>
              <w:jc w:val="center"/>
              <w:rPr>
                <w:sz w:val="24"/>
                <w:lang w:eastAsia="ar-SA"/>
              </w:rPr>
            </w:pPr>
            <w:r w:rsidRPr="0006450A">
              <w:rPr>
                <w:sz w:val="24"/>
                <w:lang w:eastAsia="ar-SA"/>
              </w:rPr>
              <w:t>2</w:t>
            </w:r>
          </w:p>
        </w:tc>
        <w:tc>
          <w:tcPr>
            <w:tcW w:w="2409" w:type="dxa"/>
            <w:vAlign w:val="center"/>
          </w:tcPr>
          <w:p w:rsidR="00476DDB" w:rsidRPr="0006450A" w:rsidRDefault="0006450A" w:rsidP="00476DDB">
            <w:pPr>
              <w:jc w:val="center"/>
              <w:rPr>
                <w:sz w:val="24"/>
                <w:lang w:eastAsia="ar-SA"/>
              </w:rPr>
            </w:pPr>
            <w:r w:rsidRPr="0006450A">
              <w:rPr>
                <w:sz w:val="24"/>
                <w:lang w:val="en-US" w:eastAsia="ar-SA"/>
              </w:rPr>
              <w:t>training</w:t>
            </w:r>
            <w:r w:rsidRPr="0006450A">
              <w:rPr>
                <w:sz w:val="24"/>
                <w:lang w:eastAsia="ar-SA"/>
              </w:rPr>
              <w:t>_</w:t>
            </w:r>
            <w:r w:rsidRPr="0006450A">
              <w:rPr>
                <w:sz w:val="24"/>
                <w:lang w:val="en-US" w:eastAsia="ar-SA"/>
              </w:rPr>
              <w:t>text</w:t>
            </w:r>
          </w:p>
        </w:tc>
        <w:tc>
          <w:tcPr>
            <w:tcW w:w="2410" w:type="dxa"/>
            <w:vAlign w:val="center"/>
          </w:tcPr>
          <w:p w:rsidR="00476DDB" w:rsidRPr="0006450A" w:rsidRDefault="0066145F" w:rsidP="00476DDB">
            <w:pPr>
              <w:jc w:val="center"/>
              <w:rPr>
                <w:sz w:val="24"/>
                <w:lang w:eastAsia="ar-SA"/>
              </w:rPr>
            </w:pPr>
            <w:r w:rsidRPr="0066145F">
              <w:rPr>
                <w:sz w:val="24"/>
                <w:lang w:eastAsia="ar-SA"/>
              </w:rPr>
              <w:t>[0.30105781960913847, 3]</w:t>
            </w:r>
          </w:p>
        </w:tc>
        <w:tc>
          <w:tcPr>
            <w:tcW w:w="2410" w:type="dxa"/>
            <w:vAlign w:val="center"/>
          </w:tcPr>
          <w:p w:rsidR="00476DDB" w:rsidRPr="0006450A" w:rsidRDefault="0066145F" w:rsidP="00476DDB">
            <w:pPr>
              <w:jc w:val="center"/>
              <w:rPr>
                <w:sz w:val="24"/>
                <w:lang w:eastAsia="ar-SA"/>
              </w:rPr>
            </w:pPr>
            <w:r w:rsidRPr="0066145F">
              <w:rPr>
                <w:sz w:val="24"/>
                <w:lang w:eastAsia="ar-SA"/>
              </w:rPr>
              <w:t>[0.30105781960913847, 3]</w:t>
            </w:r>
          </w:p>
        </w:tc>
        <w:tc>
          <w:tcPr>
            <w:tcW w:w="1808" w:type="dxa"/>
            <w:vAlign w:val="center"/>
          </w:tcPr>
          <w:p w:rsidR="00476DDB" w:rsidRPr="0006450A" w:rsidRDefault="0066145F" w:rsidP="00476DDB">
            <w:pPr>
              <w:jc w:val="center"/>
              <w:rPr>
                <w:sz w:val="24"/>
                <w:lang w:eastAsia="ar-SA"/>
              </w:rPr>
            </w:pPr>
            <w:r>
              <w:rPr>
                <w:sz w:val="24"/>
                <w:lang w:eastAsia="ar-SA"/>
              </w:rPr>
              <w:t>Да</w:t>
            </w:r>
          </w:p>
        </w:tc>
      </w:tr>
      <w:tr w:rsidR="00476DDB" w:rsidTr="00476DDB">
        <w:tc>
          <w:tcPr>
            <w:tcW w:w="534" w:type="dxa"/>
            <w:vAlign w:val="center"/>
          </w:tcPr>
          <w:p w:rsidR="00476DDB" w:rsidRPr="0006450A" w:rsidRDefault="00476DDB" w:rsidP="00476DDB">
            <w:pPr>
              <w:jc w:val="center"/>
              <w:rPr>
                <w:sz w:val="24"/>
                <w:lang w:eastAsia="ar-SA"/>
              </w:rPr>
            </w:pPr>
            <w:r w:rsidRPr="0006450A">
              <w:rPr>
                <w:sz w:val="24"/>
                <w:lang w:eastAsia="ar-SA"/>
              </w:rPr>
              <w:t>3</w:t>
            </w:r>
          </w:p>
        </w:tc>
        <w:tc>
          <w:tcPr>
            <w:tcW w:w="2409" w:type="dxa"/>
            <w:vAlign w:val="center"/>
          </w:tcPr>
          <w:p w:rsidR="00476DDB" w:rsidRPr="0006450A" w:rsidRDefault="0006450A" w:rsidP="00476DDB">
            <w:pPr>
              <w:jc w:val="center"/>
              <w:rPr>
                <w:sz w:val="24"/>
                <w:lang w:eastAsia="ar-SA"/>
              </w:rPr>
            </w:pPr>
            <w:r w:rsidRPr="0006450A">
              <w:rPr>
                <w:sz w:val="24"/>
                <w:lang w:val="en-US" w:eastAsia="ar-SA"/>
              </w:rPr>
              <w:t>training</w:t>
            </w:r>
            <w:r w:rsidRPr="0006450A">
              <w:rPr>
                <w:sz w:val="24"/>
                <w:lang w:eastAsia="ar-SA"/>
              </w:rPr>
              <w:t>_</w:t>
            </w:r>
            <w:r w:rsidRPr="0006450A">
              <w:rPr>
                <w:sz w:val="24"/>
                <w:lang w:val="en-US" w:eastAsia="ar-SA"/>
              </w:rPr>
              <w:t>text</w:t>
            </w:r>
          </w:p>
        </w:tc>
        <w:tc>
          <w:tcPr>
            <w:tcW w:w="2410" w:type="dxa"/>
            <w:vAlign w:val="center"/>
          </w:tcPr>
          <w:p w:rsidR="00476DDB" w:rsidRPr="0006450A" w:rsidRDefault="0066145F" w:rsidP="00476DDB">
            <w:pPr>
              <w:jc w:val="center"/>
              <w:rPr>
                <w:sz w:val="24"/>
                <w:lang w:eastAsia="ar-SA"/>
              </w:rPr>
            </w:pPr>
            <w:r w:rsidRPr="0066145F">
              <w:rPr>
                <w:sz w:val="24"/>
                <w:lang w:eastAsia="ar-SA"/>
              </w:rPr>
              <w:t>[0.0, 16]</w:t>
            </w:r>
          </w:p>
        </w:tc>
        <w:tc>
          <w:tcPr>
            <w:tcW w:w="2410" w:type="dxa"/>
            <w:vAlign w:val="center"/>
          </w:tcPr>
          <w:p w:rsidR="00476DDB" w:rsidRPr="0006450A" w:rsidRDefault="0066145F" w:rsidP="00476DDB">
            <w:pPr>
              <w:jc w:val="center"/>
              <w:rPr>
                <w:sz w:val="24"/>
                <w:lang w:eastAsia="ar-SA"/>
              </w:rPr>
            </w:pPr>
            <w:r w:rsidRPr="0066145F">
              <w:rPr>
                <w:sz w:val="24"/>
                <w:lang w:eastAsia="ar-SA"/>
              </w:rPr>
              <w:t>[0.0, 16]</w:t>
            </w:r>
          </w:p>
        </w:tc>
        <w:tc>
          <w:tcPr>
            <w:tcW w:w="1808" w:type="dxa"/>
            <w:vAlign w:val="center"/>
          </w:tcPr>
          <w:p w:rsidR="00476DDB" w:rsidRPr="0066145F" w:rsidRDefault="0066145F" w:rsidP="00476DDB">
            <w:pPr>
              <w:jc w:val="center"/>
              <w:rPr>
                <w:sz w:val="24"/>
                <w:lang w:val="en-US" w:eastAsia="ar-SA"/>
              </w:rPr>
            </w:pPr>
            <w:r>
              <w:rPr>
                <w:sz w:val="24"/>
                <w:lang w:eastAsia="ar-SA"/>
              </w:rPr>
              <w:t>Да</w:t>
            </w:r>
          </w:p>
        </w:tc>
      </w:tr>
    </w:tbl>
    <w:p w:rsidR="00DB505B" w:rsidRPr="00DB505B" w:rsidRDefault="00DB505B" w:rsidP="00DB505B">
      <w:pPr>
        <w:rPr>
          <w:lang w:eastAsia="ar-SA"/>
        </w:rPr>
      </w:pPr>
    </w:p>
    <w:p w:rsidR="00DB505B" w:rsidRDefault="00CD65E4" w:rsidP="00A01F87">
      <w:pPr>
        <w:pStyle w:val="2"/>
        <w:spacing w:before="100" w:beforeAutospacing="1" w:after="100" w:afterAutospacing="1" w:line="360" w:lineRule="auto"/>
        <w:jc w:val="both"/>
        <w:rPr>
          <w:rFonts w:ascii="Times New Roman" w:hAnsi="Times New Roman" w:cs="Times New Roman"/>
          <w:b/>
          <w:color w:val="auto"/>
          <w:sz w:val="32"/>
          <w:lang w:eastAsia="ar-SA"/>
        </w:rPr>
      </w:pPr>
      <w:bookmarkStart w:id="42" w:name="_Toc72279597"/>
      <w:r>
        <w:rPr>
          <w:rFonts w:ascii="Times New Roman" w:hAnsi="Times New Roman" w:cs="Times New Roman"/>
          <w:b/>
          <w:color w:val="auto"/>
          <w:sz w:val="32"/>
          <w:lang w:eastAsia="ar-SA"/>
        </w:rPr>
        <w:lastRenderedPageBreak/>
        <w:t>5.3. Генерация</w:t>
      </w:r>
      <w:r w:rsidR="00A01F87" w:rsidRPr="00A01F87">
        <w:rPr>
          <w:rFonts w:ascii="Times New Roman" w:hAnsi="Times New Roman" w:cs="Times New Roman"/>
          <w:b/>
          <w:color w:val="auto"/>
          <w:sz w:val="32"/>
          <w:lang w:eastAsia="ar-SA"/>
        </w:rPr>
        <w:t xml:space="preserve"> ответа</w:t>
      </w:r>
      <w:bookmarkEnd w:id="42"/>
    </w:p>
    <w:tbl>
      <w:tblPr>
        <w:tblStyle w:val="af1"/>
        <w:tblW w:w="0" w:type="auto"/>
        <w:tblLook w:val="04A0" w:firstRow="1" w:lastRow="0" w:firstColumn="1" w:lastColumn="0" w:noHBand="0" w:noVBand="1"/>
      </w:tblPr>
      <w:tblGrid>
        <w:gridCol w:w="527"/>
        <w:gridCol w:w="2576"/>
        <w:gridCol w:w="2343"/>
        <w:gridCol w:w="2343"/>
        <w:gridCol w:w="1782"/>
      </w:tblGrid>
      <w:tr w:rsidR="007C4450" w:rsidTr="00137567">
        <w:tc>
          <w:tcPr>
            <w:tcW w:w="534" w:type="dxa"/>
            <w:vAlign w:val="center"/>
          </w:tcPr>
          <w:p w:rsidR="007C4450" w:rsidRPr="0006450A" w:rsidRDefault="00D71940" w:rsidP="00137567">
            <w:pPr>
              <w:jc w:val="center"/>
              <w:rPr>
                <w:b/>
                <w:sz w:val="24"/>
                <w:lang w:eastAsia="ar-SA"/>
              </w:rPr>
            </w:pPr>
            <w:r w:rsidRPr="0006450A">
              <w:rPr>
                <w:sz w:val="24"/>
                <w:lang w:eastAsia="ar-SA"/>
              </w:rPr>
              <w:br w:type="page"/>
            </w:r>
            <w:r w:rsidR="007C4450" w:rsidRPr="0006450A">
              <w:rPr>
                <w:b/>
                <w:sz w:val="24"/>
                <w:lang w:eastAsia="ar-SA"/>
              </w:rPr>
              <w:t>№</w:t>
            </w:r>
          </w:p>
        </w:tc>
        <w:tc>
          <w:tcPr>
            <w:tcW w:w="2409" w:type="dxa"/>
            <w:vAlign w:val="center"/>
          </w:tcPr>
          <w:p w:rsidR="007C4450" w:rsidRPr="0006450A" w:rsidRDefault="007C4450" w:rsidP="00137567">
            <w:pPr>
              <w:jc w:val="center"/>
              <w:rPr>
                <w:b/>
                <w:sz w:val="24"/>
                <w:lang w:eastAsia="ar-SA"/>
              </w:rPr>
            </w:pPr>
            <w:r w:rsidRPr="0006450A">
              <w:rPr>
                <w:b/>
                <w:sz w:val="24"/>
                <w:lang w:eastAsia="ar-SA"/>
              </w:rPr>
              <w:t>Входные данные</w:t>
            </w:r>
          </w:p>
        </w:tc>
        <w:tc>
          <w:tcPr>
            <w:tcW w:w="2410" w:type="dxa"/>
            <w:vAlign w:val="center"/>
          </w:tcPr>
          <w:p w:rsidR="007C4450" w:rsidRPr="0006450A" w:rsidRDefault="007C4450" w:rsidP="00137567">
            <w:pPr>
              <w:jc w:val="center"/>
              <w:rPr>
                <w:b/>
                <w:sz w:val="24"/>
                <w:lang w:eastAsia="ar-SA"/>
              </w:rPr>
            </w:pPr>
            <w:r w:rsidRPr="0006450A">
              <w:rPr>
                <w:b/>
                <w:sz w:val="24"/>
                <w:lang w:eastAsia="ar-SA"/>
              </w:rPr>
              <w:t xml:space="preserve">Ожидаемые </w:t>
            </w:r>
            <w:r w:rsidRPr="0006450A">
              <w:rPr>
                <w:b/>
                <w:sz w:val="24"/>
                <w:lang w:eastAsia="ar-SA"/>
              </w:rPr>
              <w:br/>
              <w:t>выходные данные</w:t>
            </w:r>
          </w:p>
        </w:tc>
        <w:tc>
          <w:tcPr>
            <w:tcW w:w="2410" w:type="dxa"/>
            <w:vAlign w:val="center"/>
          </w:tcPr>
          <w:p w:rsidR="007C4450" w:rsidRPr="0006450A" w:rsidRDefault="007C4450" w:rsidP="00137567">
            <w:pPr>
              <w:jc w:val="center"/>
              <w:rPr>
                <w:b/>
                <w:sz w:val="24"/>
                <w:lang w:eastAsia="ar-SA"/>
              </w:rPr>
            </w:pPr>
            <w:r w:rsidRPr="0006450A">
              <w:rPr>
                <w:b/>
                <w:sz w:val="24"/>
                <w:lang w:eastAsia="ar-SA"/>
              </w:rPr>
              <w:t xml:space="preserve">Реальные </w:t>
            </w:r>
            <w:r w:rsidRPr="0006450A">
              <w:rPr>
                <w:b/>
                <w:sz w:val="24"/>
                <w:lang w:eastAsia="ar-SA"/>
              </w:rPr>
              <w:br/>
              <w:t>выходные данные</w:t>
            </w:r>
          </w:p>
        </w:tc>
        <w:tc>
          <w:tcPr>
            <w:tcW w:w="1808" w:type="dxa"/>
            <w:vAlign w:val="center"/>
          </w:tcPr>
          <w:p w:rsidR="007C4450" w:rsidRPr="0006450A" w:rsidRDefault="007C4450" w:rsidP="00137567">
            <w:pPr>
              <w:jc w:val="center"/>
              <w:rPr>
                <w:b/>
                <w:sz w:val="24"/>
                <w:lang w:eastAsia="ar-SA"/>
              </w:rPr>
            </w:pPr>
            <w:r w:rsidRPr="0006450A">
              <w:rPr>
                <w:b/>
                <w:sz w:val="24"/>
                <w:lang w:eastAsia="ar-SA"/>
              </w:rPr>
              <w:t>Совпадение (Да/Нет)</w:t>
            </w:r>
          </w:p>
        </w:tc>
      </w:tr>
      <w:tr w:rsidR="0066145F" w:rsidTr="00137567">
        <w:tc>
          <w:tcPr>
            <w:tcW w:w="534" w:type="dxa"/>
            <w:vAlign w:val="center"/>
          </w:tcPr>
          <w:p w:rsidR="0066145F" w:rsidRPr="0006450A" w:rsidRDefault="0066145F" w:rsidP="0066145F">
            <w:pPr>
              <w:jc w:val="center"/>
              <w:rPr>
                <w:sz w:val="24"/>
                <w:lang w:eastAsia="ar-SA"/>
              </w:rPr>
            </w:pPr>
            <w:r w:rsidRPr="0006450A">
              <w:rPr>
                <w:sz w:val="24"/>
                <w:lang w:eastAsia="ar-SA"/>
              </w:rPr>
              <w:t>1</w:t>
            </w:r>
          </w:p>
        </w:tc>
        <w:tc>
          <w:tcPr>
            <w:tcW w:w="2409" w:type="dxa"/>
            <w:vAlign w:val="center"/>
          </w:tcPr>
          <w:p w:rsidR="0066145F" w:rsidRPr="00D33CD4" w:rsidRDefault="0066145F" w:rsidP="0066145F">
            <w:pPr>
              <w:jc w:val="center"/>
              <w:rPr>
                <w:sz w:val="24"/>
                <w:lang w:eastAsia="ar-SA"/>
              </w:rPr>
            </w:pPr>
            <w:r w:rsidRPr="00D33CD4">
              <w:rPr>
                <w:sz w:val="24"/>
                <w:lang w:eastAsia="ar-SA"/>
              </w:rPr>
              <w:t>['доброго', 'дня', '!']</w:t>
            </w:r>
            <w:r>
              <w:rPr>
                <w:sz w:val="24"/>
                <w:lang w:eastAsia="ar-SA"/>
              </w:rPr>
              <w:t>,</w:t>
            </w:r>
            <w:r>
              <w:rPr>
                <w:sz w:val="24"/>
                <w:lang w:eastAsia="ar-SA"/>
              </w:rPr>
              <w:br/>
              <w:t>[0.43487783489120224, 12]</w:t>
            </w:r>
          </w:p>
          <w:p w:rsidR="0066145F" w:rsidRPr="00D33CD4" w:rsidRDefault="0066145F" w:rsidP="0066145F">
            <w:pPr>
              <w:jc w:val="center"/>
              <w:rPr>
                <w:sz w:val="24"/>
                <w:lang w:eastAsia="ar-SA"/>
              </w:rPr>
            </w:pPr>
            <w:r w:rsidRPr="00D33CD4">
              <w:rPr>
                <w:sz w:val="24"/>
                <w:lang w:eastAsia="ar-SA"/>
              </w:rPr>
              <w:t>['я', 'рад', 'видеть', 'тебя', '.']</w:t>
            </w:r>
            <w:r>
              <w:rPr>
                <w:sz w:val="24"/>
                <w:lang w:eastAsia="ar-SA"/>
              </w:rPr>
              <w:t>,</w:t>
            </w:r>
            <w:r>
              <w:rPr>
                <w:sz w:val="24"/>
                <w:lang w:eastAsia="ar-SA"/>
              </w:rPr>
              <w:br/>
              <w:t>[0.43487783489120224, 7]</w:t>
            </w:r>
          </w:p>
          <w:p w:rsidR="0066145F" w:rsidRPr="00CD7625" w:rsidRDefault="0066145F" w:rsidP="0066145F">
            <w:pPr>
              <w:jc w:val="center"/>
              <w:rPr>
                <w:sz w:val="24"/>
                <w:lang w:eastAsia="ar-SA"/>
              </w:rPr>
            </w:pPr>
            <w:r w:rsidRPr="00D33CD4">
              <w:rPr>
                <w:sz w:val="24"/>
                <w:lang w:eastAsia="ar-SA"/>
              </w:rPr>
              <w:t>['как', 'твои', 'дела', '?']</w:t>
            </w:r>
            <w:r>
              <w:rPr>
                <w:sz w:val="24"/>
                <w:lang w:eastAsia="ar-SA"/>
              </w:rPr>
              <w:t>,</w:t>
            </w:r>
            <w:r>
              <w:rPr>
                <w:sz w:val="24"/>
                <w:lang w:eastAsia="ar-SA"/>
              </w:rPr>
              <w:br/>
            </w:r>
            <w:r w:rsidRPr="0066145F">
              <w:rPr>
                <w:sz w:val="24"/>
                <w:lang w:eastAsia="ar-SA"/>
              </w:rPr>
              <w:t>[0.7785583570686638, 5]</w:t>
            </w:r>
          </w:p>
        </w:tc>
        <w:tc>
          <w:tcPr>
            <w:tcW w:w="2410" w:type="dxa"/>
            <w:vAlign w:val="center"/>
          </w:tcPr>
          <w:p w:rsidR="0066145F" w:rsidRPr="0066145F" w:rsidRDefault="0066145F" w:rsidP="0066145F">
            <w:pPr>
              <w:jc w:val="center"/>
              <w:rPr>
                <w:sz w:val="24"/>
                <w:lang w:eastAsia="ar-SA"/>
              </w:rPr>
            </w:pPr>
            <w:r w:rsidRPr="0066145F">
              <w:rPr>
                <w:sz w:val="24"/>
                <w:lang w:eastAsia="ar-SA"/>
              </w:rPr>
              <w:t>Бот: И тебе хорошего дня!</w:t>
            </w:r>
          </w:p>
          <w:p w:rsidR="0066145F" w:rsidRPr="0066145F" w:rsidRDefault="0066145F" w:rsidP="0066145F">
            <w:pPr>
              <w:jc w:val="center"/>
              <w:rPr>
                <w:sz w:val="24"/>
                <w:lang w:eastAsia="ar-SA"/>
              </w:rPr>
            </w:pPr>
            <w:r w:rsidRPr="0066145F">
              <w:rPr>
                <w:sz w:val="24"/>
                <w:lang w:eastAsia="ar-SA"/>
              </w:rPr>
              <w:t>Бот: Я тоже очень рад!</w:t>
            </w:r>
          </w:p>
          <w:p w:rsidR="0066145F" w:rsidRPr="0006450A" w:rsidRDefault="0066145F" w:rsidP="0066145F">
            <w:pPr>
              <w:jc w:val="center"/>
              <w:rPr>
                <w:sz w:val="24"/>
                <w:lang w:eastAsia="ar-SA"/>
              </w:rPr>
            </w:pPr>
            <w:r w:rsidRPr="0066145F">
              <w:rPr>
                <w:sz w:val="24"/>
                <w:lang w:eastAsia="ar-SA"/>
              </w:rPr>
              <w:t>Бот: У меня все хорошо, а как твои дела?</w:t>
            </w:r>
          </w:p>
        </w:tc>
        <w:tc>
          <w:tcPr>
            <w:tcW w:w="2410" w:type="dxa"/>
            <w:vAlign w:val="center"/>
          </w:tcPr>
          <w:p w:rsidR="0066145F" w:rsidRPr="0066145F" w:rsidRDefault="0066145F" w:rsidP="0066145F">
            <w:pPr>
              <w:jc w:val="center"/>
              <w:rPr>
                <w:sz w:val="24"/>
                <w:lang w:eastAsia="ar-SA"/>
              </w:rPr>
            </w:pPr>
            <w:r w:rsidRPr="0066145F">
              <w:rPr>
                <w:sz w:val="24"/>
                <w:lang w:eastAsia="ar-SA"/>
              </w:rPr>
              <w:t>Бот: И тебе хорошего дня!</w:t>
            </w:r>
          </w:p>
          <w:p w:rsidR="0066145F" w:rsidRPr="0066145F" w:rsidRDefault="0066145F" w:rsidP="0066145F">
            <w:pPr>
              <w:jc w:val="center"/>
              <w:rPr>
                <w:sz w:val="24"/>
                <w:lang w:eastAsia="ar-SA"/>
              </w:rPr>
            </w:pPr>
            <w:r w:rsidRPr="0066145F">
              <w:rPr>
                <w:sz w:val="24"/>
                <w:lang w:eastAsia="ar-SA"/>
              </w:rPr>
              <w:t>Бот: Я тоже очень рад!</w:t>
            </w:r>
          </w:p>
          <w:p w:rsidR="0066145F" w:rsidRPr="0006450A" w:rsidRDefault="0066145F" w:rsidP="0066145F">
            <w:pPr>
              <w:jc w:val="center"/>
              <w:rPr>
                <w:sz w:val="24"/>
                <w:lang w:eastAsia="ar-SA"/>
              </w:rPr>
            </w:pPr>
            <w:r w:rsidRPr="0066145F">
              <w:rPr>
                <w:sz w:val="24"/>
                <w:lang w:eastAsia="ar-SA"/>
              </w:rPr>
              <w:t>Бот: У меня все хорошо, а как твои дела?</w:t>
            </w:r>
          </w:p>
        </w:tc>
        <w:tc>
          <w:tcPr>
            <w:tcW w:w="1808" w:type="dxa"/>
            <w:vAlign w:val="center"/>
          </w:tcPr>
          <w:p w:rsidR="0066145F" w:rsidRPr="0066145F" w:rsidRDefault="0066145F" w:rsidP="0066145F">
            <w:pPr>
              <w:jc w:val="center"/>
              <w:rPr>
                <w:sz w:val="24"/>
                <w:lang w:eastAsia="ar-SA"/>
              </w:rPr>
            </w:pPr>
            <w:r>
              <w:rPr>
                <w:sz w:val="24"/>
                <w:lang w:eastAsia="ar-SA"/>
              </w:rPr>
              <w:t>Да</w:t>
            </w:r>
          </w:p>
        </w:tc>
      </w:tr>
      <w:tr w:rsidR="0066145F" w:rsidTr="00137567">
        <w:tc>
          <w:tcPr>
            <w:tcW w:w="534" w:type="dxa"/>
            <w:vAlign w:val="center"/>
          </w:tcPr>
          <w:p w:rsidR="0066145F" w:rsidRPr="0006450A" w:rsidRDefault="0066145F" w:rsidP="0066145F">
            <w:pPr>
              <w:jc w:val="center"/>
              <w:rPr>
                <w:sz w:val="24"/>
                <w:lang w:eastAsia="ar-SA"/>
              </w:rPr>
            </w:pPr>
            <w:r w:rsidRPr="0006450A">
              <w:rPr>
                <w:sz w:val="24"/>
                <w:lang w:eastAsia="ar-SA"/>
              </w:rPr>
              <w:t>2</w:t>
            </w:r>
          </w:p>
        </w:tc>
        <w:tc>
          <w:tcPr>
            <w:tcW w:w="2409" w:type="dxa"/>
            <w:vAlign w:val="center"/>
          </w:tcPr>
          <w:p w:rsidR="0066145F" w:rsidRPr="00CD7625" w:rsidRDefault="0066145F" w:rsidP="0066145F">
            <w:pPr>
              <w:jc w:val="center"/>
              <w:rPr>
                <w:sz w:val="24"/>
                <w:lang w:eastAsia="ar-SA"/>
              </w:rPr>
            </w:pPr>
            <w:r w:rsidRPr="0006450A">
              <w:rPr>
                <w:sz w:val="24"/>
                <w:lang w:eastAsia="ar-SA"/>
              </w:rPr>
              <w:t>['расскажи', 'мне', ',', 'что', 'значит', 'чат-бот', '?']</w:t>
            </w:r>
            <w:r>
              <w:rPr>
                <w:sz w:val="24"/>
                <w:lang w:eastAsia="ar-SA"/>
              </w:rPr>
              <w:t>,</w:t>
            </w:r>
            <w:r>
              <w:rPr>
                <w:sz w:val="24"/>
                <w:lang w:eastAsia="ar-SA"/>
              </w:rPr>
              <w:br/>
            </w:r>
            <w:r w:rsidRPr="0066145F">
              <w:rPr>
                <w:sz w:val="24"/>
                <w:lang w:eastAsia="ar-SA"/>
              </w:rPr>
              <w:t>[0.30105781960913847, 3]</w:t>
            </w:r>
          </w:p>
        </w:tc>
        <w:tc>
          <w:tcPr>
            <w:tcW w:w="2410" w:type="dxa"/>
            <w:vAlign w:val="center"/>
          </w:tcPr>
          <w:p w:rsidR="0066145F" w:rsidRPr="0006450A" w:rsidRDefault="0066145F" w:rsidP="0066145F">
            <w:pPr>
              <w:jc w:val="center"/>
              <w:rPr>
                <w:sz w:val="24"/>
                <w:lang w:eastAsia="ar-SA"/>
              </w:rPr>
            </w:pPr>
            <w:r w:rsidRPr="0066145F">
              <w:rPr>
                <w:sz w:val="24"/>
                <w:lang w:eastAsia="ar-SA"/>
              </w:rPr>
              <w:t>Бот: Чат-бот - это виртуальный помощник, который способен имитировать человеческую речь.</w:t>
            </w:r>
          </w:p>
        </w:tc>
        <w:tc>
          <w:tcPr>
            <w:tcW w:w="2410" w:type="dxa"/>
            <w:vAlign w:val="center"/>
          </w:tcPr>
          <w:p w:rsidR="0066145F" w:rsidRPr="0006450A" w:rsidRDefault="0066145F" w:rsidP="0066145F">
            <w:pPr>
              <w:jc w:val="center"/>
              <w:rPr>
                <w:sz w:val="24"/>
                <w:lang w:eastAsia="ar-SA"/>
              </w:rPr>
            </w:pPr>
            <w:r w:rsidRPr="0066145F">
              <w:rPr>
                <w:sz w:val="24"/>
                <w:lang w:eastAsia="ar-SA"/>
              </w:rPr>
              <w:t>Бот: Чат-бот - это виртуальный помощник, который способен имитировать человеческую речь.</w:t>
            </w:r>
          </w:p>
        </w:tc>
        <w:tc>
          <w:tcPr>
            <w:tcW w:w="1808" w:type="dxa"/>
            <w:vAlign w:val="center"/>
          </w:tcPr>
          <w:p w:rsidR="0066145F" w:rsidRPr="0006450A" w:rsidRDefault="0066145F" w:rsidP="0066145F">
            <w:pPr>
              <w:jc w:val="center"/>
              <w:rPr>
                <w:sz w:val="24"/>
                <w:lang w:eastAsia="ar-SA"/>
              </w:rPr>
            </w:pPr>
            <w:r>
              <w:rPr>
                <w:sz w:val="24"/>
                <w:lang w:eastAsia="ar-SA"/>
              </w:rPr>
              <w:t>Да</w:t>
            </w:r>
          </w:p>
        </w:tc>
      </w:tr>
      <w:tr w:rsidR="0066145F" w:rsidTr="00137567">
        <w:tc>
          <w:tcPr>
            <w:tcW w:w="534" w:type="dxa"/>
            <w:vAlign w:val="center"/>
          </w:tcPr>
          <w:p w:rsidR="0066145F" w:rsidRPr="0006450A" w:rsidRDefault="0066145F" w:rsidP="0066145F">
            <w:pPr>
              <w:jc w:val="center"/>
              <w:rPr>
                <w:sz w:val="24"/>
                <w:lang w:eastAsia="ar-SA"/>
              </w:rPr>
            </w:pPr>
            <w:r w:rsidRPr="0006450A">
              <w:rPr>
                <w:sz w:val="24"/>
                <w:lang w:eastAsia="ar-SA"/>
              </w:rPr>
              <w:t>3</w:t>
            </w:r>
          </w:p>
        </w:tc>
        <w:tc>
          <w:tcPr>
            <w:tcW w:w="2409" w:type="dxa"/>
            <w:vAlign w:val="center"/>
          </w:tcPr>
          <w:p w:rsidR="0066145F" w:rsidRPr="00CD7625" w:rsidRDefault="0066145F" w:rsidP="0066145F">
            <w:pPr>
              <w:jc w:val="center"/>
              <w:rPr>
                <w:sz w:val="24"/>
                <w:lang w:eastAsia="ar-SA"/>
              </w:rPr>
            </w:pPr>
            <w:r w:rsidRPr="0006450A">
              <w:rPr>
                <w:sz w:val="24"/>
                <w:lang w:eastAsia="ar-SA"/>
              </w:rPr>
              <w:t>['абвгдеё']</w:t>
            </w:r>
            <w:r>
              <w:rPr>
                <w:sz w:val="24"/>
                <w:lang w:eastAsia="ar-SA"/>
              </w:rPr>
              <w:t xml:space="preserve">, </w:t>
            </w:r>
            <w:r w:rsidRPr="0066145F">
              <w:rPr>
                <w:sz w:val="24"/>
                <w:lang w:eastAsia="ar-SA"/>
              </w:rPr>
              <w:t>[0.0, 16]</w:t>
            </w:r>
          </w:p>
        </w:tc>
        <w:tc>
          <w:tcPr>
            <w:tcW w:w="2410" w:type="dxa"/>
            <w:vAlign w:val="center"/>
          </w:tcPr>
          <w:p w:rsidR="0066145F" w:rsidRPr="0006450A" w:rsidRDefault="0066145F" w:rsidP="0066145F">
            <w:pPr>
              <w:jc w:val="center"/>
              <w:rPr>
                <w:sz w:val="24"/>
                <w:lang w:eastAsia="ar-SA"/>
              </w:rPr>
            </w:pPr>
            <w:r w:rsidRPr="0066145F">
              <w:rPr>
                <w:sz w:val="24"/>
                <w:lang w:eastAsia="ar-SA"/>
              </w:rPr>
              <w:t>Бот: Мне очень жаль, но я не понимаю тебя!(</w:t>
            </w:r>
          </w:p>
        </w:tc>
        <w:tc>
          <w:tcPr>
            <w:tcW w:w="2410" w:type="dxa"/>
            <w:vAlign w:val="center"/>
          </w:tcPr>
          <w:p w:rsidR="0066145F" w:rsidRPr="0006450A" w:rsidRDefault="0066145F" w:rsidP="0066145F">
            <w:pPr>
              <w:jc w:val="center"/>
              <w:rPr>
                <w:sz w:val="24"/>
                <w:lang w:eastAsia="ar-SA"/>
              </w:rPr>
            </w:pPr>
            <w:r w:rsidRPr="0066145F">
              <w:rPr>
                <w:sz w:val="24"/>
                <w:lang w:eastAsia="ar-SA"/>
              </w:rPr>
              <w:t>Бот: Мне очень жаль, но я не понимаю тебя!(</w:t>
            </w:r>
          </w:p>
        </w:tc>
        <w:tc>
          <w:tcPr>
            <w:tcW w:w="1808" w:type="dxa"/>
            <w:vAlign w:val="center"/>
          </w:tcPr>
          <w:p w:rsidR="0066145F" w:rsidRPr="0006450A" w:rsidRDefault="0066145F" w:rsidP="0066145F">
            <w:pPr>
              <w:jc w:val="center"/>
              <w:rPr>
                <w:sz w:val="24"/>
                <w:lang w:eastAsia="ar-SA"/>
              </w:rPr>
            </w:pPr>
            <w:r>
              <w:rPr>
                <w:sz w:val="24"/>
                <w:lang w:eastAsia="ar-SA"/>
              </w:rPr>
              <w:t>Да</w:t>
            </w:r>
          </w:p>
        </w:tc>
      </w:tr>
    </w:tbl>
    <w:p w:rsidR="007C4450" w:rsidRDefault="007C4450">
      <w:pPr>
        <w:spacing w:after="200" w:line="276" w:lineRule="auto"/>
        <w:rPr>
          <w:lang w:eastAsia="ar-SA"/>
        </w:rPr>
      </w:pPr>
    </w:p>
    <w:p w:rsidR="007C4450" w:rsidRDefault="007C4450">
      <w:pPr>
        <w:spacing w:after="200" w:line="276" w:lineRule="auto"/>
        <w:rPr>
          <w:lang w:eastAsia="ar-SA"/>
        </w:rPr>
      </w:pPr>
      <w:r>
        <w:rPr>
          <w:lang w:eastAsia="ar-SA"/>
        </w:rPr>
        <w:br w:type="page"/>
      </w:r>
    </w:p>
    <w:p w:rsidR="00D71940" w:rsidRDefault="00D71940" w:rsidP="00D71940">
      <w:pPr>
        <w:pStyle w:val="1"/>
        <w:spacing w:before="100" w:beforeAutospacing="1" w:after="100" w:afterAutospacing="1" w:line="360" w:lineRule="auto"/>
        <w:ind w:left="0" w:firstLine="0"/>
        <w:jc w:val="both"/>
      </w:pPr>
      <w:bookmarkStart w:id="43" w:name="_Toc72279598"/>
      <w:r>
        <w:lastRenderedPageBreak/>
        <w:t>6. Работа итогового приложения</w:t>
      </w:r>
      <w:bookmarkEnd w:id="43"/>
    </w:p>
    <w:p w:rsidR="00D71940" w:rsidRPr="00D71940" w:rsidRDefault="00D71940" w:rsidP="00D71940">
      <w:pPr>
        <w:spacing w:before="100" w:beforeAutospacing="1" w:after="100" w:afterAutospacing="1" w:line="360" w:lineRule="auto"/>
        <w:ind w:firstLine="709"/>
        <w:jc w:val="both"/>
        <w:rPr>
          <w:sz w:val="28"/>
          <w:lang w:eastAsia="ar-SA"/>
        </w:rPr>
      </w:pPr>
      <w:r>
        <w:rPr>
          <w:sz w:val="28"/>
          <w:lang w:eastAsia="ar-SA"/>
        </w:rPr>
        <w:t xml:space="preserve">В данном разделе представлена работа итогового приложения, </w:t>
      </w:r>
      <w:r w:rsidR="00313621">
        <w:rPr>
          <w:sz w:val="28"/>
          <w:lang w:eastAsia="ar-SA"/>
        </w:rPr>
        <w:fldChar w:fldCharType="begin"/>
      </w:r>
      <w:r w:rsidR="00313621">
        <w:rPr>
          <w:sz w:val="28"/>
          <w:lang w:eastAsia="ar-SA"/>
        </w:rPr>
        <w:instrText xml:space="preserve"> REF _Ref72887652 \p \h </w:instrText>
      </w:r>
      <w:r w:rsidR="00313621">
        <w:rPr>
          <w:sz w:val="28"/>
          <w:lang w:eastAsia="ar-SA"/>
        </w:rPr>
      </w:r>
      <w:r w:rsidR="00313621">
        <w:rPr>
          <w:sz w:val="28"/>
          <w:lang w:eastAsia="ar-SA"/>
        </w:rPr>
        <w:fldChar w:fldCharType="separate"/>
      </w:r>
      <w:r w:rsidR="00313621">
        <w:rPr>
          <w:sz w:val="28"/>
          <w:lang w:eastAsia="ar-SA"/>
        </w:rPr>
        <w:t>ниже</w:t>
      </w:r>
      <w:r w:rsidR="00313621">
        <w:rPr>
          <w:sz w:val="28"/>
          <w:lang w:eastAsia="ar-SA"/>
        </w:rPr>
        <w:fldChar w:fldCharType="end"/>
      </w:r>
      <w:r w:rsidR="00313621">
        <w:rPr>
          <w:sz w:val="28"/>
          <w:lang w:eastAsia="ar-SA"/>
        </w:rPr>
        <w:t xml:space="preserve"> </w:t>
      </w:r>
      <w:r>
        <w:rPr>
          <w:sz w:val="28"/>
          <w:lang w:eastAsia="ar-SA"/>
        </w:rPr>
        <w:t xml:space="preserve">можно увидеть </w:t>
      </w:r>
      <w:r w:rsidR="00473D03">
        <w:rPr>
          <w:sz w:val="28"/>
          <w:lang w:eastAsia="ar-SA"/>
        </w:rPr>
        <w:t>пример диалога</w:t>
      </w:r>
      <w:r>
        <w:rPr>
          <w:sz w:val="28"/>
          <w:lang w:eastAsia="ar-SA"/>
        </w:rPr>
        <w:t xml:space="preserve"> с разработанным чат-ботом.</w:t>
      </w:r>
      <w:bookmarkStart w:id="44" w:name="_GoBack"/>
      <w:bookmarkEnd w:id="44"/>
    </w:p>
    <w:p w:rsidR="00473D03" w:rsidRDefault="00473D03" w:rsidP="00473D03">
      <w:pPr>
        <w:pStyle w:val="2"/>
        <w:spacing w:before="100" w:beforeAutospacing="1" w:line="360" w:lineRule="auto"/>
        <w:jc w:val="center"/>
      </w:pPr>
      <w:r w:rsidRPr="00473D03">
        <w:rPr>
          <w:lang w:eastAsia="ar-SA"/>
        </w:rPr>
        <w:drawing>
          <wp:inline distT="0" distB="0" distL="0" distR="0" wp14:anchorId="5D62B37A" wp14:editId="2E8C2809">
            <wp:extent cx="6061261" cy="5128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5847" cy="5165983"/>
                    </a:xfrm>
                    <a:prstGeom prst="rect">
                      <a:avLst/>
                    </a:prstGeom>
                  </pic:spPr>
                </pic:pic>
              </a:graphicData>
            </a:graphic>
          </wp:inline>
        </w:drawing>
      </w:r>
    </w:p>
    <w:p w:rsidR="00473D03" w:rsidRPr="00473D03" w:rsidRDefault="00473D03" w:rsidP="00473D03">
      <w:pPr>
        <w:pStyle w:val="af0"/>
        <w:spacing w:after="100" w:afterAutospacing="1"/>
        <w:jc w:val="center"/>
        <w:rPr>
          <w:i w:val="0"/>
          <w:color w:val="000000" w:themeColor="text1"/>
          <w:sz w:val="28"/>
        </w:rPr>
      </w:pPr>
      <w:bookmarkStart w:id="45" w:name="_Ref72887652"/>
      <w:r w:rsidRPr="00473D03">
        <w:rPr>
          <w:i w:val="0"/>
          <w:color w:val="000000" w:themeColor="text1"/>
          <w:sz w:val="28"/>
        </w:rPr>
        <w:t xml:space="preserve">Рис. </w:t>
      </w:r>
      <w:r w:rsidRPr="00473D03">
        <w:rPr>
          <w:i w:val="0"/>
          <w:color w:val="000000" w:themeColor="text1"/>
          <w:sz w:val="28"/>
        </w:rPr>
        <w:fldChar w:fldCharType="begin"/>
      </w:r>
      <w:r w:rsidRPr="00473D03">
        <w:rPr>
          <w:i w:val="0"/>
          <w:color w:val="000000" w:themeColor="text1"/>
          <w:sz w:val="28"/>
        </w:rPr>
        <w:instrText xml:space="preserve"> SEQ Рисунок \* ARABIC </w:instrText>
      </w:r>
      <w:r w:rsidRPr="00473D03">
        <w:rPr>
          <w:i w:val="0"/>
          <w:color w:val="000000" w:themeColor="text1"/>
          <w:sz w:val="28"/>
        </w:rPr>
        <w:fldChar w:fldCharType="separate"/>
      </w:r>
      <w:r w:rsidRPr="00473D03">
        <w:rPr>
          <w:i w:val="0"/>
          <w:noProof/>
          <w:color w:val="000000" w:themeColor="text1"/>
          <w:sz w:val="28"/>
        </w:rPr>
        <w:t>7</w:t>
      </w:r>
      <w:r w:rsidRPr="00473D03">
        <w:rPr>
          <w:i w:val="0"/>
          <w:color w:val="000000" w:themeColor="text1"/>
          <w:sz w:val="28"/>
        </w:rPr>
        <w:fldChar w:fldCharType="end"/>
      </w:r>
      <w:r w:rsidRPr="00473D03">
        <w:rPr>
          <w:i w:val="0"/>
          <w:color w:val="000000" w:themeColor="text1"/>
          <w:sz w:val="28"/>
        </w:rPr>
        <w:t>. Работа итогового приложения.</w:t>
      </w:r>
      <w:bookmarkEnd w:id="45"/>
    </w:p>
    <w:p w:rsidR="006000BA" w:rsidRDefault="006000BA" w:rsidP="00A01F87">
      <w:pPr>
        <w:pStyle w:val="2"/>
        <w:spacing w:before="100" w:beforeAutospacing="1" w:after="100" w:afterAutospacing="1" w:line="360" w:lineRule="auto"/>
        <w:jc w:val="both"/>
        <w:rPr>
          <w:lang w:eastAsia="ar-SA"/>
        </w:rPr>
      </w:pPr>
      <w:r>
        <w:rPr>
          <w:lang w:eastAsia="ar-SA"/>
        </w:rPr>
        <w:br w:type="page"/>
      </w:r>
    </w:p>
    <w:p w:rsidR="00406F38" w:rsidRDefault="00406F38" w:rsidP="00744E5A">
      <w:pPr>
        <w:pStyle w:val="1"/>
        <w:spacing w:before="100" w:beforeAutospacing="1" w:after="100" w:afterAutospacing="1"/>
        <w:rPr>
          <w:b w:val="0"/>
          <w:szCs w:val="24"/>
        </w:rPr>
      </w:pPr>
      <w:bookmarkStart w:id="46" w:name="_Toc72279599"/>
      <w:r>
        <w:rPr>
          <w:szCs w:val="24"/>
        </w:rPr>
        <w:lastRenderedPageBreak/>
        <w:t>Заключение</w:t>
      </w:r>
      <w:bookmarkEnd w:id="46"/>
    </w:p>
    <w:p w:rsidR="00406F38" w:rsidRDefault="00406F38" w:rsidP="00744E5A">
      <w:pPr>
        <w:spacing w:before="100" w:beforeAutospacing="1" w:after="100" w:afterAutospacing="1" w:line="360" w:lineRule="auto"/>
        <w:ind w:firstLine="709"/>
        <w:jc w:val="both"/>
        <w:rPr>
          <w:sz w:val="28"/>
          <w:szCs w:val="24"/>
        </w:rPr>
      </w:pPr>
      <w:r>
        <w:rPr>
          <w:sz w:val="28"/>
          <w:szCs w:val="24"/>
        </w:rPr>
        <w:t xml:space="preserve">Чат-бот – это программа, формирующая корректные, логически обоснованные ответы, схожие с реальным разговором людей, на основе полученного от пользователя запроса. </w:t>
      </w:r>
    </w:p>
    <w:p w:rsidR="00240383" w:rsidRDefault="00406F38" w:rsidP="00697E9E">
      <w:pPr>
        <w:spacing w:before="100" w:beforeAutospacing="1" w:after="100" w:afterAutospacing="1" w:line="360" w:lineRule="auto"/>
        <w:ind w:firstLine="709"/>
        <w:jc w:val="both"/>
        <w:rPr>
          <w:sz w:val="28"/>
          <w:szCs w:val="24"/>
        </w:rPr>
      </w:pPr>
      <w:r>
        <w:rPr>
          <w:sz w:val="28"/>
          <w:szCs w:val="24"/>
        </w:rPr>
        <w:t>В настоящее время чат-боты используются в широком спектре и затрагивают большое количество сфер. В основном они реализуют функции персонального помощника в коммерческих компаниях и функцию поддержания диалога в различных сервисах. Чат-боты способны решать различные задачи, такие как общение, развлечение, медицинские консультации, проведение финансовых услуг, заказа товаров и др.</w:t>
      </w:r>
      <w:r w:rsidR="00697E9E">
        <w:rPr>
          <w:sz w:val="28"/>
          <w:szCs w:val="24"/>
        </w:rPr>
        <w:t xml:space="preserve"> </w:t>
      </w:r>
      <w:r>
        <w:rPr>
          <w:sz w:val="28"/>
          <w:szCs w:val="24"/>
        </w:rPr>
        <w:t xml:space="preserve">Для получения логических ответов на запрос пользователя важно провести его морфологический анализ, а затем представить данные в векторном формате. Чтобы добиться создания интеллектуального чат-бота, необходимо решить следующие проблемы: мультиязычность, неконсистентность и нечеловечность. </w:t>
      </w:r>
    </w:p>
    <w:p w:rsidR="00697E9E" w:rsidRDefault="00697E9E" w:rsidP="00697E9E">
      <w:pPr>
        <w:spacing w:before="100" w:beforeAutospacing="1" w:after="100" w:afterAutospacing="1" w:line="360" w:lineRule="auto"/>
        <w:ind w:firstLine="709"/>
        <w:jc w:val="both"/>
        <w:rPr>
          <w:sz w:val="28"/>
          <w:szCs w:val="24"/>
        </w:rPr>
      </w:pPr>
      <w:r>
        <w:rPr>
          <w:sz w:val="28"/>
          <w:szCs w:val="24"/>
        </w:rPr>
        <w:t xml:space="preserve">В ходе работы были исследованы различные способы реализации чат-ботов, включая процессы обработки текста, преобразования его в векторную форму и обучение нейронной сети. </w:t>
      </w:r>
      <w:r w:rsidR="00C53C94">
        <w:rPr>
          <w:sz w:val="28"/>
          <w:szCs w:val="24"/>
        </w:rPr>
        <w:t xml:space="preserve">В результате исследований, были выбраны наиболее подходящие методы </w:t>
      </w:r>
      <w:r w:rsidR="00C547AC">
        <w:rPr>
          <w:sz w:val="28"/>
          <w:szCs w:val="24"/>
        </w:rPr>
        <w:t>реализации и</w:t>
      </w:r>
      <w:r>
        <w:rPr>
          <w:sz w:val="28"/>
          <w:szCs w:val="24"/>
        </w:rPr>
        <w:t xml:space="preserve"> выполнено проектирование модульной</w:t>
      </w:r>
      <w:r w:rsidR="00C547AC">
        <w:rPr>
          <w:sz w:val="28"/>
          <w:szCs w:val="24"/>
        </w:rPr>
        <w:t xml:space="preserve"> структуры чат-бота. На основе модульной структуры была написана программа на языке программирована </w:t>
      </w:r>
      <w:r w:rsidR="00C547AC">
        <w:rPr>
          <w:sz w:val="28"/>
          <w:szCs w:val="24"/>
          <w:lang w:val="en-US"/>
        </w:rPr>
        <w:t>Python</w:t>
      </w:r>
      <w:r w:rsidR="00C547AC">
        <w:rPr>
          <w:sz w:val="28"/>
          <w:szCs w:val="24"/>
        </w:rPr>
        <w:t>, реализующая простого чат-бота.</w:t>
      </w:r>
      <w:r w:rsidR="00C1158A">
        <w:rPr>
          <w:sz w:val="28"/>
          <w:szCs w:val="24"/>
        </w:rPr>
        <w:t xml:space="preserve"> Также было разработано и успешно пройдено тестирование.</w:t>
      </w:r>
    </w:p>
    <w:p w:rsidR="00605BA5" w:rsidRPr="000C0A70" w:rsidRDefault="00605BA5" w:rsidP="00744E5A">
      <w:pPr>
        <w:spacing w:before="100" w:beforeAutospacing="1" w:after="100" w:afterAutospacing="1" w:line="360" w:lineRule="auto"/>
        <w:ind w:firstLine="709"/>
        <w:jc w:val="both"/>
        <w:rPr>
          <w:sz w:val="28"/>
          <w:szCs w:val="24"/>
        </w:rPr>
      </w:pPr>
      <w:r>
        <w:rPr>
          <w:b/>
          <w:sz w:val="32"/>
          <w:szCs w:val="24"/>
        </w:rPr>
        <w:br w:type="page"/>
      </w:r>
    </w:p>
    <w:p w:rsidR="00605BA5" w:rsidRDefault="00605BA5" w:rsidP="00744E5A">
      <w:pPr>
        <w:spacing w:before="100" w:beforeAutospacing="1" w:after="100" w:afterAutospacing="1"/>
        <w:jc w:val="center"/>
        <w:rPr>
          <w:b/>
          <w:sz w:val="32"/>
          <w:szCs w:val="24"/>
        </w:rPr>
      </w:pPr>
      <w:r w:rsidRPr="004B5299">
        <w:rPr>
          <w:b/>
          <w:sz w:val="32"/>
          <w:szCs w:val="24"/>
        </w:rPr>
        <w:lastRenderedPageBreak/>
        <w:t>Список литературы</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7" w:name="_Ref59391083"/>
      <w:r w:rsidRPr="00712282">
        <w:rPr>
          <w:sz w:val="28"/>
          <w:szCs w:val="24"/>
          <w:lang w:val="en-US"/>
        </w:rPr>
        <w:t>Eleni Adamopoulou, Lefteris Moussiades. CHATBOT: Architecture, Design, &amp; Development // Mac</w:t>
      </w:r>
      <w:r w:rsidR="00354D58">
        <w:rPr>
          <w:sz w:val="28"/>
          <w:szCs w:val="24"/>
          <w:lang w:val="en-US"/>
        </w:rPr>
        <w:t>hine Learning with Applications</w:t>
      </w:r>
      <w:r w:rsidR="00DD02CA">
        <w:rPr>
          <w:sz w:val="28"/>
          <w:szCs w:val="24"/>
          <w:lang w:val="en-US"/>
        </w:rPr>
        <w:t>.</w:t>
      </w:r>
      <w:r w:rsidRPr="00712282">
        <w:rPr>
          <w:sz w:val="28"/>
          <w:szCs w:val="24"/>
          <w:lang w:val="en-US"/>
        </w:rPr>
        <w:t xml:space="preserve"> 2020.</w:t>
      </w:r>
      <w:bookmarkEnd w:id="47"/>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8" w:name="_Ref59891274"/>
      <w:r w:rsidRPr="00712282">
        <w:rPr>
          <w:sz w:val="28"/>
          <w:szCs w:val="24"/>
          <w:lang w:val="en-US"/>
        </w:rPr>
        <w:t>Colby K.M., Weber S., Hilf F.D. Artificial par</w:t>
      </w:r>
      <w:r w:rsidR="00354D58">
        <w:rPr>
          <w:sz w:val="28"/>
          <w:szCs w:val="24"/>
          <w:lang w:val="en-US"/>
        </w:rPr>
        <w:t>anoia. Artificial Intelligence</w:t>
      </w:r>
      <w:r w:rsidR="00DD02CA">
        <w:rPr>
          <w:sz w:val="28"/>
          <w:szCs w:val="24"/>
          <w:lang w:val="en-US"/>
        </w:rPr>
        <w:t>.</w:t>
      </w:r>
      <w:r w:rsidR="00354D58">
        <w:rPr>
          <w:sz w:val="28"/>
          <w:szCs w:val="24"/>
          <w:lang w:val="en-US"/>
        </w:rPr>
        <w:t xml:space="preserve"> </w:t>
      </w:r>
      <w:r w:rsidR="009767FF">
        <w:rPr>
          <w:sz w:val="28"/>
          <w:szCs w:val="24"/>
          <w:lang w:val="en-US"/>
        </w:rPr>
        <w:t>1971</w:t>
      </w:r>
      <w:r w:rsidR="00DD02CA">
        <w:rPr>
          <w:sz w:val="28"/>
          <w:szCs w:val="24"/>
          <w:lang w:val="en-US"/>
        </w:rPr>
        <w:t>. V</w:t>
      </w:r>
      <w:r w:rsidR="009767FF">
        <w:rPr>
          <w:sz w:val="28"/>
          <w:szCs w:val="24"/>
          <w:lang w:val="en-US"/>
        </w:rPr>
        <w:t>ol</w:t>
      </w:r>
      <w:r w:rsidR="00DD02CA">
        <w:rPr>
          <w:sz w:val="28"/>
          <w:szCs w:val="24"/>
          <w:lang w:val="en-US"/>
        </w:rPr>
        <w:t>.</w:t>
      </w:r>
      <w:r w:rsidR="00354D58">
        <w:rPr>
          <w:sz w:val="28"/>
          <w:szCs w:val="24"/>
          <w:lang w:val="en-US"/>
        </w:rPr>
        <w:t xml:space="preserve"> </w:t>
      </w:r>
      <w:r w:rsidR="00DD02CA">
        <w:rPr>
          <w:sz w:val="28"/>
          <w:szCs w:val="24"/>
          <w:lang w:val="en-US"/>
        </w:rPr>
        <w:t>2, No 1.</w:t>
      </w:r>
      <w:r w:rsidRPr="00712282">
        <w:rPr>
          <w:sz w:val="28"/>
          <w:szCs w:val="24"/>
          <w:lang w:val="en-US"/>
        </w:rPr>
        <w:t> </w:t>
      </w:r>
      <w:r w:rsidR="00DD02CA">
        <w:rPr>
          <w:sz w:val="28"/>
          <w:szCs w:val="24"/>
          <w:lang w:val="en-US"/>
        </w:rPr>
        <w:t>P</w:t>
      </w:r>
      <w:r w:rsidR="009767FF">
        <w:rPr>
          <w:sz w:val="28"/>
          <w:szCs w:val="24"/>
          <w:lang w:val="en-US"/>
        </w:rPr>
        <w:t xml:space="preserve">. </w:t>
      </w:r>
      <w:r w:rsidRPr="00712282">
        <w:rPr>
          <w:sz w:val="28"/>
          <w:szCs w:val="24"/>
          <w:lang w:val="en-US"/>
        </w:rPr>
        <w:t>1–25. </w:t>
      </w:r>
      <w:bookmarkEnd w:id="48"/>
      <w:r w:rsidR="00354D58"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49" w:name="_Ref60185565"/>
      <w:r w:rsidRPr="00712282">
        <w:rPr>
          <w:sz w:val="28"/>
          <w:lang w:val="en-US"/>
        </w:rPr>
        <w:t>Holger S., Douze M. Learning Joint Multilingual Sentence Representations with Neural Machine Translation // ACL workshop on Representation Learn</w:t>
      </w:r>
      <w:r w:rsidR="009767FF">
        <w:rPr>
          <w:sz w:val="28"/>
          <w:lang w:val="en-US"/>
        </w:rPr>
        <w:t>ing for NLP</w:t>
      </w:r>
      <w:r w:rsidR="00DD02CA">
        <w:rPr>
          <w:sz w:val="28"/>
          <w:lang w:val="en-US"/>
        </w:rPr>
        <w:t>.</w:t>
      </w:r>
      <w:r w:rsidR="009767FF">
        <w:rPr>
          <w:sz w:val="28"/>
          <w:lang w:val="en-US"/>
        </w:rPr>
        <w:t xml:space="preserve"> 2017</w:t>
      </w:r>
      <w:r w:rsidR="00DD02CA">
        <w:rPr>
          <w:sz w:val="28"/>
          <w:lang w:val="en-US"/>
        </w:rPr>
        <w:t>.</w:t>
      </w:r>
      <w:r w:rsidR="009767FF">
        <w:rPr>
          <w:sz w:val="28"/>
          <w:lang w:val="en-US"/>
        </w:rPr>
        <w:t xml:space="preserve"> </w:t>
      </w:r>
      <w:r w:rsidR="00DD02CA">
        <w:rPr>
          <w:sz w:val="28"/>
          <w:lang w:val="en-US"/>
        </w:rPr>
        <w:t>P</w:t>
      </w:r>
      <w:r w:rsidRPr="00712282">
        <w:rPr>
          <w:sz w:val="28"/>
          <w:lang w:val="en-US"/>
        </w:rPr>
        <w:t>. 157-167.</w:t>
      </w:r>
      <w:bookmarkEnd w:id="49"/>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50" w:name="_Ref60178954"/>
      <w:r w:rsidRPr="00712282">
        <w:rPr>
          <w:sz w:val="28"/>
          <w:szCs w:val="28"/>
          <w:lang w:val="en-US"/>
        </w:rPr>
        <w:t>Manning C.D., Raghavan P., Schütze H. An Introduction to Information Retrieva</w:t>
      </w:r>
      <w:r w:rsidR="009767FF">
        <w:rPr>
          <w:sz w:val="28"/>
          <w:szCs w:val="28"/>
          <w:lang w:val="en-US"/>
        </w:rPr>
        <w:t>l // Cambridge University Press, 2009, p</w:t>
      </w:r>
      <w:r w:rsidRPr="00712282">
        <w:rPr>
          <w:sz w:val="28"/>
          <w:szCs w:val="28"/>
          <w:lang w:val="en-US"/>
        </w:rPr>
        <w:t>. 581</w:t>
      </w:r>
      <w:bookmarkEnd w:id="50"/>
      <w:r w:rsidR="009767FF">
        <w:rPr>
          <w:sz w:val="28"/>
          <w:szCs w:val="28"/>
          <w:lang w:val="en-US"/>
        </w:rPr>
        <w:t>.</w:t>
      </w:r>
      <w:r w:rsidR="009767FF" w:rsidRPr="00712282">
        <w:rPr>
          <w:rStyle w:val="a9"/>
          <w:color w:val="auto"/>
          <w:sz w:val="40"/>
          <w:szCs w:val="24"/>
          <w:u w:val="none"/>
          <w:lang w:val="en-US"/>
        </w:rPr>
        <w:t xml:space="preserve"> </w:t>
      </w:r>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51" w:name="_Ref60009399"/>
      <w:r w:rsidRPr="00712282">
        <w:rPr>
          <w:sz w:val="28"/>
          <w:lang w:val="en-US"/>
        </w:rPr>
        <w:t>McCulloch W.S., Pitts W. A Logical Calculus of the Ideas Immanent in Nervous Activity // The Bulle</w:t>
      </w:r>
      <w:r w:rsidR="009767FF">
        <w:rPr>
          <w:sz w:val="28"/>
          <w:lang w:val="en-US"/>
        </w:rPr>
        <w:t>tin of Mathematical Biophysics</w:t>
      </w:r>
      <w:r w:rsidR="00DD02CA">
        <w:rPr>
          <w:sz w:val="28"/>
          <w:lang w:val="en-US"/>
        </w:rPr>
        <w:t>.</w:t>
      </w:r>
      <w:r w:rsidR="009767FF">
        <w:rPr>
          <w:sz w:val="28"/>
          <w:lang w:val="en-US"/>
        </w:rPr>
        <w:t xml:space="preserve"> 1943</w:t>
      </w:r>
      <w:r w:rsidR="00DD02CA">
        <w:rPr>
          <w:sz w:val="28"/>
          <w:lang w:val="en-US"/>
        </w:rPr>
        <w:t>.</w:t>
      </w:r>
      <w:r w:rsidR="009767FF">
        <w:rPr>
          <w:sz w:val="28"/>
          <w:lang w:val="en-US"/>
        </w:rPr>
        <w:t xml:space="preserve"> </w:t>
      </w:r>
      <w:r w:rsidR="00DD02CA">
        <w:rPr>
          <w:sz w:val="28"/>
          <w:lang w:val="en-US"/>
        </w:rPr>
        <w:t>V</w:t>
      </w:r>
      <w:r w:rsidRPr="00712282">
        <w:rPr>
          <w:sz w:val="28"/>
          <w:lang w:val="en-US"/>
        </w:rPr>
        <w:t>ol. 5</w:t>
      </w:r>
      <w:r w:rsidR="009767FF">
        <w:rPr>
          <w:sz w:val="28"/>
          <w:lang w:val="en-US"/>
        </w:rPr>
        <w:t xml:space="preserve">, </w:t>
      </w:r>
      <w:r w:rsidR="00DD02CA">
        <w:rPr>
          <w:sz w:val="28"/>
          <w:lang w:val="en-US"/>
        </w:rPr>
        <w:t>No. 4. P</w:t>
      </w:r>
      <w:r w:rsidRPr="00712282">
        <w:rPr>
          <w:sz w:val="28"/>
          <w:lang w:val="en-US"/>
        </w:rPr>
        <w:t>. 115–133.</w:t>
      </w:r>
      <w:bookmarkEnd w:id="51"/>
    </w:p>
    <w:p w:rsidR="00605BA5" w:rsidRPr="00712282" w:rsidRDefault="00605BA5" w:rsidP="00744E5A">
      <w:pPr>
        <w:pStyle w:val="a7"/>
        <w:numPr>
          <w:ilvl w:val="0"/>
          <w:numId w:val="11"/>
        </w:numPr>
        <w:ind w:left="567" w:hanging="567"/>
        <w:contextualSpacing w:val="0"/>
        <w:jc w:val="both"/>
        <w:rPr>
          <w:rStyle w:val="a9"/>
          <w:color w:val="auto"/>
          <w:sz w:val="40"/>
          <w:szCs w:val="24"/>
          <w:u w:val="none"/>
          <w:lang w:val="en-US"/>
        </w:rPr>
      </w:pPr>
      <w:bookmarkStart w:id="52" w:name="_Ref60179380"/>
      <w:r w:rsidRPr="00712282">
        <w:rPr>
          <w:sz w:val="28"/>
          <w:lang w:val="en-US"/>
        </w:rPr>
        <w:t xml:space="preserve">Mikolov T. Distributed Representations of Words and Phrases and their Compositionality // </w:t>
      </w:r>
      <w:r w:rsidR="009767FF">
        <w:rPr>
          <w:sz w:val="28"/>
          <w:lang w:val="en-US"/>
        </w:rPr>
        <w:t>Proceedings of Workshop at ICLR</w:t>
      </w:r>
      <w:r w:rsidR="00DD02CA">
        <w:rPr>
          <w:sz w:val="28"/>
          <w:lang w:val="en-US"/>
        </w:rPr>
        <w:t>.</w:t>
      </w:r>
      <w:r w:rsidRPr="00712282">
        <w:rPr>
          <w:sz w:val="28"/>
          <w:lang w:val="en-US"/>
        </w:rPr>
        <w:t xml:space="preserve"> 2013.</w:t>
      </w:r>
      <w:bookmarkEnd w:id="52"/>
      <w:r w:rsidR="009767FF" w:rsidRPr="00712282">
        <w:rPr>
          <w:rStyle w:val="a9"/>
          <w:color w:val="auto"/>
          <w:sz w:val="40"/>
          <w:szCs w:val="24"/>
          <w:u w:val="none"/>
          <w:lang w:val="en-US"/>
        </w:rPr>
        <w:t xml:space="preserve"> </w:t>
      </w:r>
    </w:p>
    <w:p w:rsidR="00605BA5" w:rsidRPr="00755394" w:rsidRDefault="00605BA5" w:rsidP="00744E5A">
      <w:pPr>
        <w:pStyle w:val="a7"/>
        <w:numPr>
          <w:ilvl w:val="0"/>
          <w:numId w:val="11"/>
        </w:numPr>
        <w:ind w:left="567" w:hanging="567"/>
        <w:contextualSpacing w:val="0"/>
        <w:jc w:val="both"/>
        <w:rPr>
          <w:rStyle w:val="a9"/>
          <w:color w:val="auto"/>
          <w:sz w:val="28"/>
          <w:szCs w:val="24"/>
          <w:u w:val="none"/>
          <w:lang w:val="en-US"/>
        </w:rPr>
      </w:pPr>
      <w:bookmarkStart w:id="53" w:name="_Ref60001744"/>
      <w:r w:rsidRPr="00712282">
        <w:rPr>
          <w:sz w:val="28"/>
          <w:lang w:val="en-US"/>
        </w:rPr>
        <w:t>Molnar G.,  Zoltán S. The role of chatbots in formal education. International Symposium on Intel</w:t>
      </w:r>
      <w:r w:rsidR="009767FF">
        <w:rPr>
          <w:sz w:val="28"/>
          <w:lang w:val="en-US"/>
        </w:rPr>
        <w:t>ligent Systems and Informatics</w:t>
      </w:r>
      <w:r w:rsidR="00DD02CA">
        <w:rPr>
          <w:sz w:val="28"/>
          <w:lang w:val="en-US"/>
        </w:rPr>
        <w:t>.</w:t>
      </w:r>
      <w:r w:rsidR="009767FF">
        <w:rPr>
          <w:sz w:val="28"/>
          <w:lang w:val="en-US"/>
        </w:rPr>
        <w:t xml:space="preserve"> </w:t>
      </w:r>
      <w:r w:rsidRPr="00712282">
        <w:rPr>
          <w:sz w:val="28"/>
          <w:lang w:val="en-US"/>
        </w:rPr>
        <w:t>2018.</w:t>
      </w:r>
      <w:bookmarkStart w:id="54" w:name="_Ref59383136"/>
      <w:bookmarkEnd w:id="53"/>
      <w:r w:rsidR="009767FF" w:rsidRPr="00755394">
        <w:rPr>
          <w:rStyle w:val="a9"/>
          <w:color w:val="auto"/>
          <w:sz w:val="28"/>
          <w:szCs w:val="24"/>
          <w:u w:val="none"/>
          <w:lang w:val="en-US"/>
        </w:rPr>
        <w:t xml:space="preserve"> </w:t>
      </w:r>
    </w:p>
    <w:p w:rsidR="00605BA5" w:rsidRPr="00755394" w:rsidRDefault="00605BA5" w:rsidP="00744E5A">
      <w:pPr>
        <w:pStyle w:val="a7"/>
        <w:numPr>
          <w:ilvl w:val="0"/>
          <w:numId w:val="11"/>
        </w:numPr>
        <w:ind w:left="567" w:hanging="567"/>
        <w:contextualSpacing w:val="0"/>
        <w:jc w:val="both"/>
        <w:rPr>
          <w:sz w:val="28"/>
          <w:szCs w:val="24"/>
          <w:lang w:val="en-US"/>
        </w:rPr>
      </w:pPr>
      <w:bookmarkStart w:id="55" w:name="_Ref60225200"/>
      <w:r w:rsidRPr="00755394">
        <w:rPr>
          <w:sz w:val="28"/>
          <w:szCs w:val="24"/>
          <w:lang w:val="en-US"/>
        </w:rPr>
        <w:t xml:space="preserve">Nora Ni Loideain, R. Adams. From Alexa to Siri and the GDPR: The gendering of Virtual Personal Assistants and the role of Data Protection Impact Assessments </w:t>
      </w:r>
      <w:r w:rsidRPr="00E403DA">
        <w:rPr>
          <w:sz w:val="28"/>
          <w:szCs w:val="24"/>
          <w:lang w:val="en-US"/>
        </w:rPr>
        <w:t>//</w:t>
      </w:r>
      <w:r w:rsidRPr="00755394">
        <w:rPr>
          <w:sz w:val="28"/>
          <w:szCs w:val="24"/>
          <w:lang w:val="en-US"/>
        </w:rPr>
        <w:t xml:space="preserve"> Computer Law &amp; Security Review</w:t>
      </w:r>
      <w:r w:rsidR="00DD02CA">
        <w:rPr>
          <w:sz w:val="28"/>
          <w:szCs w:val="24"/>
          <w:lang w:val="en-US"/>
        </w:rPr>
        <w:t>.</w:t>
      </w:r>
      <w:r w:rsidR="009767FF">
        <w:rPr>
          <w:sz w:val="28"/>
          <w:szCs w:val="24"/>
          <w:lang w:val="en-US"/>
        </w:rPr>
        <w:t xml:space="preserve"> 2020</w:t>
      </w:r>
      <w:r w:rsidR="00DD02CA">
        <w:rPr>
          <w:sz w:val="28"/>
          <w:szCs w:val="24"/>
          <w:lang w:val="en-US"/>
        </w:rPr>
        <w:t>.</w:t>
      </w:r>
      <w:r>
        <w:rPr>
          <w:sz w:val="28"/>
          <w:szCs w:val="24"/>
          <w:lang w:val="en-US"/>
        </w:rPr>
        <w:t xml:space="preserve"> </w:t>
      </w:r>
      <w:r w:rsidR="00DD02CA">
        <w:rPr>
          <w:sz w:val="28"/>
          <w:szCs w:val="24"/>
          <w:lang w:val="en-US"/>
        </w:rPr>
        <w:t>V</w:t>
      </w:r>
      <w:r>
        <w:rPr>
          <w:sz w:val="28"/>
          <w:szCs w:val="24"/>
          <w:lang w:val="en-US"/>
        </w:rPr>
        <w:t>ol. 36.</w:t>
      </w:r>
      <w:bookmarkEnd w:id="55"/>
    </w:p>
    <w:p w:rsidR="00605BA5" w:rsidRPr="00712282" w:rsidRDefault="00605BA5" w:rsidP="00744E5A">
      <w:pPr>
        <w:pStyle w:val="a7"/>
        <w:numPr>
          <w:ilvl w:val="0"/>
          <w:numId w:val="11"/>
        </w:numPr>
        <w:ind w:left="567" w:hanging="567"/>
        <w:contextualSpacing w:val="0"/>
        <w:jc w:val="both"/>
        <w:rPr>
          <w:rStyle w:val="a9"/>
          <w:color w:val="auto"/>
          <w:sz w:val="28"/>
          <w:szCs w:val="24"/>
          <w:u w:val="none"/>
          <w:lang w:val="en-US"/>
        </w:rPr>
      </w:pPr>
      <w:bookmarkStart w:id="56" w:name="_Ref60232324"/>
      <w:r w:rsidRPr="00712282">
        <w:rPr>
          <w:sz w:val="28"/>
          <w:szCs w:val="24"/>
          <w:lang w:val="en-US"/>
        </w:rPr>
        <w:t>Rui Yan. “Chitty-Chitty-Chat Bot”: Deep Learning for Conversational AI // Proceedings of the Twenty-Seventh International Joint Conference on Artifi</w:t>
      </w:r>
      <w:r w:rsidR="009767FF">
        <w:rPr>
          <w:sz w:val="28"/>
          <w:szCs w:val="24"/>
          <w:lang w:val="en-US"/>
        </w:rPr>
        <w:t>cial Intelligence</w:t>
      </w:r>
      <w:r w:rsidR="00DD02CA">
        <w:rPr>
          <w:sz w:val="28"/>
          <w:szCs w:val="24"/>
          <w:lang w:val="en-US"/>
        </w:rPr>
        <w:t>.</w:t>
      </w:r>
      <w:r w:rsidR="009767FF">
        <w:rPr>
          <w:sz w:val="28"/>
          <w:szCs w:val="24"/>
          <w:lang w:val="en-US"/>
        </w:rPr>
        <w:t xml:space="preserve"> </w:t>
      </w:r>
      <w:r w:rsidRPr="00712282">
        <w:rPr>
          <w:sz w:val="28"/>
          <w:szCs w:val="24"/>
          <w:lang w:val="en-US"/>
        </w:rPr>
        <w:t>2018.</w:t>
      </w:r>
      <w:bookmarkEnd w:id="54"/>
      <w:bookmarkEnd w:id="56"/>
      <w:r w:rsidR="009767FF" w:rsidRPr="00712282">
        <w:rPr>
          <w:rStyle w:val="a9"/>
          <w:color w:val="auto"/>
          <w:sz w:val="28"/>
          <w:szCs w:val="24"/>
          <w:u w:val="none"/>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7" w:name="_Ref59890653"/>
      <w:r w:rsidRPr="00712282">
        <w:rPr>
          <w:sz w:val="28"/>
          <w:szCs w:val="24"/>
          <w:lang w:val="en-US"/>
        </w:rPr>
        <w:t>Turing A.M. Computing m</w:t>
      </w:r>
      <w:r w:rsidR="009767FF">
        <w:rPr>
          <w:sz w:val="28"/>
          <w:szCs w:val="24"/>
          <w:lang w:val="en-US"/>
        </w:rPr>
        <w:t>achinery and intelligence. Mind</w:t>
      </w:r>
      <w:r w:rsidR="00DD02CA">
        <w:rPr>
          <w:sz w:val="28"/>
          <w:szCs w:val="24"/>
          <w:lang w:val="en-US"/>
        </w:rPr>
        <w:t>.</w:t>
      </w:r>
      <w:r w:rsidR="008124E2">
        <w:rPr>
          <w:sz w:val="28"/>
          <w:szCs w:val="24"/>
          <w:lang w:val="en-US"/>
        </w:rPr>
        <w:t xml:space="preserve"> 1950</w:t>
      </w:r>
      <w:r w:rsidR="00DD02CA">
        <w:rPr>
          <w:sz w:val="28"/>
          <w:szCs w:val="24"/>
          <w:lang w:val="en-US"/>
        </w:rPr>
        <w:t>. V</w:t>
      </w:r>
      <w:r w:rsidR="008124E2">
        <w:rPr>
          <w:sz w:val="28"/>
          <w:szCs w:val="24"/>
          <w:lang w:val="en-US"/>
        </w:rPr>
        <w:t xml:space="preserve">ol. </w:t>
      </w:r>
      <w:r w:rsidR="00DD02CA">
        <w:rPr>
          <w:sz w:val="28"/>
          <w:szCs w:val="24"/>
          <w:lang w:val="en-US"/>
        </w:rPr>
        <w:t>LIX, No. 236.</w:t>
      </w:r>
      <w:r w:rsidRPr="00712282">
        <w:rPr>
          <w:sz w:val="28"/>
          <w:szCs w:val="24"/>
          <w:lang w:val="en-US"/>
        </w:rPr>
        <w:t xml:space="preserve"> </w:t>
      </w:r>
      <w:r w:rsidR="00DD02CA">
        <w:rPr>
          <w:sz w:val="28"/>
          <w:szCs w:val="24"/>
          <w:lang w:val="en-US"/>
        </w:rPr>
        <w:t>P</w:t>
      </w:r>
      <w:r w:rsidR="009767FF">
        <w:rPr>
          <w:sz w:val="28"/>
          <w:szCs w:val="24"/>
          <w:lang w:val="en-US"/>
        </w:rPr>
        <w:t xml:space="preserve">. </w:t>
      </w:r>
      <w:r w:rsidRPr="00712282">
        <w:rPr>
          <w:sz w:val="28"/>
          <w:szCs w:val="24"/>
          <w:lang w:val="en-US"/>
        </w:rPr>
        <w:t>433–460.</w:t>
      </w:r>
      <w:bookmarkEnd w:id="57"/>
      <w:r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8" w:name="_Ref60001257"/>
      <w:r w:rsidRPr="00712282">
        <w:rPr>
          <w:sz w:val="28"/>
          <w:szCs w:val="24"/>
          <w:lang w:val="en-US"/>
        </w:rPr>
        <w:t xml:space="preserve">Wallace R.S., R. Epstein, G. Roberts, G. Beber. The anatomy of A.L.I.C.E. Parsing the turing test: philosophical and methodological issues in the </w:t>
      </w:r>
      <w:r w:rsidR="008124E2">
        <w:rPr>
          <w:sz w:val="28"/>
          <w:szCs w:val="24"/>
          <w:lang w:val="en-US"/>
        </w:rPr>
        <w:t>quest for the thinking computer</w:t>
      </w:r>
      <w:r w:rsidR="00690976">
        <w:rPr>
          <w:sz w:val="28"/>
          <w:szCs w:val="24"/>
          <w:lang w:val="en-US"/>
        </w:rPr>
        <w:t>.</w:t>
      </w:r>
      <w:r w:rsidR="008124E2">
        <w:rPr>
          <w:sz w:val="28"/>
          <w:szCs w:val="24"/>
          <w:lang w:val="en-US"/>
        </w:rPr>
        <w:t xml:space="preserve"> 2009</w:t>
      </w:r>
      <w:r w:rsidR="00690976">
        <w:rPr>
          <w:sz w:val="28"/>
          <w:szCs w:val="24"/>
          <w:lang w:val="en-US"/>
        </w:rPr>
        <w:t>. P</w:t>
      </w:r>
      <w:r w:rsidR="008124E2">
        <w:rPr>
          <w:sz w:val="28"/>
          <w:szCs w:val="24"/>
          <w:lang w:val="en-US"/>
        </w:rPr>
        <w:t>.</w:t>
      </w:r>
      <w:r w:rsidRPr="00712282">
        <w:rPr>
          <w:sz w:val="28"/>
          <w:szCs w:val="24"/>
          <w:lang w:val="en-US"/>
        </w:rPr>
        <w:t xml:space="preserve"> 181–210.</w:t>
      </w:r>
      <w:bookmarkEnd w:id="58"/>
      <w:r w:rsidR="008124E2" w:rsidRPr="00712282">
        <w:rPr>
          <w:sz w:val="28"/>
          <w:szCs w:val="24"/>
          <w:lang w:val="en-US"/>
        </w:rPr>
        <w:t xml:space="preserve"> </w:t>
      </w:r>
    </w:p>
    <w:p w:rsidR="00605BA5" w:rsidRPr="00712282" w:rsidRDefault="00605BA5" w:rsidP="00744E5A">
      <w:pPr>
        <w:pStyle w:val="a7"/>
        <w:numPr>
          <w:ilvl w:val="0"/>
          <w:numId w:val="11"/>
        </w:numPr>
        <w:ind w:left="567" w:hanging="567"/>
        <w:contextualSpacing w:val="0"/>
        <w:jc w:val="both"/>
        <w:rPr>
          <w:sz w:val="28"/>
          <w:szCs w:val="24"/>
          <w:lang w:val="en-US"/>
        </w:rPr>
      </w:pPr>
      <w:bookmarkStart w:id="59" w:name="_Ref59890868"/>
      <w:r w:rsidRPr="00712282">
        <w:rPr>
          <w:sz w:val="28"/>
          <w:szCs w:val="24"/>
          <w:lang w:val="en-US"/>
        </w:rPr>
        <w:t>Weizenbaum, J. ELIZA—A computer program for the study of natural language communication between man and machi</w:t>
      </w:r>
      <w:r w:rsidR="008124E2">
        <w:rPr>
          <w:sz w:val="28"/>
          <w:szCs w:val="24"/>
          <w:lang w:val="en-US"/>
        </w:rPr>
        <w:t>ne. Commun</w:t>
      </w:r>
      <w:r w:rsidR="00690976">
        <w:rPr>
          <w:sz w:val="28"/>
          <w:szCs w:val="24"/>
          <w:lang w:val="en-US"/>
        </w:rPr>
        <w:t>.</w:t>
      </w:r>
      <w:r w:rsidRPr="00712282">
        <w:rPr>
          <w:sz w:val="28"/>
          <w:szCs w:val="24"/>
          <w:lang w:val="en-US"/>
        </w:rPr>
        <w:t xml:space="preserve"> 1966</w:t>
      </w:r>
      <w:r w:rsidR="00690976">
        <w:rPr>
          <w:sz w:val="28"/>
          <w:szCs w:val="24"/>
          <w:lang w:val="en-US"/>
        </w:rPr>
        <w:t>. V</w:t>
      </w:r>
      <w:r w:rsidR="008124E2">
        <w:rPr>
          <w:sz w:val="28"/>
          <w:szCs w:val="24"/>
          <w:lang w:val="en-US"/>
        </w:rPr>
        <w:t xml:space="preserve">ol. </w:t>
      </w:r>
      <w:r w:rsidRPr="00712282">
        <w:rPr>
          <w:sz w:val="28"/>
          <w:szCs w:val="24"/>
          <w:lang w:val="en-US"/>
        </w:rPr>
        <w:t>9</w:t>
      </w:r>
      <w:r w:rsidR="00690976">
        <w:rPr>
          <w:sz w:val="28"/>
          <w:szCs w:val="24"/>
          <w:lang w:val="en-US"/>
        </w:rPr>
        <w:t>, No. 1. P</w:t>
      </w:r>
      <w:r w:rsidR="008124E2">
        <w:rPr>
          <w:sz w:val="28"/>
          <w:szCs w:val="24"/>
          <w:lang w:val="en-US"/>
        </w:rPr>
        <w:t xml:space="preserve">. </w:t>
      </w:r>
      <w:r w:rsidRPr="00712282">
        <w:rPr>
          <w:sz w:val="28"/>
          <w:szCs w:val="24"/>
          <w:lang w:val="en-US"/>
        </w:rPr>
        <w:t>36–45.</w:t>
      </w:r>
      <w:bookmarkEnd w:id="59"/>
      <w:r w:rsidR="008124E2" w:rsidRPr="00712282">
        <w:rPr>
          <w:sz w:val="28"/>
          <w:szCs w:val="24"/>
          <w:lang w:val="en-US"/>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0" w:name="_Ref60187395"/>
      <w:r w:rsidRPr="007A4BCB">
        <w:rPr>
          <w:sz w:val="28"/>
          <w:szCs w:val="24"/>
        </w:rPr>
        <w:t>Бийбосунов</w:t>
      </w:r>
      <w:r w:rsidRPr="00E403DA">
        <w:rPr>
          <w:sz w:val="28"/>
          <w:szCs w:val="24"/>
          <w:lang w:val="en-US"/>
        </w:rPr>
        <w:t xml:space="preserve"> </w:t>
      </w:r>
      <w:r w:rsidRPr="007A4BCB">
        <w:rPr>
          <w:sz w:val="28"/>
          <w:szCs w:val="24"/>
        </w:rPr>
        <w:t>Б</w:t>
      </w:r>
      <w:r w:rsidRPr="00E403DA">
        <w:rPr>
          <w:sz w:val="28"/>
          <w:szCs w:val="24"/>
          <w:lang w:val="en-US"/>
        </w:rPr>
        <w:t>.</w:t>
      </w:r>
      <w:r w:rsidRPr="007A4BCB">
        <w:rPr>
          <w:sz w:val="28"/>
          <w:szCs w:val="24"/>
        </w:rPr>
        <w:t>И</w:t>
      </w:r>
      <w:r w:rsidRPr="00E403DA">
        <w:rPr>
          <w:sz w:val="28"/>
          <w:szCs w:val="24"/>
          <w:lang w:val="en-US"/>
        </w:rPr>
        <w:t xml:space="preserve">., </w:t>
      </w:r>
      <w:r w:rsidRPr="007A4BCB">
        <w:rPr>
          <w:sz w:val="28"/>
          <w:szCs w:val="24"/>
        </w:rPr>
        <w:t>Бийбосунова</w:t>
      </w:r>
      <w:r w:rsidRPr="00E403DA">
        <w:rPr>
          <w:sz w:val="28"/>
          <w:szCs w:val="24"/>
          <w:lang w:val="en-US"/>
        </w:rPr>
        <w:t xml:space="preserve"> </w:t>
      </w:r>
      <w:r w:rsidRPr="007A4BCB">
        <w:rPr>
          <w:sz w:val="28"/>
          <w:szCs w:val="24"/>
        </w:rPr>
        <w:t>С</w:t>
      </w:r>
      <w:r w:rsidRPr="00E403DA">
        <w:rPr>
          <w:sz w:val="28"/>
          <w:szCs w:val="24"/>
          <w:lang w:val="en-US"/>
        </w:rPr>
        <w:t>.</w:t>
      </w:r>
      <w:r w:rsidRPr="007A4BCB">
        <w:rPr>
          <w:sz w:val="28"/>
          <w:szCs w:val="24"/>
        </w:rPr>
        <w:t>К</w:t>
      </w:r>
      <w:r w:rsidRPr="00E403DA">
        <w:rPr>
          <w:sz w:val="28"/>
          <w:szCs w:val="24"/>
          <w:lang w:val="en-US"/>
        </w:rPr>
        <w:t xml:space="preserve">., </w:t>
      </w:r>
      <w:r w:rsidRPr="007A4BCB">
        <w:rPr>
          <w:sz w:val="28"/>
          <w:szCs w:val="24"/>
        </w:rPr>
        <w:t>Жолочубеков</w:t>
      </w:r>
      <w:r w:rsidRPr="00E403DA">
        <w:rPr>
          <w:sz w:val="28"/>
          <w:szCs w:val="24"/>
          <w:lang w:val="en-US"/>
        </w:rPr>
        <w:t xml:space="preserve"> </w:t>
      </w:r>
      <w:r w:rsidRPr="007A4BCB">
        <w:rPr>
          <w:sz w:val="28"/>
          <w:szCs w:val="24"/>
        </w:rPr>
        <w:t>Н</w:t>
      </w:r>
      <w:r w:rsidRPr="00E403DA">
        <w:rPr>
          <w:sz w:val="28"/>
          <w:szCs w:val="24"/>
          <w:lang w:val="en-US"/>
        </w:rPr>
        <w:t>.</w:t>
      </w:r>
      <w:r w:rsidRPr="007A4BCB">
        <w:rPr>
          <w:sz w:val="28"/>
          <w:szCs w:val="24"/>
        </w:rPr>
        <w:t>Ж</w:t>
      </w:r>
      <w:r w:rsidRPr="00E403DA">
        <w:rPr>
          <w:sz w:val="28"/>
          <w:szCs w:val="24"/>
          <w:lang w:val="en-US"/>
        </w:rPr>
        <w:t xml:space="preserve">. </w:t>
      </w:r>
      <w:r w:rsidRPr="007A4BCB">
        <w:rPr>
          <w:sz w:val="28"/>
          <w:szCs w:val="24"/>
        </w:rPr>
        <w:t>Описание</w:t>
      </w:r>
      <w:r w:rsidRPr="00E403DA">
        <w:rPr>
          <w:sz w:val="28"/>
          <w:szCs w:val="24"/>
          <w:lang w:val="en-US"/>
        </w:rPr>
        <w:t xml:space="preserve"> </w:t>
      </w:r>
      <w:r w:rsidRPr="007A4BCB">
        <w:rPr>
          <w:sz w:val="28"/>
          <w:szCs w:val="24"/>
        </w:rPr>
        <w:t>концепции</w:t>
      </w:r>
      <w:r w:rsidRPr="00E403DA">
        <w:rPr>
          <w:sz w:val="28"/>
          <w:szCs w:val="24"/>
          <w:lang w:val="en-US"/>
        </w:rPr>
        <w:t xml:space="preserve"> </w:t>
      </w:r>
      <w:r w:rsidRPr="007A4BCB">
        <w:rPr>
          <w:sz w:val="28"/>
          <w:szCs w:val="24"/>
          <w:lang w:val="en-US"/>
        </w:rPr>
        <w:t xml:space="preserve">Telegram </w:t>
      </w:r>
      <w:r w:rsidRPr="007A4BCB">
        <w:rPr>
          <w:sz w:val="28"/>
          <w:szCs w:val="24"/>
        </w:rPr>
        <w:t>ботов</w:t>
      </w:r>
      <w:r w:rsidRPr="00E403DA">
        <w:rPr>
          <w:sz w:val="28"/>
          <w:szCs w:val="24"/>
          <w:lang w:val="en-US"/>
        </w:rPr>
        <w:t xml:space="preserve"> </w:t>
      </w:r>
      <w:r w:rsidRPr="007A4BCB">
        <w:rPr>
          <w:sz w:val="28"/>
          <w:szCs w:val="24"/>
        </w:rPr>
        <w:t>и</w:t>
      </w:r>
      <w:r w:rsidRPr="00E403DA">
        <w:rPr>
          <w:sz w:val="28"/>
          <w:szCs w:val="24"/>
          <w:lang w:val="en-US"/>
        </w:rPr>
        <w:t xml:space="preserve"> </w:t>
      </w:r>
      <w:r w:rsidRPr="007A4BCB">
        <w:rPr>
          <w:sz w:val="28"/>
          <w:szCs w:val="24"/>
        </w:rPr>
        <w:t>их</w:t>
      </w:r>
      <w:r w:rsidRPr="00E403DA">
        <w:rPr>
          <w:sz w:val="28"/>
          <w:szCs w:val="24"/>
          <w:lang w:val="en-US"/>
        </w:rPr>
        <w:t xml:space="preserve"> </w:t>
      </w:r>
      <w:r w:rsidRPr="007A4BCB">
        <w:rPr>
          <w:sz w:val="28"/>
          <w:szCs w:val="24"/>
        </w:rPr>
        <w:t>разработка</w:t>
      </w:r>
      <w:r w:rsidRPr="00E403DA">
        <w:rPr>
          <w:sz w:val="28"/>
          <w:szCs w:val="24"/>
          <w:lang w:val="en-US"/>
        </w:rPr>
        <w:t xml:space="preserve"> // </w:t>
      </w:r>
      <w:r w:rsidRPr="007A4BCB">
        <w:rPr>
          <w:sz w:val="28"/>
          <w:szCs w:val="24"/>
          <w:lang w:val="en-US"/>
        </w:rPr>
        <w:t>Coll</w:t>
      </w:r>
      <w:r w:rsidR="00DD02CA">
        <w:rPr>
          <w:sz w:val="28"/>
          <w:szCs w:val="24"/>
          <w:lang w:val="en-US"/>
        </w:rPr>
        <w:t>oquium-journal</w:t>
      </w:r>
      <w:r w:rsidR="00690976">
        <w:rPr>
          <w:sz w:val="28"/>
          <w:szCs w:val="24"/>
          <w:lang w:val="en-US"/>
        </w:rPr>
        <w:t>.</w:t>
      </w:r>
      <w:r w:rsidR="00DD02CA">
        <w:rPr>
          <w:sz w:val="28"/>
          <w:szCs w:val="24"/>
          <w:lang w:val="en-US"/>
        </w:rPr>
        <w:t xml:space="preserve"> 2020</w:t>
      </w:r>
      <w:r w:rsidR="00690976">
        <w:rPr>
          <w:sz w:val="28"/>
          <w:szCs w:val="24"/>
          <w:lang w:val="en-US"/>
        </w:rPr>
        <w:t>.</w:t>
      </w:r>
      <w:r w:rsidRPr="007A4BCB">
        <w:rPr>
          <w:sz w:val="28"/>
          <w:szCs w:val="24"/>
          <w:lang w:val="en-US"/>
        </w:rPr>
        <w:t xml:space="preserve"> </w:t>
      </w:r>
      <w:r w:rsidR="00690976">
        <w:rPr>
          <w:sz w:val="28"/>
          <w:szCs w:val="24"/>
          <w:lang w:val="en-US"/>
        </w:rPr>
        <w:t xml:space="preserve">Vol. </w:t>
      </w:r>
      <w:r w:rsidRPr="007A4BCB">
        <w:rPr>
          <w:sz w:val="28"/>
          <w:szCs w:val="24"/>
        </w:rPr>
        <w:t>7</w:t>
      </w:r>
      <w:r w:rsidR="00690976">
        <w:rPr>
          <w:sz w:val="28"/>
          <w:szCs w:val="24"/>
          <w:lang w:val="en-US"/>
        </w:rPr>
        <w:t xml:space="preserve">, No. </w:t>
      </w:r>
      <w:r w:rsidR="00690976">
        <w:rPr>
          <w:sz w:val="28"/>
          <w:szCs w:val="24"/>
        </w:rPr>
        <w:t>59</w:t>
      </w:r>
      <w:r w:rsidR="00690976">
        <w:rPr>
          <w:sz w:val="28"/>
          <w:szCs w:val="24"/>
          <w:lang w:val="en-US"/>
        </w:rPr>
        <w:t>.</w:t>
      </w:r>
      <w:r w:rsidR="00690976">
        <w:rPr>
          <w:sz w:val="28"/>
          <w:szCs w:val="24"/>
        </w:rPr>
        <w:t xml:space="preserve"> </w:t>
      </w:r>
      <w:r w:rsidR="00690976">
        <w:rPr>
          <w:sz w:val="28"/>
          <w:szCs w:val="24"/>
          <w:lang w:val="en-US"/>
        </w:rPr>
        <w:t>P</w:t>
      </w:r>
      <w:r w:rsidRPr="007A4BCB">
        <w:rPr>
          <w:sz w:val="28"/>
          <w:szCs w:val="24"/>
        </w:rPr>
        <w:t>. 3-6.</w:t>
      </w:r>
      <w:bookmarkEnd w:id="60"/>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1" w:name="_Ref60135235"/>
      <w:r w:rsidRPr="007A4BCB">
        <w:rPr>
          <w:sz w:val="28"/>
          <w:szCs w:val="24"/>
        </w:rPr>
        <w:t>Бородин А.И., Вейнберг Р. Р., Литвишко О. В. Методы обработки текста при создании чат-ботов // Хум</w:t>
      </w:r>
      <w:r w:rsidR="00DD02CA">
        <w:rPr>
          <w:sz w:val="28"/>
          <w:szCs w:val="24"/>
        </w:rPr>
        <w:t>анитарни Балкански изследования</w:t>
      </w:r>
      <w:r w:rsidR="00690976" w:rsidRPr="00E403DA">
        <w:rPr>
          <w:sz w:val="28"/>
          <w:szCs w:val="24"/>
        </w:rPr>
        <w:t>.</w:t>
      </w:r>
      <w:r w:rsidR="00DD02CA">
        <w:rPr>
          <w:sz w:val="28"/>
          <w:szCs w:val="24"/>
        </w:rPr>
        <w:t xml:space="preserve"> 2019</w:t>
      </w:r>
      <w:r w:rsidR="00690976">
        <w:rPr>
          <w:sz w:val="28"/>
          <w:szCs w:val="24"/>
          <w:lang w:val="en-US"/>
        </w:rPr>
        <w:t>.</w:t>
      </w:r>
      <w:r w:rsidR="00690976">
        <w:rPr>
          <w:sz w:val="28"/>
          <w:szCs w:val="24"/>
        </w:rPr>
        <w:t xml:space="preserve"> Т. </w:t>
      </w:r>
      <w:r w:rsidRPr="007A4BCB">
        <w:rPr>
          <w:sz w:val="28"/>
          <w:szCs w:val="24"/>
        </w:rPr>
        <w:t>3</w:t>
      </w:r>
      <w:r w:rsidR="00690976">
        <w:rPr>
          <w:sz w:val="28"/>
          <w:szCs w:val="24"/>
        </w:rPr>
        <w:t>, № 5.</w:t>
      </w:r>
      <w:r w:rsidRPr="007A4BCB">
        <w:rPr>
          <w:sz w:val="28"/>
          <w:szCs w:val="24"/>
        </w:rPr>
        <w:t xml:space="preserve"> С. 108-111.</w:t>
      </w:r>
      <w:bookmarkEnd w:id="61"/>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2" w:name="_Ref60135807"/>
      <w:r w:rsidRPr="007A4BCB">
        <w:rPr>
          <w:sz w:val="28"/>
          <w:szCs w:val="24"/>
        </w:rPr>
        <w:t>Гречанин В.А. К вопросу о токенизации текста // Международный науч</w:t>
      </w:r>
      <w:r w:rsidR="00DD02CA">
        <w:rPr>
          <w:sz w:val="28"/>
          <w:szCs w:val="24"/>
        </w:rPr>
        <w:t>но-исследовательский журнал</w:t>
      </w:r>
      <w:r w:rsidR="00690976">
        <w:rPr>
          <w:sz w:val="28"/>
          <w:szCs w:val="24"/>
        </w:rPr>
        <w:t>.</w:t>
      </w:r>
      <w:r w:rsidR="00DD02CA">
        <w:rPr>
          <w:sz w:val="28"/>
          <w:szCs w:val="24"/>
        </w:rPr>
        <w:t xml:space="preserve"> 2016</w:t>
      </w:r>
      <w:r w:rsidR="00690976">
        <w:rPr>
          <w:sz w:val="28"/>
          <w:szCs w:val="24"/>
        </w:rPr>
        <w:t>. Т. 6-4, № 48.</w:t>
      </w:r>
      <w:r w:rsidRPr="007A4BCB">
        <w:rPr>
          <w:sz w:val="28"/>
          <w:szCs w:val="24"/>
        </w:rPr>
        <w:t xml:space="preserve"> С. 25-27.</w:t>
      </w:r>
      <w:bookmarkEnd w:id="62"/>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3" w:name="_Ref59399804"/>
      <w:r w:rsidRPr="007A4BCB">
        <w:rPr>
          <w:sz w:val="28"/>
          <w:szCs w:val="24"/>
        </w:rPr>
        <w:t xml:space="preserve">Жеребцова Ю.А., Чижик А.В. Создание чат-бота: обзор архитектур и векторных представлений текста // </w:t>
      </w:r>
      <w:r w:rsidRPr="007A4BCB">
        <w:rPr>
          <w:sz w:val="28"/>
          <w:szCs w:val="24"/>
          <w:lang w:val="en-US"/>
        </w:rPr>
        <w:t>International</w:t>
      </w:r>
      <w:r w:rsidRPr="00E403DA">
        <w:rPr>
          <w:sz w:val="28"/>
          <w:szCs w:val="24"/>
        </w:rPr>
        <w:t xml:space="preserve"> </w:t>
      </w:r>
      <w:r w:rsidRPr="007A4BCB">
        <w:rPr>
          <w:sz w:val="28"/>
          <w:szCs w:val="24"/>
          <w:lang w:val="en-US"/>
        </w:rPr>
        <w:t>Journal</w:t>
      </w:r>
      <w:r w:rsidRPr="00E403DA">
        <w:rPr>
          <w:sz w:val="28"/>
          <w:szCs w:val="24"/>
        </w:rPr>
        <w:t xml:space="preserve"> </w:t>
      </w:r>
      <w:r w:rsidRPr="007A4BCB">
        <w:rPr>
          <w:sz w:val="28"/>
          <w:szCs w:val="24"/>
          <w:lang w:val="en-US"/>
        </w:rPr>
        <w:t>of</w:t>
      </w:r>
      <w:r w:rsidRPr="00E403DA">
        <w:rPr>
          <w:sz w:val="28"/>
          <w:szCs w:val="24"/>
        </w:rPr>
        <w:t xml:space="preserve"> </w:t>
      </w:r>
      <w:r w:rsidRPr="007A4BCB">
        <w:rPr>
          <w:sz w:val="28"/>
          <w:szCs w:val="24"/>
          <w:lang w:val="en-US"/>
        </w:rPr>
        <w:t>Open</w:t>
      </w:r>
      <w:r w:rsidRPr="00E403DA">
        <w:rPr>
          <w:sz w:val="28"/>
          <w:szCs w:val="24"/>
        </w:rPr>
        <w:t xml:space="preserve"> </w:t>
      </w:r>
      <w:r w:rsidRPr="007A4BCB">
        <w:rPr>
          <w:sz w:val="28"/>
          <w:szCs w:val="24"/>
          <w:lang w:val="en-US"/>
        </w:rPr>
        <w:t>Infor</w:t>
      </w:r>
      <w:r w:rsidR="00DD02CA">
        <w:rPr>
          <w:sz w:val="28"/>
          <w:szCs w:val="24"/>
          <w:lang w:val="en-US"/>
        </w:rPr>
        <w:t>mation</w:t>
      </w:r>
      <w:r w:rsidR="00DD02CA" w:rsidRPr="00E403DA">
        <w:rPr>
          <w:sz w:val="28"/>
          <w:szCs w:val="24"/>
        </w:rPr>
        <w:t xml:space="preserve"> </w:t>
      </w:r>
      <w:r w:rsidR="00DD02CA">
        <w:rPr>
          <w:sz w:val="28"/>
          <w:szCs w:val="24"/>
          <w:lang w:val="en-US"/>
        </w:rPr>
        <w:t>Technologies</w:t>
      </w:r>
      <w:r w:rsidR="00690976">
        <w:rPr>
          <w:sz w:val="28"/>
          <w:szCs w:val="24"/>
        </w:rPr>
        <w:t>.</w:t>
      </w:r>
      <w:r w:rsidR="00DD02CA" w:rsidRPr="00E403DA">
        <w:rPr>
          <w:sz w:val="28"/>
          <w:szCs w:val="24"/>
        </w:rPr>
        <w:t xml:space="preserve"> </w:t>
      </w:r>
      <w:r w:rsidR="00DD02CA">
        <w:rPr>
          <w:sz w:val="28"/>
          <w:szCs w:val="24"/>
          <w:lang w:val="en-US"/>
        </w:rPr>
        <w:t>2020</w:t>
      </w:r>
      <w:r w:rsidR="00690976">
        <w:rPr>
          <w:sz w:val="28"/>
          <w:szCs w:val="24"/>
        </w:rPr>
        <w:t>.</w:t>
      </w:r>
      <w:r w:rsidRPr="007A4BCB">
        <w:rPr>
          <w:sz w:val="28"/>
          <w:szCs w:val="24"/>
          <w:lang w:val="en-US"/>
        </w:rPr>
        <w:t xml:space="preserve"> </w:t>
      </w:r>
      <w:r w:rsidR="00690976">
        <w:rPr>
          <w:sz w:val="28"/>
          <w:szCs w:val="24"/>
        </w:rPr>
        <w:t>Т. 8, № 7.</w:t>
      </w:r>
      <w:r w:rsidRPr="007A4BCB">
        <w:rPr>
          <w:sz w:val="28"/>
          <w:szCs w:val="24"/>
        </w:rPr>
        <w:t xml:space="preserve"> С. 50-66.</w:t>
      </w:r>
      <w:bookmarkEnd w:id="63"/>
      <w:r w:rsidR="00DD02CA" w:rsidRPr="007A4BCB">
        <w:rPr>
          <w:sz w:val="28"/>
          <w:szCs w:val="24"/>
        </w:rPr>
        <w:t xml:space="preserve"> </w:t>
      </w:r>
    </w:p>
    <w:p w:rsidR="00605BA5" w:rsidRPr="007A4BCB" w:rsidRDefault="00605BA5" w:rsidP="00744E5A">
      <w:pPr>
        <w:pStyle w:val="a7"/>
        <w:numPr>
          <w:ilvl w:val="0"/>
          <w:numId w:val="11"/>
        </w:numPr>
        <w:ind w:left="567" w:hanging="567"/>
        <w:contextualSpacing w:val="0"/>
        <w:jc w:val="both"/>
        <w:rPr>
          <w:sz w:val="28"/>
          <w:szCs w:val="24"/>
        </w:rPr>
      </w:pPr>
      <w:bookmarkStart w:id="64" w:name="_Ref60179453"/>
      <w:r w:rsidRPr="007A4BCB">
        <w:rPr>
          <w:sz w:val="28"/>
          <w:szCs w:val="24"/>
        </w:rPr>
        <w:lastRenderedPageBreak/>
        <w:t>Жеребцова Ю.А., Чижик А.В. Сравнение моделей векторного представления текстов в задаче создания чат-бота // Вестник НГУ. Серия: Лингвисти</w:t>
      </w:r>
      <w:r w:rsidR="00DD02CA">
        <w:rPr>
          <w:sz w:val="28"/>
          <w:szCs w:val="24"/>
        </w:rPr>
        <w:t>ка и межкультурная коммуникация</w:t>
      </w:r>
      <w:r w:rsidR="00690976">
        <w:rPr>
          <w:sz w:val="28"/>
          <w:szCs w:val="24"/>
        </w:rPr>
        <w:t>.</w:t>
      </w:r>
      <w:r w:rsidR="00DD02CA">
        <w:rPr>
          <w:sz w:val="28"/>
          <w:szCs w:val="24"/>
        </w:rPr>
        <w:t xml:space="preserve"> 2020</w:t>
      </w:r>
      <w:r w:rsidR="00690976">
        <w:rPr>
          <w:sz w:val="28"/>
          <w:szCs w:val="24"/>
        </w:rPr>
        <w:t>. Т.</w:t>
      </w:r>
      <w:r w:rsidRPr="007A4BCB">
        <w:rPr>
          <w:sz w:val="28"/>
          <w:szCs w:val="24"/>
        </w:rPr>
        <w:t xml:space="preserve"> 18</w:t>
      </w:r>
      <w:r w:rsidR="00690976">
        <w:rPr>
          <w:sz w:val="28"/>
          <w:szCs w:val="24"/>
        </w:rPr>
        <w:t>, № 3.</w:t>
      </w:r>
      <w:r w:rsidRPr="007A4BCB">
        <w:rPr>
          <w:sz w:val="28"/>
          <w:szCs w:val="24"/>
        </w:rPr>
        <w:t xml:space="preserve"> С. 16-34.</w:t>
      </w:r>
      <w:bookmarkEnd w:id="64"/>
      <w:r w:rsidR="00DD02CA" w:rsidRPr="007A4BCB">
        <w:rPr>
          <w:sz w:val="28"/>
          <w:szCs w:val="24"/>
        </w:rPr>
        <w:t xml:space="preserve"> </w:t>
      </w:r>
    </w:p>
    <w:p w:rsidR="00605BA5" w:rsidRPr="007B7182" w:rsidRDefault="00605BA5" w:rsidP="00744E5A">
      <w:pPr>
        <w:pStyle w:val="a7"/>
        <w:numPr>
          <w:ilvl w:val="0"/>
          <w:numId w:val="11"/>
        </w:numPr>
        <w:ind w:left="567" w:hanging="567"/>
        <w:contextualSpacing w:val="0"/>
        <w:jc w:val="both"/>
        <w:rPr>
          <w:rStyle w:val="a9"/>
          <w:color w:val="auto"/>
          <w:sz w:val="28"/>
          <w:szCs w:val="24"/>
          <w:u w:val="none"/>
        </w:rPr>
      </w:pPr>
      <w:bookmarkStart w:id="65" w:name="_Ref60187515"/>
      <w:r w:rsidRPr="007A4BCB">
        <w:rPr>
          <w:sz w:val="28"/>
          <w:szCs w:val="24"/>
        </w:rPr>
        <w:t>Козлов А.А., Батищев А.В. Телеграм-бот как простой и удобный способ получения информации // Территория науки. 2017. № 5, С. 55-64.</w:t>
      </w:r>
      <w:bookmarkEnd w:id="65"/>
    </w:p>
    <w:p w:rsidR="00605BA5" w:rsidRPr="007B7182" w:rsidRDefault="00605BA5" w:rsidP="00744E5A">
      <w:pPr>
        <w:pStyle w:val="a7"/>
        <w:numPr>
          <w:ilvl w:val="0"/>
          <w:numId w:val="11"/>
        </w:numPr>
        <w:ind w:left="567" w:hanging="567"/>
        <w:contextualSpacing w:val="0"/>
        <w:jc w:val="both"/>
        <w:rPr>
          <w:sz w:val="28"/>
          <w:szCs w:val="24"/>
        </w:rPr>
      </w:pPr>
      <w:bookmarkStart w:id="66" w:name="_Ref59403713"/>
      <w:r w:rsidRPr="007B7182">
        <w:rPr>
          <w:sz w:val="28"/>
          <w:szCs w:val="24"/>
        </w:rPr>
        <w:t>Параскевов А.В., Каданцева А.А., Мороз С.И. Перспективы и особенности разработки чат-ботов // Политематический сетевой электронный научный журнал Кубанского государственного аграрного университета. 2017. № 130. С. 395-404.</w:t>
      </w:r>
      <w:bookmarkEnd w:id="66"/>
    </w:p>
    <w:p w:rsidR="00605BA5" w:rsidRPr="00636478" w:rsidRDefault="00605BA5" w:rsidP="00744E5A">
      <w:pPr>
        <w:pStyle w:val="a7"/>
        <w:numPr>
          <w:ilvl w:val="0"/>
          <w:numId w:val="11"/>
        </w:numPr>
        <w:ind w:left="567" w:hanging="567"/>
        <w:contextualSpacing w:val="0"/>
        <w:jc w:val="both"/>
        <w:rPr>
          <w:rStyle w:val="a9"/>
          <w:color w:val="auto"/>
          <w:sz w:val="28"/>
          <w:szCs w:val="24"/>
          <w:u w:val="none"/>
        </w:rPr>
      </w:pPr>
      <w:bookmarkStart w:id="67" w:name="_Ref60009432"/>
      <w:r w:rsidRPr="00723D98">
        <w:rPr>
          <w:sz w:val="28"/>
          <w:szCs w:val="24"/>
        </w:rPr>
        <w:t>Созыкин А.В. Обзор методов обучения глубоких нейронных сетей // Вестник ЮУрГУ. Серия: Вычислительная математика и информатика.</w:t>
      </w:r>
      <w:r w:rsidRPr="00723D98">
        <w:rPr>
          <w:sz w:val="28"/>
          <w:szCs w:val="24"/>
          <w:lang w:val="en-US"/>
        </w:rPr>
        <w:t xml:space="preserve"> </w:t>
      </w:r>
      <w:r w:rsidRPr="00723D98">
        <w:rPr>
          <w:sz w:val="28"/>
          <w:szCs w:val="24"/>
        </w:rPr>
        <w:t>2017.</w:t>
      </w:r>
      <w:r w:rsidRPr="00723D98">
        <w:rPr>
          <w:sz w:val="28"/>
          <w:szCs w:val="24"/>
          <w:lang w:val="en-US"/>
        </w:rPr>
        <w:t xml:space="preserve"> </w:t>
      </w:r>
      <w:r w:rsidRPr="00723D98">
        <w:rPr>
          <w:sz w:val="28"/>
          <w:szCs w:val="24"/>
        </w:rPr>
        <w:t>Т.</w:t>
      </w:r>
      <w:r w:rsidRPr="00723D98">
        <w:rPr>
          <w:sz w:val="28"/>
          <w:szCs w:val="24"/>
          <w:lang w:val="en-US"/>
        </w:rPr>
        <w:t xml:space="preserve"> </w:t>
      </w:r>
      <w:r w:rsidRPr="00723D98">
        <w:rPr>
          <w:sz w:val="28"/>
          <w:szCs w:val="24"/>
        </w:rPr>
        <w:t>6,</w:t>
      </w:r>
      <w:r w:rsidRPr="00723D98">
        <w:rPr>
          <w:sz w:val="28"/>
          <w:szCs w:val="24"/>
          <w:lang w:val="en-US"/>
        </w:rPr>
        <w:t xml:space="preserve"> </w:t>
      </w:r>
      <w:r w:rsidR="00690976">
        <w:rPr>
          <w:sz w:val="28"/>
          <w:szCs w:val="24"/>
        </w:rPr>
        <w:t xml:space="preserve"> </w:t>
      </w:r>
      <w:r w:rsidRPr="00723D98">
        <w:rPr>
          <w:sz w:val="28"/>
          <w:szCs w:val="24"/>
        </w:rPr>
        <w:t>№</w:t>
      </w:r>
      <w:r w:rsidRPr="00723D98">
        <w:rPr>
          <w:sz w:val="28"/>
          <w:szCs w:val="24"/>
          <w:lang w:val="en-US"/>
        </w:rPr>
        <w:t xml:space="preserve"> </w:t>
      </w:r>
      <w:r w:rsidRPr="00723D98">
        <w:rPr>
          <w:sz w:val="28"/>
          <w:szCs w:val="24"/>
        </w:rPr>
        <w:t>3.</w:t>
      </w:r>
      <w:r w:rsidRPr="00723D98">
        <w:rPr>
          <w:sz w:val="28"/>
          <w:szCs w:val="24"/>
          <w:lang w:val="en-US"/>
        </w:rPr>
        <w:t xml:space="preserve"> </w:t>
      </w:r>
      <w:r w:rsidRPr="00723D98">
        <w:rPr>
          <w:sz w:val="28"/>
          <w:szCs w:val="24"/>
        </w:rPr>
        <w:t>С.</w:t>
      </w:r>
      <w:r w:rsidRPr="00723D98">
        <w:rPr>
          <w:sz w:val="28"/>
          <w:szCs w:val="24"/>
          <w:lang w:val="en-US"/>
        </w:rPr>
        <w:t xml:space="preserve"> </w:t>
      </w:r>
      <w:r w:rsidRPr="00723D98">
        <w:rPr>
          <w:sz w:val="28"/>
          <w:szCs w:val="24"/>
        </w:rPr>
        <w:t>28–59.</w:t>
      </w:r>
      <w:bookmarkEnd w:id="67"/>
      <w:r w:rsidR="00690976" w:rsidRPr="00636478">
        <w:rPr>
          <w:rStyle w:val="a9"/>
          <w:color w:val="auto"/>
          <w:sz w:val="28"/>
          <w:szCs w:val="24"/>
          <w:u w:val="none"/>
        </w:rPr>
        <w:t xml:space="preserve"> </w:t>
      </w:r>
    </w:p>
    <w:p w:rsidR="00605BA5" w:rsidRDefault="00605BA5" w:rsidP="00744E5A">
      <w:pPr>
        <w:pStyle w:val="a7"/>
        <w:numPr>
          <w:ilvl w:val="0"/>
          <w:numId w:val="11"/>
        </w:numPr>
        <w:ind w:left="567" w:hanging="567"/>
        <w:contextualSpacing w:val="0"/>
        <w:jc w:val="both"/>
        <w:rPr>
          <w:sz w:val="28"/>
          <w:szCs w:val="24"/>
        </w:rPr>
      </w:pPr>
      <w:bookmarkStart w:id="68" w:name="_Ref59386548"/>
      <w:r w:rsidRPr="007A4BCB">
        <w:rPr>
          <w:sz w:val="28"/>
          <w:szCs w:val="24"/>
        </w:rPr>
        <w:t>Ураев Д.А. Классификация и методы создания чат-бот приложений // I</w:t>
      </w:r>
      <w:r>
        <w:rPr>
          <w:sz w:val="28"/>
          <w:szCs w:val="24"/>
        </w:rPr>
        <w:t>nternational</w:t>
      </w:r>
      <w:r w:rsidRPr="00E403DA">
        <w:rPr>
          <w:sz w:val="28"/>
          <w:szCs w:val="24"/>
        </w:rPr>
        <w:t xml:space="preserve"> </w:t>
      </w:r>
      <w:r>
        <w:rPr>
          <w:sz w:val="28"/>
          <w:szCs w:val="24"/>
        </w:rPr>
        <w:t>scientific</w:t>
      </w:r>
      <w:r w:rsidRPr="00E403DA">
        <w:rPr>
          <w:sz w:val="28"/>
          <w:szCs w:val="24"/>
        </w:rPr>
        <w:t xml:space="preserve"> </w:t>
      </w:r>
      <w:r w:rsidR="00690976">
        <w:rPr>
          <w:sz w:val="28"/>
          <w:szCs w:val="24"/>
        </w:rPr>
        <w:t>review.</w:t>
      </w:r>
      <w:r w:rsidRPr="00E403DA">
        <w:rPr>
          <w:sz w:val="28"/>
          <w:szCs w:val="24"/>
        </w:rPr>
        <w:t xml:space="preserve"> </w:t>
      </w:r>
      <w:r w:rsidR="00690976">
        <w:rPr>
          <w:sz w:val="28"/>
          <w:szCs w:val="24"/>
        </w:rPr>
        <w:t>2019.</w:t>
      </w:r>
      <w:r>
        <w:rPr>
          <w:sz w:val="28"/>
          <w:szCs w:val="24"/>
          <w:lang w:val="en-US"/>
        </w:rPr>
        <w:t xml:space="preserve"> </w:t>
      </w:r>
      <w:r>
        <w:rPr>
          <w:sz w:val="28"/>
          <w:szCs w:val="24"/>
        </w:rPr>
        <w:t>№</w:t>
      </w:r>
      <w:r w:rsidR="00690976">
        <w:rPr>
          <w:sz w:val="28"/>
          <w:szCs w:val="24"/>
        </w:rPr>
        <w:t xml:space="preserve"> </w:t>
      </w:r>
      <w:r>
        <w:rPr>
          <w:sz w:val="28"/>
          <w:szCs w:val="24"/>
        </w:rPr>
        <w:t>LXIV.</w:t>
      </w:r>
      <w:r>
        <w:rPr>
          <w:sz w:val="28"/>
          <w:szCs w:val="24"/>
          <w:lang w:val="en-US"/>
        </w:rPr>
        <w:t xml:space="preserve"> </w:t>
      </w:r>
      <w:r>
        <w:rPr>
          <w:sz w:val="28"/>
          <w:szCs w:val="24"/>
        </w:rPr>
        <w:t>С.</w:t>
      </w:r>
      <w:r>
        <w:rPr>
          <w:sz w:val="28"/>
          <w:szCs w:val="24"/>
          <w:lang w:val="en-US"/>
        </w:rPr>
        <w:t xml:space="preserve"> </w:t>
      </w:r>
      <w:r w:rsidRPr="007A4BCB">
        <w:rPr>
          <w:sz w:val="28"/>
          <w:szCs w:val="24"/>
        </w:rPr>
        <w:t>30-33.</w:t>
      </w:r>
      <w:bookmarkEnd w:id="68"/>
      <w:r w:rsidR="00690976" w:rsidRPr="00636478">
        <w:rPr>
          <w:sz w:val="28"/>
          <w:szCs w:val="24"/>
        </w:rPr>
        <w:t xml:space="preserve"> </w:t>
      </w:r>
    </w:p>
    <w:p w:rsidR="000944B5" w:rsidRDefault="004707A8" w:rsidP="000944B5">
      <w:pPr>
        <w:pStyle w:val="a7"/>
        <w:numPr>
          <w:ilvl w:val="0"/>
          <w:numId w:val="11"/>
        </w:numPr>
        <w:ind w:left="567" w:hanging="567"/>
        <w:contextualSpacing w:val="0"/>
        <w:jc w:val="both"/>
        <w:rPr>
          <w:sz w:val="28"/>
          <w:szCs w:val="24"/>
        </w:rPr>
      </w:pPr>
      <w:bookmarkStart w:id="69" w:name="_Ref72252484"/>
      <w:r w:rsidRPr="00FD2187">
        <w:rPr>
          <w:sz w:val="28"/>
          <w:szCs w:val="24"/>
          <w:lang w:val="en-US"/>
        </w:rPr>
        <w:t>Russian Distributional Thesaurus [</w:t>
      </w:r>
      <w:r>
        <w:rPr>
          <w:sz w:val="28"/>
          <w:szCs w:val="24"/>
        </w:rPr>
        <w:t>Электронный</w:t>
      </w:r>
      <w:r w:rsidRPr="00FD2187">
        <w:rPr>
          <w:sz w:val="28"/>
          <w:szCs w:val="24"/>
          <w:lang w:val="en-US"/>
        </w:rPr>
        <w:t xml:space="preserve"> </w:t>
      </w:r>
      <w:r>
        <w:rPr>
          <w:sz w:val="28"/>
          <w:szCs w:val="24"/>
        </w:rPr>
        <w:t>ресурс</w:t>
      </w:r>
      <w:r w:rsidRPr="00FD2187">
        <w:rPr>
          <w:sz w:val="28"/>
          <w:szCs w:val="24"/>
          <w:lang w:val="en-US"/>
        </w:rPr>
        <w:t xml:space="preserve">]. </w:t>
      </w:r>
      <w:r w:rsidRPr="004707A8">
        <w:rPr>
          <w:sz w:val="28"/>
          <w:szCs w:val="24"/>
          <w:lang w:val="en-US"/>
        </w:rPr>
        <w:t>URL</w:t>
      </w:r>
      <w:r w:rsidRPr="004707A8">
        <w:rPr>
          <w:sz w:val="28"/>
          <w:szCs w:val="24"/>
        </w:rPr>
        <w:t xml:space="preserve">: </w:t>
      </w:r>
      <w:hyperlink r:id="rId16" w:history="1">
        <w:r w:rsidRPr="004707A8">
          <w:rPr>
            <w:rStyle w:val="a9"/>
            <w:sz w:val="28"/>
            <w:szCs w:val="24"/>
            <w:lang w:val="en-US"/>
          </w:rPr>
          <w:t>https</w:t>
        </w:r>
        <w:r w:rsidRPr="004707A8">
          <w:rPr>
            <w:rStyle w:val="a9"/>
            <w:sz w:val="28"/>
            <w:szCs w:val="24"/>
          </w:rPr>
          <w:t>://</w:t>
        </w:r>
        <w:r w:rsidRPr="004707A8">
          <w:rPr>
            <w:rStyle w:val="a9"/>
            <w:sz w:val="28"/>
            <w:szCs w:val="24"/>
            <w:lang w:val="en-US"/>
          </w:rPr>
          <w:t>nlpub</w:t>
        </w:r>
        <w:r w:rsidRPr="004707A8">
          <w:rPr>
            <w:rStyle w:val="a9"/>
            <w:sz w:val="28"/>
            <w:szCs w:val="24"/>
          </w:rPr>
          <w:t>.</w:t>
        </w:r>
        <w:r w:rsidRPr="004707A8">
          <w:rPr>
            <w:rStyle w:val="a9"/>
            <w:sz w:val="28"/>
            <w:szCs w:val="24"/>
            <w:lang w:val="en-US"/>
          </w:rPr>
          <w:t>ru</w:t>
        </w:r>
        <w:r w:rsidRPr="004707A8">
          <w:rPr>
            <w:rStyle w:val="a9"/>
            <w:sz w:val="28"/>
            <w:szCs w:val="24"/>
          </w:rPr>
          <w:t>/</w:t>
        </w:r>
        <w:r w:rsidRPr="004707A8">
          <w:rPr>
            <w:rStyle w:val="a9"/>
            <w:sz w:val="28"/>
            <w:szCs w:val="24"/>
            <w:lang w:val="en-US"/>
          </w:rPr>
          <w:t>Russian</w:t>
        </w:r>
        <w:r w:rsidRPr="004707A8">
          <w:rPr>
            <w:rStyle w:val="a9"/>
            <w:sz w:val="28"/>
            <w:szCs w:val="24"/>
          </w:rPr>
          <w:t>_</w:t>
        </w:r>
        <w:r w:rsidRPr="004707A8">
          <w:rPr>
            <w:rStyle w:val="a9"/>
            <w:sz w:val="28"/>
            <w:szCs w:val="24"/>
            <w:lang w:val="en-US"/>
          </w:rPr>
          <w:t>Distributional</w:t>
        </w:r>
        <w:r w:rsidRPr="004707A8">
          <w:rPr>
            <w:rStyle w:val="a9"/>
            <w:sz w:val="28"/>
            <w:szCs w:val="24"/>
          </w:rPr>
          <w:t>_</w:t>
        </w:r>
        <w:r w:rsidRPr="004707A8">
          <w:rPr>
            <w:rStyle w:val="a9"/>
            <w:sz w:val="28"/>
            <w:szCs w:val="24"/>
            <w:lang w:val="en-US"/>
          </w:rPr>
          <w:t>Thesaurus</w:t>
        </w:r>
      </w:hyperlink>
      <w:r w:rsidRPr="004707A8">
        <w:rPr>
          <w:sz w:val="28"/>
          <w:szCs w:val="24"/>
        </w:rPr>
        <w:t xml:space="preserve"> (</w:t>
      </w:r>
      <w:r>
        <w:rPr>
          <w:sz w:val="28"/>
          <w:szCs w:val="24"/>
        </w:rPr>
        <w:t>дата обращения: 26.12.2020).</w:t>
      </w:r>
      <w:bookmarkEnd w:id="69"/>
    </w:p>
    <w:p w:rsidR="000944B5" w:rsidRPr="000944B5" w:rsidRDefault="000944B5" w:rsidP="000944B5">
      <w:pPr>
        <w:pStyle w:val="a7"/>
        <w:numPr>
          <w:ilvl w:val="0"/>
          <w:numId w:val="11"/>
        </w:numPr>
        <w:ind w:left="567" w:hanging="567"/>
        <w:contextualSpacing w:val="0"/>
        <w:jc w:val="both"/>
        <w:rPr>
          <w:sz w:val="28"/>
          <w:szCs w:val="24"/>
        </w:rPr>
      </w:pPr>
      <w:bookmarkStart w:id="70" w:name="_Ref72252462"/>
      <w:r w:rsidRPr="000944B5">
        <w:rPr>
          <w:sz w:val="28"/>
          <w:szCs w:val="24"/>
          <w:lang w:val="en-US"/>
        </w:rPr>
        <w:t>RusVect</w:t>
      </w:r>
      <w:r w:rsidRPr="000944B5">
        <w:rPr>
          <w:sz w:val="28"/>
          <w:szCs w:val="24"/>
        </w:rPr>
        <w:t>ō</w:t>
      </w:r>
      <w:r w:rsidRPr="000944B5">
        <w:rPr>
          <w:sz w:val="28"/>
          <w:szCs w:val="24"/>
          <w:lang w:val="en-US"/>
        </w:rPr>
        <w:t>r</w:t>
      </w:r>
      <w:r w:rsidRPr="000944B5">
        <w:rPr>
          <w:sz w:val="28"/>
          <w:szCs w:val="24"/>
        </w:rPr>
        <w:t>ē</w:t>
      </w:r>
      <w:r w:rsidRPr="000944B5">
        <w:rPr>
          <w:sz w:val="28"/>
          <w:szCs w:val="24"/>
          <w:lang w:val="en-US"/>
        </w:rPr>
        <w:t>s</w:t>
      </w:r>
      <w:r w:rsidRPr="000944B5">
        <w:rPr>
          <w:sz w:val="28"/>
          <w:szCs w:val="24"/>
        </w:rPr>
        <w:t xml:space="preserve"> [Электронный ресурс]. </w:t>
      </w:r>
      <w:r w:rsidRPr="000944B5">
        <w:rPr>
          <w:sz w:val="28"/>
          <w:szCs w:val="24"/>
          <w:lang w:val="en-US"/>
        </w:rPr>
        <w:t>URL</w:t>
      </w:r>
      <w:r w:rsidRPr="000944B5">
        <w:rPr>
          <w:sz w:val="28"/>
          <w:szCs w:val="24"/>
        </w:rPr>
        <w:t>:</w:t>
      </w:r>
      <w:bookmarkStart w:id="71" w:name="_Ref60000369"/>
      <w:bookmarkStart w:id="72" w:name="_Ref60232431"/>
      <w:r w:rsidRPr="000944B5">
        <w:rPr>
          <w:sz w:val="28"/>
          <w:szCs w:val="24"/>
        </w:rPr>
        <w:t xml:space="preserve"> </w:t>
      </w:r>
      <w:hyperlink r:id="rId17" w:history="1">
        <w:r w:rsidRPr="000944B5">
          <w:rPr>
            <w:rStyle w:val="a9"/>
            <w:sz w:val="28"/>
            <w:szCs w:val="24"/>
            <w:lang w:val="en-US"/>
          </w:rPr>
          <w:t>https</w:t>
        </w:r>
        <w:r w:rsidRPr="000944B5">
          <w:rPr>
            <w:rStyle w:val="a9"/>
            <w:sz w:val="28"/>
            <w:szCs w:val="24"/>
          </w:rPr>
          <w:t>://</w:t>
        </w:r>
        <w:r w:rsidRPr="000944B5">
          <w:rPr>
            <w:rStyle w:val="a9"/>
            <w:sz w:val="28"/>
            <w:szCs w:val="24"/>
            <w:lang w:val="en-US"/>
          </w:rPr>
          <w:t>rusvectores</w:t>
        </w:r>
        <w:r w:rsidRPr="000944B5">
          <w:rPr>
            <w:rStyle w:val="a9"/>
            <w:sz w:val="28"/>
            <w:szCs w:val="24"/>
          </w:rPr>
          <w:t>.</w:t>
        </w:r>
        <w:r w:rsidRPr="000944B5">
          <w:rPr>
            <w:rStyle w:val="a9"/>
            <w:sz w:val="28"/>
            <w:szCs w:val="24"/>
            <w:lang w:val="en-US"/>
          </w:rPr>
          <w:t>org</w:t>
        </w:r>
        <w:r w:rsidRPr="000944B5">
          <w:rPr>
            <w:rStyle w:val="a9"/>
            <w:sz w:val="28"/>
            <w:szCs w:val="24"/>
          </w:rPr>
          <w:t>/</w:t>
        </w:r>
        <w:r w:rsidRPr="000944B5">
          <w:rPr>
            <w:rStyle w:val="a9"/>
            <w:sz w:val="28"/>
            <w:szCs w:val="24"/>
            <w:lang w:val="en-US"/>
          </w:rPr>
          <w:t>ru</w:t>
        </w:r>
        <w:r w:rsidRPr="000944B5">
          <w:rPr>
            <w:rStyle w:val="a9"/>
            <w:sz w:val="28"/>
            <w:szCs w:val="24"/>
          </w:rPr>
          <w:t>/</w:t>
        </w:r>
      </w:hyperlink>
      <w:r w:rsidRPr="000944B5">
        <w:rPr>
          <w:sz w:val="28"/>
          <w:szCs w:val="24"/>
        </w:rPr>
        <w:t xml:space="preserve"> (дата обращения: 26.12.2020).</w:t>
      </w:r>
      <w:bookmarkEnd w:id="70"/>
    </w:p>
    <w:p w:rsidR="0083684A" w:rsidRPr="000944B5" w:rsidRDefault="00605BA5" w:rsidP="000944B5">
      <w:pPr>
        <w:pStyle w:val="a7"/>
        <w:numPr>
          <w:ilvl w:val="0"/>
          <w:numId w:val="11"/>
        </w:numPr>
        <w:ind w:left="567" w:hanging="567"/>
        <w:contextualSpacing w:val="0"/>
        <w:jc w:val="both"/>
        <w:rPr>
          <w:sz w:val="28"/>
          <w:szCs w:val="24"/>
        </w:rPr>
      </w:pPr>
      <w:r w:rsidRPr="000944B5">
        <w:rPr>
          <w:sz w:val="28"/>
          <w:szCs w:val="24"/>
        </w:rPr>
        <w:t xml:space="preserve">Будущее чат-ботов: 10 исследований и прогнозы экспертов [Электронный ресурс]. </w:t>
      </w:r>
      <w:r w:rsidRPr="000944B5">
        <w:rPr>
          <w:sz w:val="28"/>
          <w:szCs w:val="24"/>
          <w:lang w:val="en-US"/>
        </w:rPr>
        <w:t>URL</w:t>
      </w:r>
      <w:r w:rsidRPr="000944B5">
        <w:rPr>
          <w:sz w:val="28"/>
          <w:szCs w:val="24"/>
        </w:rPr>
        <w:t xml:space="preserve">: </w:t>
      </w:r>
      <w:hyperlink r:id="rId18" w:history="1">
        <w:r w:rsidRPr="000944B5">
          <w:rPr>
            <w:rStyle w:val="a9"/>
            <w:sz w:val="28"/>
            <w:szCs w:val="24"/>
          </w:rPr>
          <w:t>https://vc.ru/services/175276-budushchee-chat-botov-10-issledovaniy-i-prognozy-ekspertov</w:t>
        </w:r>
      </w:hyperlink>
      <w:bookmarkEnd w:id="71"/>
      <w:r w:rsidRPr="000944B5">
        <w:rPr>
          <w:sz w:val="28"/>
          <w:szCs w:val="24"/>
        </w:rPr>
        <w:t xml:space="preserve"> (дата обращения: 26.12.2020)</w:t>
      </w:r>
      <w:bookmarkEnd w:id="72"/>
      <w:r w:rsidR="0031668F" w:rsidRPr="000944B5">
        <w:rPr>
          <w:sz w:val="28"/>
          <w:szCs w:val="24"/>
        </w:rPr>
        <w:t>.</w:t>
      </w:r>
    </w:p>
    <w:p w:rsidR="00B82BBD" w:rsidRDefault="00BD44AE" w:rsidP="00744E5A">
      <w:pPr>
        <w:pStyle w:val="1"/>
        <w:spacing w:before="100" w:beforeAutospacing="1" w:after="100" w:afterAutospacing="1" w:line="360" w:lineRule="auto"/>
        <w:ind w:left="0" w:firstLine="0"/>
      </w:pPr>
      <w:r>
        <w:br w:type="page"/>
      </w:r>
      <w:bookmarkStart w:id="73" w:name="_Ref69756682"/>
    </w:p>
    <w:p w:rsidR="00814795" w:rsidRPr="00B82BBD" w:rsidRDefault="00814795" w:rsidP="00744E5A">
      <w:pPr>
        <w:pStyle w:val="1"/>
        <w:spacing w:before="100" w:beforeAutospacing="1" w:after="100" w:afterAutospacing="1" w:line="360" w:lineRule="auto"/>
        <w:ind w:left="0" w:firstLine="0"/>
        <w:jc w:val="right"/>
      </w:pPr>
      <w:bookmarkStart w:id="74" w:name="_Ref69766372"/>
      <w:bookmarkStart w:id="75" w:name="_Toc72279600"/>
      <w:r w:rsidRPr="0061676E">
        <w:rPr>
          <w:sz w:val="28"/>
        </w:rPr>
        <w:lastRenderedPageBreak/>
        <w:t xml:space="preserve">Приложение 1. </w:t>
      </w:r>
      <w:r w:rsidR="00844266">
        <w:rPr>
          <w:b w:val="0"/>
          <w:sz w:val="28"/>
        </w:rPr>
        <w:t>Реализация</w:t>
      </w:r>
      <w:r w:rsidRPr="0061676E">
        <w:rPr>
          <w:b w:val="0"/>
          <w:sz w:val="28"/>
        </w:rPr>
        <w:t xml:space="preserve"> «Первичный морфологический анализ текста».</w:t>
      </w:r>
      <w:bookmarkEnd w:id="73"/>
      <w:bookmarkEnd w:id="74"/>
      <w:bookmarkEnd w:id="75"/>
    </w:p>
    <w:p w:rsidR="00C67A32" w:rsidRPr="00C67A32" w:rsidRDefault="00C67A32" w:rsidP="00C67A32">
      <w:pPr>
        <w:spacing w:before="100" w:beforeAutospacing="1" w:after="100" w:afterAutospacing="1" w:line="360" w:lineRule="auto"/>
        <w:jc w:val="center"/>
        <w:rPr>
          <w:b/>
          <w:sz w:val="28"/>
          <w:szCs w:val="24"/>
        </w:rPr>
      </w:pPr>
      <w:r w:rsidRPr="00C67A32">
        <w:rPr>
          <w:b/>
          <w:sz w:val="28"/>
          <w:szCs w:val="24"/>
        </w:rPr>
        <w:t>«</w:t>
      </w:r>
      <w:r w:rsidRPr="00C67A32">
        <w:rPr>
          <w:b/>
          <w:sz w:val="28"/>
        </w:rPr>
        <w:t>Первичный морфологический анализ текста»</w:t>
      </w:r>
    </w:p>
    <w:p w:rsidR="00BD44AE" w:rsidRPr="004E724F" w:rsidRDefault="000C1D2E" w:rsidP="00744E5A">
      <w:pPr>
        <w:spacing w:before="100" w:beforeAutospacing="1" w:after="100" w:afterAutospacing="1" w:line="360" w:lineRule="auto"/>
        <w:ind w:firstLine="709"/>
        <w:jc w:val="both"/>
        <w:rPr>
          <w:sz w:val="28"/>
          <w:szCs w:val="24"/>
        </w:rPr>
      </w:pPr>
      <w:r>
        <w:rPr>
          <w:sz w:val="28"/>
          <w:szCs w:val="24"/>
        </w:rPr>
        <w:t>В</w:t>
      </w:r>
      <w:r w:rsidR="003C06B0" w:rsidRPr="004E724F">
        <w:rPr>
          <w:sz w:val="28"/>
          <w:szCs w:val="24"/>
        </w:rPr>
        <w:t xml:space="preserve"> файле </w:t>
      </w:r>
      <w:r w:rsidR="003C06B0" w:rsidRPr="004E724F">
        <w:rPr>
          <w:sz w:val="28"/>
          <w:szCs w:val="24"/>
          <w:lang w:val="en-US"/>
        </w:rPr>
        <w:t>morph</w:t>
      </w:r>
      <w:r w:rsidR="003C06B0" w:rsidRPr="004E724F">
        <w:rPr>
          <w:sz w:val="28"/>
          <w:szCs w:val="24"/>
        </w:rPr>
        <w:t>_</w:t>
      </w:r>
      <w:r w:rsidR="003C06B0" w:rsidRPr="004E724F">
        <w:rPr>
          <w:sz w:val="28"/>
          <w:szCs w:val="24"/>
          <w:lang w:val="en-US"/>
        </w:rPr>
        <w:t>analyzer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F531B2" w:rsidRPr="004E724F">
        <w:rPr>
          <w:sz w:val="28"/>
          <w:szCs w:val="24"/>
        </w:rPr>
        <w:t>реализует</w:t>
      </w:r>
      <w:r w:rsidR="003C06B0" w:rsidRPr="004E724F">
        <w:rPr>
          <w:sz w:val="28"/>
          <w:szCs w:val="24"/>
        </w:rPr>
        <w:t>ся</w:t>
      </w:r>
      <w:r w:rsidR="00F531B2" w:rsidRPr="004E724F">
        <w:rPr>
          <w:sz w:val="28"/>
          <w:szCs w:val="24"/>
        </w:rPr>
        <w:t xml:space="preserve"> морфологический анализ текста</w:t>
      </w:r>
      <w:r w:rsidR="003C06B0" w:rsidRPr="004E724F">
        <w:rPr>
          <w:sz w:val="28"/>
          <w:szCs w:val="24"/>
        </w:rPr>
        <w:t xml:space="preserve">. </w:t>
      </w:r>
      <w:r w:rsidR="003C06B0" w:rsidRPr="004E724F">
        <w:rPr>
          <w:sz w:val="28"/>
          <w:szCs w:val="24"/>
          <w:lang w:val="en-US"/>
        </w:rPr>
        <w:t>Morph</w:t>
      </w:r>
      <w:r w:rsidR="003C06B0" w:rsidRPr="004E724F">
        <w:rPr>
          <w:sz w:val="28"/>
          <w:szCs w:val="24"/>
        </w:rPr>
        <w:t>_</w:t>
      </w:r>
      <w:r w:rsidR="003C06B0" w:rsidRPr="004E724F">
        <w:rPr>
          <w:sz w:val="28"/>
          <w:szCs w:val="24"/>
          <w:lang w:val="en-US"/>
        </w:rPr>
        <w:t>analyzer</w:t>
      </w:r>
      <w:r w:rsidR="003C06B0" w:rsidRPr="004E724F">
        <w:rPr>
          <w:sz w:val="28"/>
          <w:szCs w:val="24"/>
        </w:rPr>
        <w:t>.</w:t>
      </w:r>
      <w:r w:rsidR="003C06B0" w:rsidRPr="004E724F">
        <w:rPr>
          <w:sz w:val="28"/>
          <w:szCs w:val="24"/>
          <w:lang w:val="en-US"/>
        </w:rPr>
        <w:t>py</w:t>
      </w:r>
      <w:r w:rsidR="003C06B0" w:rsidRPr="004E724F">
        <w:rPr>
          <w:sz w:val="28"/>
          <w:szCs w:val="24"/>
        </w:rPr>
        <w:t xml:space="preserve"> содержит</w:t>
      </w:r>
      <w:r w:rsidR="00B82BBD" w:rsidRPr="004E724F">
        <w:rPr>
          <w:sz w:val="28"/>
          <w:szCs w:val="24"/>
        </w:rPr>
        <w:t xml:space="preserve"> </w:t>
      </w:r>
      <w:r w:rsidR="003C06B0" w:rsidRPr="004E724F">
        <w:rPr>
          <w:sz w:val="28"/>
          <w:szCs w:val="24"/>
        </w:rPr>
        <w:t>функцию</w:t>
      </w:r>
      <w:r w:rsidR="00B82BBD" w:rsidRPr="004E724F">
        <w:rPr>
          <w:sz w:val="28"/>
          <w:szCs w:val="24"/>
        </w:rPr>
        <w:t xml:space="preserve"> </w:t>
      </w:r>
      <w:r w:rsidR="00B82BBD" w:rsidRPr="004E724F">
        <w:rPr>
          <w:sz w:val="28"/>
          <w:szCs w:val="24"/>
          <w:lang w:val="en-US"/>
        </w:rPr>
        <w:t>def</w:t>
      </w:r>
      <w:r w:rsidR="00B82BBD" w:rsidRPr="004E724F">
        <w:rPr>
          <w:sz w:val="28"/>
          <w:szCs w:val="24"/>
        </w:rPr>
        <w:t xml:space="preserve"> </w:t>
      </w:r>
      <w:r w:rsidR="00B82BBD" w:rsidRPr="004E724F">
        <w:rPr>
          <w:sz w:val="28"/>
          <w:szCs w:val="24"/>
          <w:lang w:val="en-US"/>
        </w:rPr>
        <w:t>morph</w:t>
      </w:r>
      <w:r w:rsidR="00756522" w:rsidRPr="004E724F">
        <w:rPr>
          <w:sz w:val="28"/>
          <w:szCs w:val="24"/>
        </w:rPr>
        <w:t>_</w:t>
      </w:r>
      <w:r w:rsidR="00756522" w:rsidRPr="004E724F">
        <w:rPr>
          <w:sz w:val="28"/>
          <w:szCs w:val="24"/>
          <w:lang w:val="en-US"/>
        </w:rPr>
        <w:t>analyzer</w:t>
      </w:r>
      <w:r w:rsidR="00B82BBD" w:rsidRPr="004E724F">
        <w:rPr>
          <w:sz w:val="28"/>
          <w:szCs w:val="24"/>
        </w:rPr>
        <w:t>(</w:t>
      </w:r>
      <w:r w:rsidR="00B82BBD" w:rsidRPr="004E724F">
        <w:rPr>
          <w:sz w:val="28"/>
          <w:szCs w:val="24"/>
          <w:lang w:val="en-US"/>
        </w:rPr>
        <w:t>raw</w:t>
      </w:r>
      <w:r w:rsidR="00B82BBD" w:rsidRPr="004E724F">
        <w:rPr>
          <w:sz w:val="28"/>
          <w:szCs w:val="24"/>
        </w:rPr>
        <w:t>), в</w:t>
      </w:r>
      <w:r w:rsidR="007A3A3B" w:rsidRPr="004E724F">
        <w:rPr>
          <w:sz w:val="28"/>
          <w:szCs w:val="24"/>
        </w:rPr>
        <w:t xml:space="preserve">ходным параметром </w:t>
      </w:r>
      <w:r w:rsidR="00B82BBD" w:rsidRPr="004E724F">
        <w:rPr>
          <w:sz w:val="28"/>
          <w:szCs w:val="24"/>
        </w:rPr>
        <w:t xml:space="preserve">которой </w:t>
      </w:r>
      <w:r w:rsidR="007A3A3B" w:rsidRPr="004E724F">
        <w:rPr>
          <w:sz w:val="28"/>
          <w:szCs w:val="24"/>
        </w:rPr>
        <w:t>является строка</w:t>
      </w:r>
      <w:r w:rsidR="00B82BBD" w:rsidRPr="004E724F">
        <w:rPr>
          <w:sz w:val="28"/>
          <w:szCs w:val="24"/>
        </w:rPr>
        <w:t xml:space="preserve"> </w:t>
      </w:r>
      <w:r w:rsidR="00B82BBD" w:rsidRPr="004E724F">
        <w:rPr>
          <w:sz w:val="28"/>
          <w:szCs w:val="24"/>
          <w:lang w:val="en-US"/>
        </w:rPr>
        <w:t>raw</w:t>
      </w:r>
      <w:r w:rsidR="00B82BBD" w:rsidRPr="004E724F">
        <w:rPr>
          <w:sz w:val="28"/>
          <w:szCs w:val="24"/>
        </w:rPr>
        <w:t xml:space="preserve">. </w:t>
      </w:r>
      <w:r w:rsidR="003C06B0" w:rsidRPr="004E724F">
        <w:rPr>
          <w:sz w:val="28"/>
          <w:szCs w:val="24"/>
        </w:rPr>
        <w:t xml:space="preserve">Данная функция вызывает функции импортированных файлов </w:t>
      </w:r>
      <w:r w:rsidR="003C06B0" w:rsidRPr="004E724F">
        <w:rPr>
          <w:sz w:val="28"/>
          <w:szCs w:val="24"/>
          <w:lang w:val="en-US"/>
        </w:rPr>
        <w:t>tokenizer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C06B0" w:rsidRPr="004E724F">
        <w:rPr>
          <w:sz w:val="28"/>
          <w:szCs w:val="24"/>
          <w:lang w:val="en-US"/>
        </w:rPr>
        <w:t>normalizer</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C06B0" w:rsidRPr="004E724F">
        <w:rPr>
          <w:sz w:val="28"/>
          <w:szCs w:val="24"/>
          <w:lang w:val="en-US"/>
        </w:rPr>
        <w:t>lemmatizer</w:t>
      </w:r>
      <w:r w:rsidR="003C06B0" w:rsidRPr="004E724F">
        <w:rPr>
          <w:sz w:val="28"/>
          <w:szCs w:val="24"/>
        </w:rPr>
        <w:t>.</w:t>
      </w:r>
      <w:r w:rsidR="003C06B0" w:rsidRPr="004E724F">
        <w:rPr>
          <w:sz w:val="28"/>
          <w:szCs w:val="24"/>
          <w:lang w:val="en-US"/>
        </w:rPr>
        <w:t>py</w:t>
      </w:r>
      <w:r w:rsidR="003C06B0" w:rsidRPr="004E724F">
        <w:rPr>
          <w:sz w:val="28"/>
          <w:szCs w:val="24"/>
        </w:rPr>
        <w:t xml:space="preserve"> и </w:t>
      </w:r>
      <w:r w:rsidR="003C06B0" w:rsidRPr="004E724F">
        <w:rPr>
          <w:sz w:val="28"/>
          <w:szCs w:val="24"/>
          <w:lang w:val="en-US"/>
        </w:rPr>
        <w:t>stop</w:t>
      </w:r>
      <w:r w:rsidR="003C06B0" w:rsidRPr="004E724F">
        <w:rPr>
          <w:sz w:val="28"/>
          <w:szCs w:val="24"/>
        </w:rPr>
        <w:t>_</w:t>
      </w:r>
      <w:r w:rsidR="003C06B0" w:rsidRPr="004E724F">
        <w:rPr>
          <w:sz w:val="28"/>
          <w:szCs w:val="24"/>
          <w:lang w:val="en-US"/>
        </w:rPr>
        <w:t>words</w:t>
      </w:r>
      <w:r w:rsidR="003C06B0" w:rsidRPr="004E724F">
        <w:rPr>
          <w:sz w:val="28"/>
          <w:szCs w:val="24"/>
        </w:rPr>
        <w:t>.</w:t>
      </w:r>
      <w:r w:rsidR="003C06B0" w:rsidRPr="004E724F">
        <w:rPr>
          <w:sz w:val="28"/>
          <w:szCs w:val="24"/>
          <w:lang w:val="en-US"/>
        </w:rPr>
        <w:t>py</w:t>
      </w:r>
      <w:r w:rsidR="003C06B0" w:rsidRPr="004E724F">
        <w:rPr>
          <w:sz w:val="28"/>
          <w:szCs w:val="24"/>
        </w:rPr>
        <w:t xml:space="preserve">. </w:t>
      </w:r>
      <w:r w:rsidR="003139B5">
        <w:rPr>
          <w:sz w:val="28"/>
          <w:szCs w:val="24"/>
        </w:rPr>
        <w:t xml:space="preserve">Элементы массива, прошедшего все этапы обработки, добавляются в пустую строку </w:t>
      </w:r>
      <w:r w:rsidR="003139B5">
        <w:rPr>
          <w:sz w:val="28"/>
          <w:szCs w:val="24"/>
          <w:lang w:val="en-US"/>
        </w:rPr>
        <w:t>filtered</w:t>
      </w:r>
      <w:r w:rsidR="003139B5" w:rsidRPr="003139B5">
        <w:rPr>
          <w:sz w:val="28"/>
          <w:szCs w:val="24"/>
        </w:rPr>
        <w:t>_</w:t>
      </w:r>
      <w:r w:rsidR="003139B5">
        <w:rPr>
          <w:sz w:val="28"/>
          <w:szCs w:val="24"/>
          <w:lang w:val="en-US"/>
        </w:rPr>
        <w:t>text</w:t>
      </w:r>
      <w:r w:rsidR="003139B5" w:rsidRPr="003139B5">
        <w:rPr>
          <w:sz w:val="28"/>
          <w:szCs w:val="24"/>
        </w:rPr>
        <w:t xml:space="preserve"> </w:t>
      </w:r>
      <w:r w:rsidR="003139B5">
        <w:rPr>
          <w:sz w:val="28"/>
          <w:szCs w:val="24"/>
        </w:rPr>
        <w:t>через пробел, которая является выходным параметром</w:t>
      </w:r>
      <w:r w:rsidR="00080FF6">
        <w:rPr>
          <w:sz w:val="28"/>
          <w:szCs w:val="24"/>
        </w:rPr>
        <w:t>.</w:t>
      </w:r>
    </w:p>
    <w:p w:rsidR="00251E5B" w:rsidRPr="004E724F" w:rsidRDefault="00C67A32" w:rsidP="00C67A32">
      <w:pPr>
        <w:spacing w:before="100" w:beforeAutospacing="1" w:after="100" w:afterAutospacing="1" w:line="360" w:lineRule="auto"/>
        <w:jc w:val="center"/>
        <w:rPr>
          <w:b/>
          <w:sz w:val="28"/>
        </w:rPr>
      </w:pPr>
      <w:r w:rsidRPr="004E724F">
        <w:rPr>
          <w:b/>
          <w:sz w:val="28"/>
        </w:rPr>
        <w:t>«Токенизация»</w:t>
      </w:r>
    </w:p>
    <w:p w:rsidR="00BD44AE" w:rsidRPr="00080FF6" w:rsidRDefault="000C1D2E" w:rsidP="00744E5A">
      <w:pPr>
        <w:spacing w:before="100" w:beforeAutospacing="1" w:after="100" w:afterAutospacing="1" w:line="360" w:lineRule="auto"/>
        <w:ind w:firstLine="709"/>
        <w:jc w:val="both"/>
        <w:rPr>
          <w:sz w:val="28"/>
          <w:szCs w:val="24"/>
        </w:rPr>
      </w:pPr>
      <w:r>
        <w:rPr>
          <w:sz w:val="28"/>
          <w:szCs w:val="24"/>
        </w:rPr>
        <w:t>Ф</w:t>
      </w:r>
      <w:r w:rsidR="003C06B0" w:rsidRPr="004E724F">
        <w:rPr>
          <w:sz w:val="28"/>
          <w:szCs w:val="24"/>
        </w:rPr>
        <w:t xml:space="preserve">айл </w:t>
      </w:r>
      <w:r w:rsidR="003C06B0" w:rsidRPr="004E724F">
        <w:rPr>
          <w:sz w:val="28"/>
          <w:szCs w:val="24"/>
          <w:lang w:val="en-US"/>
        </w:rPr>
        <w:t>tokenizer</w:t>
      </w:r>
      <w:r w:rsidR="003C06B0" w:rsidRPr="004E724F">
        <w:rPr>
          <w:sz w:val="28"/>
          <w:szCs w:val="24"/>
        </w:rPr>
        <w:t>.</w:t>
      </w:r>
      <w:r w:rsidR="003C06B0" w:rsidRPr="004E724F">
        <w:rPr>
          <w:sz w:val="28"/>
          <w:szCs w:val="24"/>
          <w:lang w:val="en-US"/>
        </w:rPr>
        <w:t>py</w:t>
      </w:r>
      <w:r w:rsidR="00251E5B" w:rsidRPr="004E724F">
        <w:rPr>
          <w:sz w:val="28"/>
          <w:szCs w:val="24"/>
        </w:rPr>
        <w:t xml:space="preserve"> реализует разбиение </w:t>
      </w:r>
      <w:r w:rsidR="00080FF6">
        <w:rPr>
          <w:sz w:val="28"/>
          <w:szCs w:val="24"/>
        </w:rPr>
        <w:t>предложения из</w:t>
      </w:r>
      <w:r w:rsidR="00251E5B" w:rsidRPr="004E724F">
        <w:rPr>
          <w:sz w:val="28"/>
          <w:szCs w:val="24"/>
        </w:rPr>
        <w:t xml:space="preserve"> сообщения пользователя на слова. </w:t>
      </w:r>
      <w:r w:rsidR="00756522" w:rsidRPr="004E724F">
        <w:rPr>
          <w:sz w:val="28"/>
          <w:szCs w:val="24"/>
        </w:rPr>
        <w:t xml:space="preserve">Реализует данные задачи функция </w:t>
      </w:r>
      <w:r w:rsidR="00756522" w:rsidRPr="004E724F">
        <w:rPr>
          <w:sz w:val="28"/>
          <w:szCs w:val="24"/>
          <w:lang w:val="en-US"/>
        </w:rPr>
        <w:t>def</w:t>
      </w:r>
      <w:r w:rsidR="00756522" w:rsidRPr="004E724F">
        <w:rPr>
          <w:sz w:val="28"/>
          <w:szCs w:val="24"/>
        </w:rPr>
        <w:t xml:space="preserve"> </w:t>
      </w:r>
      <w:r w:rsidR="00756522" w:rsidRPr="004E724F">
        <w:rPr>
          <w:sz w:val="28"/>
          <w:szCs w:val="24"/>
          <w:lang w:val="en-US"/>
        </w:rPr>
        <w:t>tokenizer</w:t>
      </w:r>
      <w:r w:rsidR="00756522" w:rsidRPr="004E724F">
        <w:rPr>
          <w:sz w:val="28"/>
          <w:szCs w:val="24"/>
        </w:rPr>
        <w:t>(</w:t>
      </w:r>
      <w:r w:rsidR="00756522" w:rsidRPr="004E724F">
        <w:rPr>
          <w:sz w:val="28"/>
          <w:szCs w:val="24"/>
          <w:lang w:val="en-US"/>
        </w:rPr>
        <w:t>raw</w:t>
      </w:r>
      <w:r w:rsidR="00756522" w:rsidRPr="004E724F">
        <w:rPr>
          <w:sz w:val="28"/>
          <w:szCs w:val="24"/>
        </w:rPr>
        <w:t xml:space="preserve">), входной параметр </w:t>
      </w:r>
      <w:r w:rsidR="00756522" w:rsidRPr="004E724F">
        <w:rPr>
          <w:sz w:val="28"/>
          <w:szCs w:val="24"/>
          <w:lang w:val="en-US"/>
        </w:rPr>
        <w:t>raw</w:t>
      </w:r>
      <w:r w:rsidR="00756522" w:rsidRPr="004E724F">
        <w:rPr>
          <w:sz w:val="28"/>
          <w:szCs w:val="24"/>
        </w:rPr>
        <w:t xml:space="preserve"> – </w:t>
      </w:r>
      <w:r w:rsidR="009956DD" w:rsidRPr="004E724F">
        <w:rPr>
          <w:sz w:val="28"/>
          <w:szCs w:val="24"/>
        </w:rPr>
        <w:t xml:space="preserve">строка. </w:t>
      </w:r>
      <w:r w:rsidR="009E47CB" w:rsidRPr="004E724F">
        <w:rPr>
          <w:sz w:val="28"/>
          <w:szCs w:val="24"/>
        </w:rPr>
        <w:t xml:space="preserve">В данном подмодуле </w:t>
      </w:r>
      <w:r w:rsidR="00BD44AE" w:rsidRPr="004E724F">
        <w:rPr>
          <w:sz w:val="28"/>
          <w:szCs w:val="24"/>
        </w:rPr>
        <w:t xml:space="preserve">используется библиотека </w:t>
      </w:r>
      <w:r w:rsidR="00BD44AE" w:rsidRPr="004E724F">
        <w:rPr>
          <w:sz w:val="28"/>
          <w:szCs w:val="24"/>
          <w:lang w:val="en-US"/>
        </w:rPr>
        <w:t>nltk</w:t>
      </w:r>
      <w:r w:rsidR="00BD44AE" w:rsidRPr="004E724F">
        <w:rPr>
          <w:sz w:val="28"/>
          <w:szCs w:val="24"/>
        </w:rPr>
        <w:t xml:space="preserve">, осуществляющая функции разделения текста на </w:t>
      </w:r>
      <w:r w:rsidR="00080FF6">
        <w:rPr>
          <w:sz w:val="28"/>
          <w:szCs w:val="24"/>
        </w:rPr>
        <w:t xml:space="preserve">слова </w:t>
      </w:r>
      <w:r w:rsidR="00BD44AE" w:rsidRPr="004E724F">
        <w:rPr>
          <w:sz w:val="28"/>
          <w:szCs w:val="24"/>
          <w:lang w:val="en-US"/>
        </w:rPr>
        <w:t>word</w:t>
      </w:r>
      <w:r w:rsidR="00BD44AE" w:rsidRPr="004E724F">
        <w:rPr>
          <w:sz w:val="28"/>
          <w:szCs w:val="24"/>
        </w:rPr>
        <w:t>_</w:t>
      </w:r>
      <w:r w:rsidR="00BD44AE" w:rsidRPr="004E724F">
        <w:rPr>
          <w:sz w:val="28"/>
          <w:szCs w:val="24"/>
          <w:lang w:val="en-US"/>
        </w:rPr>
        <w:t>tokenize</w:t>
      </w:r>
      <w:r w:rsidR="00BD44AE" w:rsidRPr="004E724F">
        <w:rPr>
          <w:sz w:val="28"/>
          <w:szCs w:val="24"/>
        </w:rPr>
        <w:t>.</w:t>
      </w:r>
      <w:r w:rsidR="007A3A3B" w:rsidRPr="004E724F">
        <w:rPr>
          <w:sz w:val="28"/>
          <w:szCs w:val="24"/>
        </w:rPr>
        <w:t xml:space="preserve"> </w:t>
      </w:r>
      <w:r w:rsidR="00080FF6">
        <w:rPr>
          <w:sz w:val="28"/>
          <w:szCs w:val="24"/>
        </w:rPr>
        <w:t xml:space="preserve">Полученный массив записывается в переменную </w:t>
      </w:r>
      <w:r w:rsidR="00080FF6">
        <w:rPr>
          <w:sz w:val="28"/>
          <w:szCs w:val="24"/>
          <w:lang w:val="en-US"/>
        </w:rPr>
        <w:t>word</w:t>
      </w:r>
      <w:r w:rsidR="009956DD" w:rsidRPr="004E724F">
        <w:rPr>
          <w:sz w:val="28"/>
          <w:szCs w:val="24"/>
        </w:rPr>
        <w:t>_</w:t>
      </w:r>
      <w:r w:rsidR="009956DD" w:rsidRPr="004E724F">
        <w:rPr>
          <w:sz w:val="28"/>
          <w:szCs w:val="24"/>
          <w:lang w:val="en-US"/>
        </w:rPr>
        <w:t>tokens</w:t>
      </w:r>
      <w:r w:rsidR="00080FF6">
        <w:rPr>
          <w:sz w:val="28"/>
          <w:szCs w:val="24"/>
        </w:rPr>
        <w:t>, являющуюся выходным параметром.</w:t>
      </w:r>
    </w:p>
    <w:p w:rsidR="00491B3F" w:rsidRPr="004E724F" w:rsidRDefault="00C67A32" w:rsidP="00C67A32">
      <w:pPr>
        <w:spacing w:before="100" w:beforeAutospacing="1" w:after="100" w:afterAutospacing="1" w:line="360" w:lineRule="auto"/>
        <w:jc w:val="center"/>
        <w:rPr>
          <w:b/>
          <w:sz w:val="28"/>
        </w:rPr>
      </w:pPr>
      <w:r w:rsidRPr="004E724F">
        <w:rPr>
          <w:b/>
          <w:sz w:val="28"/>
        </w:rPr>
        <w:t>«Нормализация»</w:t>
      </w:r>
    </w:p>
    <w:p w:rsidR="00491B3F" w:rsidRPr="004E724F" w:rsidRDefault="000C1D2E" w:rsidP="00744E5A">
      <w:pPr>
        <w:spacing w:before="100" w:beforeAutospacing="1" w:after="100" w:afterAutospacing="1" w:line="360" w:lineRule="auto"/>
        <w:ind w:firstLine="709"/>
        <w:jc w:val="both"/>
        <w:rPr>
          <w:sz w:val="28"/>
          <w:szCs w:val="24"/>
        </w:rPr>
      </w:pPr>
      <w:r>
        <w:rPr>
          <w:sz w:val="28"/>
          <w:szCs w:val="24"/>
        </w:rPr>
        <w:t>Ф</w:t>
      </w:r>
      <w:r w:rsidR="009956DD" w:rsidRPr="004E724F">
        <w:rPr>
          <w:sz w:val="28"/>
          <w:szCs w:val="24"/>
        </w:rPr>
        <w:t xml:space="preserve">айл </w:t>
      </w:r>
      <w:r w:rsidR="009956DD" w:rsidRPr="004E724F">
        <w:rPr>
          <w:sz w:val="28"/>
          <w:szCs w:val="24"/>
          <w:lang w:val="en-US"/>
        </w:rPr>
        <w:t>normalizer</w:t>
      </w:r>
      <w:r w:rsidR="009956DD" w:rsidRPr="004E724F">
        <w:rPr>
          <w:sz w:val="28"/>
          <w:szCs w:val="24"/>
        </w:rPr>
        <w:t>.</w:t>
      </w:r>
      <w:r w:rsidR="009956DD" w:rsidRPr="004E724F">
        <w:rPr>
          <w:sz w:val="28"/>
          <w:szCs w:val="24"/>
          <w:lang w:val="en-US"/>
        </w:rPr>
        <w:t>py</w:t>
      </w:r>
      <w:r w:rsidR="00491B3F" w:rsidRPr="004E724F">
        <w:rPr>
          <w:sz w:val="28"/>
          <w:szCs w:val="24"/>
        </w:rPr>
        <w:t xml:space="preserve"> отвечает за </w:t>
      </w:r>
      <w:r w:rsidR="009956DD" w:rsidRPr="004E724F">
        <w:rPr>
          <w:sz w:val="28"/>
          <w:szCs w:val="24"/>
        </w:rPr>
        <w:t xml:space="preserve">нормализацию текста: </w:t>
      </w:r>
      <w:r w:rsidR="00491B3F" w:rsidRPr="004E724F">
        <w:rPr>
          <w:sz w:val="28"/>
          <w:szCs w:val="24"/>
        </w:rPr>
        <w:t>удаление знаков препинания</w:t>
      </w:r>
      <w:r w:rsidR="009956DD" w:rsidRPr="004E724F">
        <w:rPr>
          <w:sz w:val="28"/>
          <w:szCs w:val="24"/>
        </w:rPr>
        <w:t xml:space="preserve"> и специальных </w:t>
      </w:r>
      <w:r w:rsidR="00080FF6">
        <w:rPr>
          <w:sz w:val="28"/>
          <w:szCs w:val="24"/>
        </w:rPr>
        <w:t xml:space="preserve">служебных </w:t>
      </w:r>
      <w:r w:rsidR="009956DD" w:rsidRPr="004E724F">
        <w:rPr>
          <w:sz w:val="28"/>
          <w:szCs w:val="24"/>
        </w:rPr>
        <w:t>символов</w:t>
      </w:r>
      <w:r w:rsidR="00491B3F" w:rsidRPr="004E724F">
        <w:rPr>
          <w:sz w:val="28"/>
          <w:szCs w:val="24"/>
        </w:rPr>
        <w:t xml:space="preserve">, что реализует функция </w:t>
      </w:r>
      <w:r w:rsidR="00491B3F" w:rsidRPr="004E724F">
        <w:rPr>
          <w:sz w:val="28"/>
          <w:szCs w:val="24"/>
          <w:lang w:val="en-US"/>
        </w:rPr>
        <w:t>def</w:t>
      </w:r>
      <w:r w:rsidR="00491B3F" w:rsidRPr="004E724F">
        <w:rPr>
          <w:sz w:val="28"/>
          <w:szCs w:val="24"/>
        </w:rPr>
        <w:t xml:space="preserve"> </w:t>
      </w:r>
      <w:r w:rsidR="00491B3F" w:rsidRPr="004E724F">
        <w:rPr>
          <w:sz w:val="28"/>
          <w:szCs w:val="24"/>
          <w:lang w:val="en-US"/>
        </w:rPr>
        <w:t>normalize</w:t>
      </w:r>
      <w:r w:rsidR="00491B3F" w:rsidRPr="004E724F">
        <w:rPr>
          <w:sz w:val="28"/>
          <w:szCs w:val="24"/>
        </w:rPr>
        <w:t>(</w:t>
      </w:r>
      <w:r w:rsidR="00AD36AA" w:rsidRPr="004E724F">
        <w:rPr>
          <w:sz w:val="28"/>
          <w:szCs w:val="24"/>
          <w:lang w:val="en-US"/>
        </w:rPr>
        <w:t>token</w:t>
      </w:r>
      <w:r w:rsidR="00AD36AA" w:rsidRPr="004E724F">
        <w:rPr>
          <w:sz w:val="28"/>
          <w:szCs w:val="24"/>
        </w:rPr>
        <w:t>_</w:t>
      </w:r>
      <w:r w:rsidR="00AD36AA" w:rsidRPr="004E724F">
        <w:rPr>
          <w:sz w:val="28"/>
          <w:szCs w:val="24"/>
          <w:lang w:val="en-US"/>
        </w:rPr>
        <w:t>text</w:t>
      </w:r>
      <w:r w:rsidR="00491B3F" w:rsidRPr="004E724F">
        <w:rPr>
          <w:sz w:val="28"/>
          <w:szCs w:val="24"/>
        </w:rPr>
        <w:t xml:space="preserve">) с входным параметром </w:t>
      </w:r>
      <w:r w:rsidR="00AD36AA" w:rsidRPr="004E724F">
        <w:rPr>
          <w:sz w:val="28"/>
          <w:szCs w:val="24"/>
          <w:lang w:val="en-US"/>
        </w:rPr>
        <w:t>token</w:t>
      </w:r>
      <w:r w:rsidR="00AD36AA" w:rsidRPr="004E724F">
        <w:rPr>
          <w:sz w:val="28"/>
          <w:szCs w:val="24"/>
        </w:rPr>
        <w:t>_</w:t>
      </w:r>
      <w:r w:rsidR="00AD36AA" w:rsidRPr="004E724F">
        <w:rPr>
          <w:sz w:val="28"/>
          <w:szCs w:val="24"/>
          <w:lang w:val="en-US"/>
        </w:rPr>
        <w:t>text</w:t>
      </w:r>
      <w:r w:rsidR="00491B3F" w:rsidRPr="004E724F">
        <w:rPr>
          <w:sz w:val="28"/>
          <w:szCs w:val="24"/>
        </w:rPr>
        <w:t xml:space="preserve"> – </w:t>
      </w:r>
      <w:r w:rsidR="00AD36AA" w:rsidRPr="004E724F">
        <w:rPr>
          <w:sz w:val="28"/>
          <w:szCs w:val="24"/>
        </w:rPr>
        <w:t>массивом слов</w:t>
      </w:r>
      <w:r w:rsidR="00491B3F" w:rsidRPr="004E724F">
        <w:rPr>
          <w:sz w:val="28"/>
          <w:szCs w:val="24"/>
        </w:rPr>
        <w:t xml:space="preserve">. </w:t>
      </w:r>
      <w:r w:rsidR="00E00943" w:rsidRPr="004E724F">
        <w:rPr>
          <w:sz w:val="28"/>
          <w:szCs w:val="24"/>
        </w:rPr>
        <w:t>Ф</w:t>
      </w:r>
      <w:r w:rsidR="00943C05">
        <w:rPr>
          <w:sz w:val="28"/>
          <w:szCs w:val="24"/>
        </w:rPr>
        <w:t>ункция</w:t>
      </w:r>
      <w:r w:rsidR="00E00943" w:rsidRPr="004E724F">
        <w:rPr>
          <w:sz w:val="28"/>
          <w:szCs w:val="24"/>
        </w:rPr>
        <w:t xml:space="preserve"> сравнивает элементы массива с заданным заранее списком символов, не удовлетворяющих условиям, и </w:t>
      </w:r>
      <w:r w:rsidR="00943C05">
        <w:rPr>
          <w:sz w:val="28"/>
          <w:szCs w:val="24"/>
        </w:rPr>
        <w:t xml:space="preserve">добавляет подходящие элементы в новый массив </w:t>
      </w:r>
      <w:r w:rsidR="00943C05">
        <w:rPr>
          <w:sz w:val="28"/>
          <w:szCs w:val="24"/>
          <w:lang w:val="en-US"/>
        </w:rPr>
        <w:t>norm</w:t>
      </w:r>
      <w:r w:rsidR="00943C05" w:rsidRPr="00943C05">
        <w:rPr>
          <w:sz w:val="28"/>
          <w:szCs w:val="24"/>
        </w:rPr>
        <w:t>_</w:t>
      </w:r>
      <w:r w:rsidR="00943C05">
        <w:rPr>
          <w:sz w:val="28"/>
          <w:szCs w:val="24"/>
          <w:lang w:val="en-US"/>
        </w:rPr>
        <w:t>text</w:t>
      </w:r>
      <w:r w:rsidR="00E00943" w:rsidRPr="004E724F">
        <w:rPr>
          <w:sz w:val="28"/>
          <w:szCs w:val="24"/>
        </w:rPr>
        <w:t xml:space="preserve">. </w:t>
      </w:r>
      <w:r w:rsidR="00CF6A37" w:rsidRPr="004E724F">
        <w:rPr>
          <w:sz w:val="28"/>
          <w:szCs w:val="24"/>
        </w:rPr>
        <w:t xml:space="preserve">Выходным параметром является массив </w:t>
      </w:r>
      <w:r w:rsidR="00943C05">
        <w:rPr>
          <w:sz w:val="28"/>
          <w:szCs w:val="24"/>
          <w:lang w:val="en-US"/>
        </w:rPr>
        <w:t>norm</w:t>
      </w:r>
      <w:r w:rsidR="00E00943" w:rsidRPr="004E724F">
        <w:rPr>
          <w:sz w:val="28"/>
          <w:szCs w:val="24"/>
        </w:rPr>
        <w:t>_</w:t>
      </w:r>
      <w:r w:rsidR="00E00943" w:rsidRPr="004E724F">
        <w:rPr>
          <w:sz w:val="28"/>
          <w:szCs w:val="24"/>
          <w:lang w:val="en-US"/>
        </w:rPr>
        <w:t>text</w:t>
      </w:r>
      <w:r w:rsidR="00CF6A37" w:rsidRPr="004E724F">
        <w:rPr>
          <w:sz w:val="28"/>
          <w:szCs w:val="24"/>
        </w:rPr>
        <w:t xml:space="preserve"> без знаков препинания.</w:t>
      </w:r>
    </w:p>
    <w:p w:rsidR="00CB373F" w:rsidRPr="004E724F" w:rsidRDefault="00C67A32" w:rsidP="00C67A32">
      <w:pPr>
        <w:spacing w:before="100" w:beforeAutospacing="1" w:after="100" w:afterAutospacing="1" w:line="360" w:lineRule="auto"/>
        <w:jc w:val="center"/>
        <w:rPr>
          <w:b/>
          <w:sz w:val="28"/>
        </w:rPr>
      </w:pPr>
      <w:r w:rsidRPr="004E724F">
        <w:rPr>
          <w:b/>
          <w:sz w:val="28"/>
        </w:rPr>
        <w:t>«Лемматизация»</w:t>
      </w:r>
    </w:p>
    <w:p w:rsidR="00CB373F" w:rsidRPr="004E724F" w:rsidRDefault="000C1D2E" w:rsidP="00744E5A">
      <w:pPr>
        <w:spacing w:before="100" w:beforeAutospacing="1" w:after="100" w:afterAutospacing="1" w:line="360" w:lineRule="auto"/>
        <w:ind w:firstLine="709"/>
        <w:jc w:val="both"/>
        <w:rPr>
          <w:sz w:val="28"/>
          <w:szCs w:val="24"/>
        </w:rPr>
      </w:pPr>
      <w:r>
        <w:rPr>
          <w:sz w:val="28"/>
          <w:szCs w:val="24"/>
        </w:rPr>
        <w:lastRenderedPageBreak/>
        <w:t>Ф</w:t>
      </w:r>
      <w:r w:rsidR="009956DD" w:rsidRPr="004E724F">
        <w:rPr>
          <w:sz w:val="28"/>
          <w:szCs w:val="24"/>
        </w:rPr>
        <w:t xml:space="preserve">айл </w:t>
      </w:r>
      <w:r w:rsidR="009956DD" w:rsidRPr="004E724F">
        <w:rPr>
          <w:sz w:val="28"/>
          <w:szCs w:val="24"/>
          <w:lang w:val="en-US"/>
        </w:rPr>
        <w:t>lemmatizer</w:t>
      </w:r>
      <w:r w:rsidR="009956DD" w:rsidRPr="004E724F">
        <w:rPr>
          <w:sz w:val="28"/>
          <w:szCs w:val="24"/>
        </w:rPr>
        <w:t>.</w:t>
      </w:r>
      <w:r w:rsidR="009956DD" w:rsidRPr="004E724F">
        <w:rPr>
          <w:sz w:val="28"/>
          <w:szCs w:val="24"/>
          <w:lang w:val="en-US"/>
        </w:rPr>
        <w:t>py</w:t>
      </w:r>
      <w:r w:rsidR="00CB373F" w:rsidRPr="004E724F">
        <w:rPr>
          <w:sz w:val="28"/>
          <w:szCs w:val="24"/>
        </w:rPr>
        <w:t xml:space="preserve"> </w:t>
      </w:r>
      <w:r w:rsidR="008C3919" w:rsidRPr="004E724F">
        <w:rPr>
          <w:sz w:val="28"/>
          <w:szCs w:val="24"/>
        </w:rPr>
        <w:t>осуществляет</w:t>
      </w:r>
      <w:r w:rsidR="00CB373F" w:rsidRPr="004E724F">
        <w:rPr>
          <w:sz w:val="28"/>
          <w:szCs w:val="24"/>
        </w:rPr>
        <w:t xml:space="preserve"> лемматизацию текста, то есть приведение слов к своей начальной форме. </w:t>
      </w:r>
      <w:r w:rsidR="00AD36AA" w:rsidRPr="004E724F">
        <w:rPr>
          <w:sz w:val="28"/>
          <w:szCs w:val="24"/>
        </w:rPr>
        <w:t xml:space="preserve">Эту задачу выполняет функция </w:t>
      </w:r>
      <w:r w:rsidR="00AD36AA" w:rsidRPr="004E724F">
        <w:rPr>
          <w:sz w:val="28"/>
          <w:szCs w:val="24"/>
          <w:lang w:val="en-US"/>
        </w:rPr>
        <w:t>def</w:t>
      </w:r>
      <w:r w:rsidR="00AD36AA" w:rsidRPr="004E724F">
        <w:rPr>
          <w:sz w:val="28"/>
          <w:szCs w:val="24"/>
        </w:rPr>
        <w:t xml:space="preserve"> </w:t>
      </w:r>
      <w:r w:rsidR="00AD36AA" w:rsidRPr="004E724F">
        <w:rPr>
          <w:sz w:val="28"/>
          <w:szCs w:val="24"/>
          <w:lang w:val="en-US"/>
        </w:rPr>
        <w:t>lemmatizer</w:t>
      </w:r>
      <w:r w:rsidR="00AD36AA" w:rsidRPr="004E724F">
        <w:rPr>
          <w:sz w:val="28"/>
          <w:szCs w:val="24"/>
        </w:rPr>
        <w:t>(</w:t>
      </w:r>
      <w:r w:rsidR="00943C05">
        <w:rPr>
          <w:sz w:val="28"/>
          <w:szCs w:val="24"/>
          <w:lang w:val="en-US"/>
        </w:rPr>
        <w:t>norm</w:t>
      </w:r>
      <w:r w:rsidR="00AD36AA" w:rsidRPr="004E724F">
        <w:rPr>
          <w:sz w:val="28"/>
          <w:szCs w:val="24"/>
        </w:rPr>
        <w:t>_</w:t>
      </w:r>
      <w:r w:rsidR="00AD36AA" w:rsidRPr="004E724F">
        <w:rPr>
          <w:sz w:val="28"/>
          <w:szCs w:val="24"/>
          <w:lang w:val="en-US"/>
        </w:rPr>
        <w:t>text</w:t>
      </w:r>
      <w:r w:rsidR="00AD36AA" w:rsidRPr="004E724F">
        <w:rPr>
          <w:sz w:val="28"/>
          <w:szCs w:val="24"/>
        </w:rPr>
        <w:t xml:space="preserve">), </w:t>
      </w:r>
      <w:r w:rsidR="00E00943" w:rsidRPr="004E724F">
        <w:rPr>
          <w:sz w:val="28"/>
          <w:szCs w:val="24"/>
        </w:rPr>
        <w:t xml:space="preserve">входным параметром является массив </w:t>
      </w:r>
      <w:r w:rsidR="00943C05">
        <w:rPr>
          <w:sz w:val="28"/>
          <w:szCs w:val="24"/>
          <w:lang w:val="en-US"/>
        </w:rPr>
        <w:t>norm</w:t>
      </w:r>
      <w:r w:rsidR="00E00943" w:rsidRPr="004E724F">
        <w:rPr>
          <w:sz w:val="28"/>
          <w:szCs w:val="24"/>
        </w:rPr>
        <w:t>_</w:t>
      </w:r>
      <w:r w:rsidR="00E00943" w:rsidRPr="004E724F">
        <w:rPr>
          <w:sz w:val="28"/>
          <w:szCs w:val="24"/>
          <w:lang w:val="en-US"/>
        </w:rPr>
        <w:t>text</w:t>
      </w:r>
      <w:r w:rsidR="00E00943" w:rsidRPr="004E724F">
        <w:rPr>
          <w:sz w:val="28"/>
          <w:szCs w:val="24"/>
        </w:rPr>
        <w:t xml:space="preserve">. Каждый элемент массива приводится к начальной форме после использования функции </w:t>
      </w:r>
      <w:r w:rsidR="00E00943" w:rsidRPr="00D13546">
        <w:rPr>
          <w:i/>
          <w:sz w:val="28"/>
          <w:szCs w:val="24"/>
        </w:rPr>
        <w:t xml:space="preserve">MorphAnalyzer </w:t>
      </w:r>
      <w:r w:rsidR="00E00943" w:rsidRPr="004E724F">
        <w:rPr>
          <w:sz w:val="28"/>
          <w:szCs w:val="24"/>
        </w:rPr>
        <w:t xml:space="preserve">импортированной библиотеки </w:t>
      </w:r>
      <w:r w:rsidR="00E00943" w:rsidRPr="00D13546">
        <w:rPr>
          <w:i/>
          <w:sz w:val="28"/>
          <w:szCs w:val="24"/>
          <w:lang w:val="en-US"/>
        </w:rPr>
        <w:t>pymorphy</w:t>
      </w:r>
      <w:r w:rsidR="00E00943" w:rsidRPr="00D13546">
        <w:rPr>
          <w:i/>
          <w:sz w:val="28"/>
          <w:szCs w:val="24"/>
        </w:rPr>
        <w:t>2</w:t>
      </w:r>
      <w:r w:rsidR="00E00943" w:rsidRPr="004E724F">
        <w:rPr>
          <w:sz w:val="28"/>
          <w:szCs w:val="24"/>
        </w:rPr>
        <w:t>. Выходным параметром является</w:t>
      </w:r>
      <w:r w:rsidR="00AD36AA" w:rsidRPr="004E724F">
        <w:rPr>
          <w:sz w:val="28"/>
          <w:szCs w:val="24"/>
        </w:rPr>
        <w:t xml:space="preserve"> массив слов</w:t>
      </w:r>
      <w:r w:rsidR="00080FF6">
        <w:rPr>
          <w:sz w:val="28"/>
          <w:szCs w:val="24"/>
        </w:rPr>
        <w:t xml:space="preserve"> </w:t>
      </w:r>
      <w:r w:rsidR="00080FF6">
        <w:rPr>
          <w:sz w:val="28"/>
          <w:szCs w:val="24"/>
          <w:lang w:val="en-US"/>
        </w:rPr>
        <w:t>lem</w:t>
      </w:r>
      <w:r w:rsidR="00080FF6" w:rsidRPr="00080FF6">
        <w:rPr>
          <w:sz w:val="28"/>
          <w:szCs w:val="24"/>
        </w:rPr>
        <w:t>_</w:t>
      </w:r>
      <w:r w:rsidR="00080FF6">
        <w:rPr>
          <w:sz w:val="28"/>
          <w:szCs w:val="24"/>
          <w:lang w:val="en-US"/>
        </w:rPr>
        <w:t>text</w:t>
      </w:r>
      <w:r w:rsidR="00AD36AA" w:rsidRPr="004E724F">
        <w:rPr>
          <w:sz w:val="28"/>
          <w:szCs w:val="24"/>
        </w:rPr>
        <w:t xml:space="preserve">, </w:t>
      </w:r>
      <w:r w:rsidR="00E00943" w:rsidRPr="004E724F">
        <w:rPr>
          <w:sz w:val="28"/>
          <w:szCs w:val="24"/>
        </w:rPr>
        <w:t>в который были добавлены лемматизиров</w:t>
      </w:r>
      <w:r w:rsidR="00080FF6">
        <w:rPr>
          <w:sz w:val="28"/>
          <w:szCs w:val="24"/>
        </w:rPr>
        <w:t>анные элементы входного массива.</w:t>
      </w:r>
    </w:p>
    <w:p w:rsidR="008C3919" w:rsidRPr="004E724F" w:rsidRDefault="00C67A32" w:rsidP="00C67A32">
      <w:pPr>
        <w:spacing w:before="100" w:beforeAutospacing="1" w:after="100" w:afterAutospacing="1" w:line="360" w:lineRule="auto"/>
        <w:jc w:val="center"/>
        <w:rPr>
          <w:sz w:val="28"/>
          <w:szCs w:val="24"/>
        </w:rPr>
      </w:pPr>
      <w:r w:rsidRPr="004E724F">
        <w:rPr>
          <w:b/>
          <w:sz w:val="28"/>
          <w:szCs w:val="24"/>
        </w:rPr>
        <w:t>«Удаление стоп-слов»</w:t>
      </w:r>
    </w:p>
    <w:p w:rsidR="008C3919" w:rsidRPr="004E724F" w:rsidRDefault="000C1D2E" w:rsidP="00744E5A">
      <w:pPr>
        <w:spacing w:before="100" w:beforeAutospacing="1" w:after="100" w:afterAutospacing="1" w:line="360" w:lineRule="auto"/>
        <w:ind w:firstLine="709"/>
        <w:jc w:val="both"/>
        <w:rPr>
          <w:sz w:val="28"/>
          <w:szCs w:val="24"/>
        </w:rPr>
      </w:pPr>
      <w:r>
        <w:rPr>
          <w:sz w:val="28"/>
          <w:szCs w:val="24"/>
        </w:rPr>
        <w:t xml:space="preserve">Файл </w:t>
      </w:r>
      <w:r>
        <w:rPr>
          <w:sz w:val="28"/>
          <w:szCs w:val="24"/>
          <w:lang w:val="en-US"/>
        </w:rPr>
        <w:t>stop</w:t>
      </w:r>
      <w:r w:rsidRPr="000C1D2E">
        <w:rPr>
          <w:sz w:val="28"/>
          <w:szCs w:val="24"/>
        </w:rPr>
        <w:t>_</w:t>
      </w:r>
      <w:r>
        <w:rPr>
          <w:sz w:val="28"/>
          <w:szCs w:val="24"/>
          <w:lang w:val="en-US"/>
        </w:rPr>
        <w:t>words</w:t>
      </w:r>
      <w:r w:rsidRPr="000C1D2E">
        <w:rPr>
          <w:sz w:val="28"/>
          <w:szCs w:val="24"/>
        </w:rPr>
        <w:t>.</w:t>
      </w:r>
      <w:r>
        <w:rPr>
          <w:sz w:val="28"/>
          <w:szCs w:val="24"/>
          <w:lang w:val="en-US"/>
        </w:rPr>
        <w:t>py</w:t>
      </w:r>
      <w:r w:rsidR="008C3919" w:rsidRPr="004E724F">
        <w:rPr>
          <w:sz w:val="28"/>
          <w:szCs w:val="24"/>
        </w:rPr>
        <w:t xml:space="preserve"> </w:t>
      </w:r>
      <w:r w:rsidR="007E51F5" w:rsidRPr="004E724F">
        <w:rPr>
          <w:sz w:val="28"/>
          <w:szCs w:val="24"/>
        </w:rPr>
        <w:t>осуществляет</w:t>
      </w:r>
      <w:r w:rsidR="008C3919" w:rsidRPr="004E724F">
        <w:rPr>
          <w:sz w:val="28"/>
          <w:szCs w:val="24"/>
        </w:rPr>
        <w:t xml:space="preserve"> удаление стоп-слов </w:t>
      </w:r>
      <w:r w:rsidR="00AD36AA" w:rsidRPr="004E724F">
        <w:rPr>
          <w:sz w:val="28"/>
          <w:szCs w:val="24"/>
        </w:rPr>
        <w:t xml:space="preserve">в функции </w:t>
      </w:r>
      <w:r w:rsidR="00AD36AA" w:rsidRPr="004E724F">
        <w:rPr>
          <w:sz w:val="28"/>
          <w:szCs w:val="24"/>
          <w:lang w:val="en-US"/>
        </w:rPr>
        <w:t>def</w:t>
      </w:r>
      <w:r w:rsidR="00AD36AA" w:rsidRPr="004E724F">
        <w:rPr>
          <w:sz w:val="28"/>
          <w:szCs w:val="24"/>
        </w:rPr>
        <w:t xml:space="preserve"> </w:t>
      </w:r>
      <w:r w:rsidR="00AD36AA" w:rsidRPr="004E724F">
        <w:rPr>
          <w:sz w:val="28"/>
          <w:szCs w:val="24"/>
          <w:lang w:val="en-US"/>
        </w:rPr>
        <w:t>stop</w:t>
      </w:r>
      <w:r w:rsidR="00AD36AA" w:rsidRPr="004E724F">
        <w:rPr>
          <w:sz w:val="28"/>
          <w:szCs w:val="24"/>
        </w:rPr>
        <w:t>_</w:t>
      </w:r>
      <w:r w:rsidR="00AD36AA" w:rsidRPr="004E724F">
        <w:rPr>
          <w:sz w:val="28"/>
          <w:szCs w:val="24"/>
          <w:lang w:val="en-US"/>
        </w:rPr>
        <w:t>words</w:t>
      </w:r>
      <w:r w:rsidR="00AD36AA" w:rsidRPr="004E724F">
        <w:rPr>
          <w:sz w:val="28"/>
          <w:szCs w:val="24"/>
        </w:rPr>
        <w:t>(</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w:t>
      </w:r>
      <w:r w:rsidR="007E51F5" w:rsidRPr="004E724F">
        <w:rPr>
          <w:sz w:val="28"/>
          <w:szCs w:val="24"/>
        </w:rPr>
        <w:t xml:space="preserve"> с входным параметром</w:t>
      </w:r>
      <w:r w:rsidR="00AD36AA" w:rsidRPr="004E724F">
        <w:rPr>
          <w:sz w:val="28"/>
          <w:szCs w:val="24"/>
        </w:rPr>
        <w:t xml:space="preserve"> </w:t>
      </w:r>
      <w:r w:rsidR="00AD36AA" w:rsidRPr="004E724F">
        <w:rPr>
          <w:sz w:val="28"/>
          <w:szCs w:val="24"/>
          <w:lang w:val="en-US"/>
        </w:rPr>
        <w:t>lem</w:t>
      </w:r>
      <w:r w:rsidR="00AD36AA" w:rsidRPr="004E724F">
        <w:rPr>
          <w:sz w:val="28"/>
          <w:szCs w:val="24"/>
        </w:rPr>
        <w:t>_</w:t>
      </w:r>
      <w:r w:rsidR="00AD36AA" w:rsidRPr="004E724F">
        <w:rPr>
          <w:sz w:val="28"/>
          <w:szCs w:val="24"/>
          <w:lang w:val="en-US"/>
        </w:rPr>
        <w:t>text</w:t>
      </w:r>
      <w:r w:rsidR="00AD36AA" w:rsidRPr="004E724F">
        <w:rPr>
          <w:sz w:val="28"/>
          <w:szCs w:val="24"/>
        </w:rPr>
        <w:t xml:space="preserve"> –</w:t>
      </w:r>
      <w:r w:rsidR="00080FF6">
        <w:rPr>
          <w:sz w:val="28"/>
          <w:szCs w:val="24"/>
        </w:rPr>
        <w:t xml:space="preserve"> </w:t>
      </w:r>
      <w:r w:rsidR="00AD36AA" w:rsidRPr="004E724F">
        <w:rPr>
          <w:sz w:val="28"/>
          <w:szCs w:val="24"/>
        </w:rPr>
        <w:t xml:space="preserve">массив слов. </w:t>
      </w:r>
      <w:r w:rsidR="007E51F5" w:rsidRPr="004E724F">
        <w:rPr>
          <w:sz w:val="28"/>
          <w:szCs w:val="24"/>
        </w:rPr>
        <w:t xml:space="preserve">Реализация происходит </w:t>
      </w:r>
      <w:r w:rsidR="008C3919" w:rsidRPr="004E724F">
        <w:rPr>
          <w:sz w:val="28"/>
          <w:szCs w:val="24"/>
        </w:rPr>
        <w:t xml:space="preserve">с помощью пакета </w:t>
      </w:r>
      <w:r w:rsidR="00B55188" w:rsidRPr="00D13546">
        <w:rPr>
          <w:i/>
          <w:sz w:val="28"/>
          <w:szCs w:val="24"/>
          <w:lang w:val="en-US"/>
        </w:rPr>
        <w:t>nltk</w:t>
      </w:r>
      <w:r w:rsidR="00B55188" w:rsidRPr="00D13546">
        <w:rPr>
          <w:i/>
          <w:sz w:val="28"/>
          <w:szCs w:val="24"/>
        </w:rPr>
        <w:t>.</w:t>
      </w:r>
      <w:r w:rsidR="00B55188" w:rsidRPr="00D13546">
        <w:rPr>
          <w:i/>
          <w:sz w:val="28"/>
          <w:szCs w:val="24"/>
          <w:lang w:val="en-US"/>
        </w:rPr>
        <w:t>corpus</w:t>
      </w:r>
      <w:r w:rsidR="008C3919" w:rsidRPr="004E724F">
        <w:rPr>
          <w:sz w:val="28"/>
          <w:szCs w:val="24"/>
        </w:rPr>
        <w:t xml:space="preserve"> </w:t>
      </w:r>
      <w:r w:rsidR="00080FF6">
        <w:rPr>
          <w:sz w:val="28"/>
          <w:szCs w:val="24"/>
        </w:rPr>
        <w:t>и его</w:t>
      </w:r>
      <w:r w:rsidR="00B55188" w:rsidRPr="004E724F">
        <w:rPr>
          <w:sz w:val="28"/>
          <w:szCs w:val="24"/>
        </w:rPr>
        <w:t xml:space="preserve"> функции </w:t>
      </w:r>
      <w:r w:rsidR="00B55188" w:rsidRPr="00D13546">
        <w:rPr>
          <w:i/>
          <w:sz w:val="28"/>
          <w:szCs w:val="24"/>
          <w:lang w:val="en-US"/>
        </w:rPr>
        <w:t>stopwords</w:t>
      </w:r>
      <w:r w:rsidR="007E51F5" w:rsidRPr="004E724F">
        <w:rPr>
          <w:sz w:val="28"/>
          <w:szCs w:val="24"/>
        </w:rPr>
        <w:t>, хранящей в себе стоп-слова различных языков</w:t>
      </w:r>
      <w:r w:rsidR="00E00943" w:rsidRPr="004E724F">
        <w:rPr>
          <w:sz w:val="28"/>
          <w:szCs w:val="24"/>
        </w:rPr>
        <w:t>, в данной функции используется только русский язык</w:t>
      </w:r>
      <w:r w:rsidR="00B55188" w:rsidRPr="004E724F">
        <w:rPr>
          <w:sz w:val="28"/>
          <w:szCs w:val="24"/>
        </w:rPr>
        <w:t>.</w:t>
      </w:r>
      <w:r w:rsidR="007E51F5" w:rsidRPr="004E724F">
        <w:rPr>
          <w:sz w:val="28"/>
          <w:szCs w:val="24"/>
        </w:rPr>
        <w:t xml:space="preserve"> </w:t>
      </w:r>
      <w:r w:rsidR="00E00943" w:rsidRPr="004E724F">
        <w:rPr>
          <w:sz w:val="28"/>
          <w:szCs w:val="24"/>
        </w:rPr>
        <w:t xml:space="preserve">Элементы входного параметра в цикле проверяются на вхождение в список стоп-слов и добавляются в массив </w:t>
      </w:r>
      <w:r w:rsidR="00E00943" w:rsidRPr="004E724F">
        <w:rPr>
          <w:sz w:val="28"/>
          <w:szCs w:val="24"/>
          <w:lang w:val="en-US"/>
        </w:rPr>
        <w:t>filtered</w:t>
      </w:r>
      <w:r w:rsidR="00E00943" w:rsidRPr="004E724F">
        <w:rPr>
          <w:sz w:val="28"/>
          <w:szCs w:val="24"/>
        </w:rPr>
        <w:t>_</w:t>
      </w:r>
      <w:r w:rsidR="00E00943" w:rsidRPr="004E724F">
        <w:rPr>
          <w:sz w:val="28"/>
          <w:szCs w:val="24"/>
          <w:lang w:val="en-US"/>
        </w:rPr>
        <w:t>text</w:t>
      </w:r>
      <w:r w:rsidR="00E00943" w:rsidRPr="004E724F">
        <w:rPr>
          <w:sz w:val="28"/>
          <w:szCs w:val="24"/>
        </w:rPr>
        <w:t xml:space="preserve"> в случае не вхождения. </w:t>
      </w:r>
      <w:r w:rsidR="007E51F5" w:rsidRPr="004E724F">
        <w:rPr>
          <w:sz w:val="28"/>
          <w:szCs w:val="24"/>
        </w:rPr>
        <w:t xml:space="preserve">Выходным параметром является </w:t>
      </w:r>
      <w:r w:rsidR="00080FF6">
        <w:rPr>
          <w:sz w:val="28"/>
          <w:szCs w:val="24"/>
        </w:rPr>
        <w:t xml:space="preserve">отфильтрованный </w:t>
      </w:r>
      <w:r w:rsidR="007E51F5" w:rsidRPr="004E724F">
        <w:rPr>
          <w:sz w:val="28"/>
          <w:szCs w:val="24"/>
        </w:rPr>
        <w:t xml:space="preserve">массив </w:t>
      </w:r>
      <w:r w:rsidR="007E51F5" w:rsidRPr="004E724F">
        <w:rPr>
          <w:sz w:val="28"/>
          <w:szCs w:val="24"/>
          <w:lang w:val="en-US"/>
        </w:rPr>
        <w:t>filtered</w:t>
      </w:r>
      <w:r w:rsidR="007E51F5" w:rsidRPr="004E724F">
        <w:rPr>
          <w:sz w:val="28"/>
          <w:szCs w:val="24"/>
        </w:rPr>
        <w:t>_</w:t>
      </w:r>
      <w:r w:rsidR="007E51F5" w:rsidRPr="004E724F">
        <w:rPr>
          <w:sz w:val="28"/>
          <w:szCs w:val="24"/>
          <w:lang w:val="en-US"/>
        </w:rPr>
        <w:t>tex</w:t>
      </w:r>
      <w:r w:rsidR="00E00943" w:rsidRPr="004E724F">
        <w:rPr>
          <w:sz w:val="28"/>
          <w:szCs w:val="24"/>
          <w:lang w:val="en-US"/>
        </w:rPr>
        <w:t>t</w:t>
      </w:r>
      <w:r w:rsidR="0048308C" w:rsidRPr="004E724F">
        <w:rPr>
          <w:sz w:val="28"/>
          <w:szCs w:val="24"/>
        </w:rPr>
        <w:t xml:space="preserve">. </w:t>
      </w:r>
    </w:p>
    <w:p w:rsidR="00655D91" w:rsidRDefault="00655D91" w:rsidP="00744E5A">
      <w:pPr>
        <w:spacing w:after="200" w:line="276" w:lineRule="auto"/>
        <w:rPr>
          <w:sz w:val="28"/>
          <w:szCs w:val="24"/>
        </w:rPr>
      </w:pPr>
      <w:r>
        <w:rPr>
          <w:sz w:val="28"/>
          <w:szCs w:val="24"/>
        </w:rPr>
        <w:br w:type="page"/>
      </w:r>
    </w:p>
    <w:p w:rsidR="00CF6A37" w:rsidRPr="00474090" w:rsidRDefault="00655D91" w:rsidP="00744E5A">
      <w:pPr>
        <w:pStyle w:val="1"/>
        <w:jc w:val="right"/>
        <w:rPr>
          <w:sz w:val="28"/>
        </w:rPr>
      </w:pPr>
      <w:bookmarkStart w:id="76" w:name="_Ref69766253"/>
      <w:bookmarkStart w:id="77" w:name="_Toc72279601"/>
      <w:r w:rsidRPr="00474090">
        <w:rPr>
          <w:sz w:val="28"/>
        </w:rPr>
        <w:lastRenderedPageBreak/>
        <w:t xml:space="preserve">Приложение 2. </w:t>
      </w:r>
      <w:r w:rsidR="00844266">
        <w:rPr>
          <w:b w:val="0"/>
          <w:sz w:val="28"/>
        </w:rPr>
        <w:t xml:space="preserve">Реализация </w:t>
      </w:r>
      <w:r w:rsidRPr="00474090">
        <w:rPr>
          <w:b w:val="0"/>
          <w:sz w:val="28"/>
        </w:rPr>
        <w:t>«Векторизация текста»</w:t>
      </w:r>
      <w:bookmarkEnd w:id="76"/>
      <w:bookmarkEnd w:id="77"/>
    </w:p>
    <w:p w:rsidR="00814795" w:rsidRPr="00BA1319" w:rsidRDefault="00BA1319" w:rsidP="00BA1319">
      <w:pPr>
        <w:spacing w:before="100" w:beforeAutospacing="1" w:after="100" w:afterAutospacing="1" w:line="360" w:lineRule="auto"/>
        <w:jc w:val="center"/>
        <w:rPr>
          <w:sz w:val="28"/>
          <w:szCs w:val="24"/>
        </w:rPr>
      </w:pPr>
      <w:r>
        <w:rPr>
          <w:b/>
          <w:sz w:val="28"/>
          <w:szCs w:val="24"/>
        </w:rPr>
        <w:t>«Векторизация текста»</w:t>
      </w:r>
    </w:p>
    <w:p w:rsidR="0020077B" w:rsidRPr="004B63A3" w:rsidRDefault="000C1D2E" w:rsidP="00744E5A">
      <w:pPr>
        <w:spacing w:before="100" w:beforeAutospacing="1" w:after="100" w:afterAutospacing="1" w:line="360" w:lineRule="auto"/>
        <w:ind w:firstLine="709"/>
        <w:jc w:val="both"/>
        <w:rPr>
          <w:sz w:val="28"/>
          <w:szCs w:val="24"/>
        </w:rPr>
      </w:pPr>
      <w:r>
        <w:rPr>
          <w:sz w:val="28"/>
          <w:szCs w:val="24"/>
        </w:rPr>
        <w:t>Ф</w:t>
      </w:r>
      <w:r w:rsidR="00964AC0">
        <w:rPr>
          <w:sz w:val="28"/>
          <w:szCs w:val="24"/>
        </w:rPr>
        <w:t xml:space="preserve">айл </w:t>
      </w:r>
      <w:r w:rsidR="00964AC0">
        <w:rPr>
          <w:sz w:val="28"/>
          <w:szCs w:val="24"/>
          <w:lang w:val="en-US"/>
        </w:rPr>
        <w:t>vectorizer</w:t>
      </w:r>
      <w:r w:rsidR="00964AC0" w:rsidRPr="00964AC0">
        <w:rPr>
          <w:sz w:val="28"/>
          <w:szCs w:val="24"/>
        </w:rPr>
        <w:t>.</w:t>
      </w:r>
      <w:r w:rsidR="00964AC0">
        <w:rPr>
          <w:sz w:val="28"/>
          <w:szCs w:val="24"/>
          <w:lang w:val="en-US"/>
        </w:rPr>
        <w:t>py</w:t>
      </w:r>
      <w:r w:rsidR="0020077B" w:rsidRPr="0020077B">
        <w:rPr>
          <w:sz w:val="28"/>
          <w:szCs w:val="24"/>
        </w:rPr>
        <w:t xml:space="preserve"> </w:t>
      </w:r>
      <w:r w:rsidR="0020077B">
        <w:rPr>
          <w:sz w:val="28"/>
          <w:szCs w:val="24"/>
        </w:rPr>
        <w:t xml:space="preserve">осуществляет преобразование </w:t>
      </w:r>
      <w:r w:rsidR="00BA1319">
        <w:rPr>
          <w:sz w:val="28"/>
          <w:szCs w:val="24"/>
        </w:rPr>
        <w:t xml:space="preserve">обработанного сообщения пользователя в массив чисел, что выполняет функция </w:t>
      </w:r>
      <w:r w:rsidR="00BA1319" w:rsidRPr="0033470E">
        <w:rPr>
          <w:sz w:val="28"/>
          <w:szCs w:val="24"/>
          <w:lang w:val="en-US"/>
        </w:rPr>
        <w:t>def</w:t>
      </w:r>
      <w:r w:rsidR="00BA1319" w:rsidRPr="0033470E">
        <w:rPr>
          <w:sz w:val="28"/>
          <w:szCs w:val="24"/>
        </w:rPr>
        <w:t xml:space="preserve"> </w:t>
      </w:r>
      <w:r w:rsidR="00BA1319" w:rsidRPr="0033470E">
        <w:rPr>
          <w:sz w:val="28"/>
          <w:szCs w:val="24"/>
          <w:lang w:val="en-US"/>
        </w:rPr>
        <w:t>vectorizer</w:t>
      </w:r>
      <w:r w:rsidR="00BA1319" w:rsidRPr="0033470E">
        <w:rPr>
          <w:sz w:val="28"/>
          <w:szCs w:val="24"/>
        </w:rPr>
        <w:t>(</w:t>
      </w:r>
      <w:r w:rsidR="008E12D2">
        <w:rPr>
          <w:sz w:val="28"/>
          <w:szCs w:val="24"/>
          <w:lang w:val="en-US"/>
        </w:rPr>
        <w:t>training</w:t>
      </w:r>
      <w:r w:rsidR="008E12D2" w:rsidRPr="008E12D2">
        <w:rPr>
          <w:sz w:val="28"/>
          <w:szCs w:val="24"/>
        </w:rPr>
        <w:t>_</w:t>
      </w:r>
      <w:r w:rsidR="008E12D2">
        <w:rPr>
          <w:sz w:val="28"/>
          <w:szCs w:val="24"/>
          <w:lang w:val="en-US"/>
        </w:rPr>
        <w:t>text</w:t>
      </w:r>
      <w:r w:rsidR="00BA1319" w:rsidRPr="0033470E">
        <w:rPr>
          <w:sz w:val="28"/>
          <w:szCs w:val="24"/>
        </w:rPr>
        <w:t>)</w:t>
      </w:r>
      <w:r w:rsidR="00050332">
        <w:rPr>
          <w:sz w:val="28"/>
          <w:szCs w:val="24"/>
        </w:rPr>
        <w:t xml:space="preserve">. Обработку проходит готовый массив предложений текста, </w:t>
      </w:r>
      <w:r w:rsidR="008E12D2">
        <w:rPr>
          <w:sz w:val="28"/>
          <w:szCs w:val="24"/>
        </w:rPr>
        <w:t>находящийся во входном параметре</w:t>
      </w:r>
      <w:r w:rsidR="00050332">
        <w:rPr>
          <w:sz w:val="28"/>
          <w:szCs w:val="24"/>
        </w:rPr>
        <w:t xml:space="preserve"> </w:t>
      </w:r>
      <w:r w:rsidR="00050332">
        <w:rPr>
          <w:sz w:val="28"/>
          <w:szCs w:val="24"/>
          <w:lang w:val="en-US"/>
        </w:rPr>
        <w:t>training</w:t>
      </w:r>
      <w:r w:rsidR="00050332" w:rsidRPr="00050332">
        <w:rPr>
          <w:sz w:val="28"/>
          <w:szCs w:val="24"/>
        </w:rPr>
        <w:t>_</w:t>
      </w:r>
      <w:r w:rsidR="00050332">
        <w:rPr>
          <w:sz w:val="28"/>
          <w:szCs w:val="24"/>
          <w:lang w:val="en-US"/>
        </w:rPr>
        <w:t>text</w:t>
      </w:r>
      <w:r w:rsidR="00050332" w:rsidRPr="00050332">
        <w:rPr>
          <w:sz w:val="28"/>
          <w:szCs w:val="24"/>
        </w:rPr>
        <w:t xml:space="preserve"> </w:t>
      </w:r>
      <w:r w:rsidR="00050332">
        <w:rPr>
          <w:sz w:val="28"/>
          <w:szCs w:val="24"/>
        </w:rPr>
        <w:t xml:space="preserve">и содержащий запрос пользователя в последнем элементе.  </w:t>
      </w:r>
      <w:r w:rsidR="008E12D2">
        <w:rPr>
          <w:sz w:val="28"/>
          <w:szCs w:val="24"/>
        </w:rPr>
        <w:t xml:space="preserve">Переменная </w:t>
      </w:r>
      <w:r w:rsidR="008E12D2">
        <w:rPr>
          <w:sz w:val="28"/>
          <w:szCs w:val="24"/>
          <w:lang w:val="en-US"/>
        </w:rPr>
        <w:t>training</w:t>
      </w:r>
      <w:r w:rsidR="008E12D2" w:rsidRPr="008E12D2">
        <w:rPr>
          <w:sz w:val="28"/>
          <w:szCs w:val="24"/>
        </w:rPr>
        <w:t>_</w:t>
      </w:r>
      <w:r w:rsidR="008E12D2">
        <w:rPr>
          <w:sz w:val="28"/>
          <w:szCs w:val="24"/>
          <w:lang w:val="en-US"/>
        </w:rPr>
        <w:t>text</w:t>
      </w:r>
      <w:r w:rsidR="008E12D2" w:rsidRPr="008E12D2">
        <w:rPr>
          <w:sz w:val="28"/>
          <w:szCs w:val="24"/>
        </w:rPr>
        <w:t xml:space="preserve"> </w:t>
      </w:r>
      <w:r w:rsidR="008E12D2">
        <w:rPr>
          <w:sz w:val="28"/>
          <w:szCs w:val="24"/>
        </w:rPr>
        <w:t xml:space="preserve">проходит векторную обработку </w:t>
      </w:r>
      <w:r w:rsidR="004B63A3">
        <w:rPr>
          <w:sz w:val="28"/>
          <w:szCs w:val="24"/>
        </w:rPr>
        <w:t xml:space="preserve">через функцию </w:t>
      </w:r>
      <w:r w:rsidR="004B63A3" w:rsidRPr="008E12D2">
        <w:rPr>
          <w:i/>
          <w:sz w:val="28"/>
          <w:szCs w:val="24"/>
        </w:rPr>
        <w:t>TfidfVectorizer</w:t>
      </w:r>
      <w:r w:rsidR="004B63A3">
        <w:rPr>
          <w:sz w:val="28"/>
          <w:szCs w:val="24"/>
        </w:rPr>
        <w:t xml:space="preserve"> библиотеки </w:t>
      </w:r>
      <w:r w:rsidR="004B63A3" w:rsidRPr="008E12D2">
        <w:rPr>
          <w:i/>
          <w:sz w:val="28"/>
          <w:szCs w:val="24"/>
          <w:lang w:val="en-US"/>
        </w:rPr>
        <w:t>sklearn</w:t>
      </w:r>
      <w:r w:rsidR="004B63A3">
        <w:rPr>
          <w:sz w:val="28"/>
          <w:szCs w:val="24"/>
        </w:rPr>
        <w:t xml:space="preserve"> </w:t>
      </w:r>
      <w:r w:rsidR="008E12D2">
        <w:rPr>
          <w:sz w:val="28"/>
          <w:szCs w:val="24"/>
        </w:rPr>
        <w:t xml:space="preserve">и </w:t>
      </w:r>
      <w:r w:rsidR="004B63A3">
        <w:rPr>
          <w:sz w:val="28"/>
          <w:szCs w:val="24"/>
        </w:rPr>
        <w:t xml:space="preserve">записывается в параметр </w:t>
      </w:r>
      <w:r w:rsidR="004B63A3">
        <w:rPr>
          <w:sz w:val="28"/>
          <w:szCs w:val="24"/>
          <w:lang w:val="en-US"/>
        </w:rPr>
        <w:t>tfidf</w:t>
      </w:r>
      <w:r w:rsidR="004B63A3" w:rsidRPr="004B63A3">
        <w:rPr>
          <w:sz w:val="28"/>
          <w:szCs w:val="24"/>
        </w:rPr>
        <w:t xml:space="preserve">. </w:t>
      </w:r>
      <w:r w:rsidR="004B63A3">
        <w:rPr>
          <w:sz w:val="28"/>
          <w:szCs w:val="24"/>
        </w:rPr>
        <w:t>Данный параметр содержит значения</w:t>
      </w:r>
      <w:r w:rsidR="008E12D2">
        <w:rPr>
          <w:sz w:val="28"/>
          <w:szCs w:val="24"/>
        </w:rPr>
        <w:t xml:space="preserve"> вес</w:t>
      </w:r>
      <w:r w:rsidR="004B63A3">
        <w:rPr>
          <w:sz w:val="28"/>
          <w:szCs w:val="24"/>
        </w:rPr>
        <w:t>ов</w:t>
      </w:r>
      <w:r w:rsidR="008E12D2">
        <w:rPr>
          <w:sz w:val="28"/>
          <w:szCs w:val="24"/>
        </w:rPr>
        <w:t xml:space="preserve"> </w:t>
      </w:r>
      <w:r w:rsidR="004B63A3">
        <w:rPr>
          <w:sz w:val="28"/>
          <w:szCs w:val="24"/>
          <w:lang w:val="en-US"/>
        </w:rPr>
        <w:t>TF</w:t>
      </w:r>
      <w:r w:rsidR="004B63A3" w:rsidRPr="008E12D2">
        <w:rPr>
          <w:sz w:val="28"/>
          <w:szCs w:val="24"/>
        </w:rPr>
        <w:t>-</w:t>
      </w:r>
      <w:r w:rsidR="004B63A3">
        <w:rPr>
          <w:sz w:val="28"/>
          <w:szCs w:val="24"/>
          <w:lang w:val="en-US"/>
        </w:rPr>
        <w:t>IDF</w:t>
      </w:r>
      <w:r w:rsidR="004B63A3" w:rsidRPr="008E12D2">
        <w:rPr>
          <w:sz w:val="28"/>
          <w:szCs w:val="24"/>
        </w:rPr>
        <w:t xml:space="preserve"> </w:t>
      </w:r>
      <w:r w:rsidR="004B63A3">
        <w:rPr>
          <w:sz w:val="28"/>
          <w:szCs w:val="24"/>
        </w:rPr>
        <w:t>всех слов</w:t>
      </w:r>
      <w:r w:rsidR="008E12D2">
        <w:rPr>
          <w:i/>
          <w:sz w:val="28"/>
          <w:szCs w:val="24"/>
        </w:rPr>
        <w:t xml:space="preserve">. </w:t>
      </w:r>
      <w:r w:rsidR="008E12D2">
        <w:rPr>
          <w:sz w:val="28"/>
          <w:szCs w:val="24"/>
        </w:rPr>
        <w:t xml:space="preserve">Затем определяется схожесть последнего элемента массива с остальными через функцию </w:t>
      </w:r>
      <w:r w:rsidR="008E12D2" w:rsidRPr="008E12D2">
        <w:rPr>
          <w:i/>
          <w:sz w:val="28"/>
          <w:szCs w:val="24"/>
        </w:rPr>
        <w:t>cosine_similarity</w:t>
      </w:r>
      <w:r w:rsidR="004B63A3">
        <w:rPr>
          <w:sz w:val="28"/>
          <w:szCs w:val="24"/>
        </w:rPr>
        <w:t xml:space="preserve">, данные значения записываются в переменную </w:t>
      </w:r>
      <w:r w:rsidR="004B63A3">
        <w:rPr>
          <w:sz w:val="28"/>
          <w:szCs w:val="24"/>
          <w:lang w:val="en-US"/>
        </w:rPr>
        <w:t>sim</w:t>
      </w:r>
      <w:r w:rsidR="004B63A3">
        <w:rPr>
          <w:sz w:val="28"/>
          <w:szCs w:val="24"/>
        </w:rPr>
        <w:t>. Данная переменная сортируется по возрастанию, таким образом,</w:t>
      </w:r>
      <w:r w:rsidR="00FC1E2C">
        <w:rPr>
          <w:sz w:val="28"/>
          <w:szCs w:val="24"/>
        </w:rPr>
        <w:t xml:space="preserve"> в предпоследнем элементе хранится максимальное подходящее значение</w:t>
      </w:r>
      <w:r w:rsidR="004B63A3">
        <w:rPr>
          <w:sz w:val="28"/>
          <w:szCs w:val="24"/>
        </w:rPr>
        <w:t>, так как в последне</w:t>
      </w:r>
      <w:r w:rsidR="00FC1E2C">
        <w:rPr>
          <w:sz w:val="28"/>
          <w:szCs w:val="24"/>
        </w:rPr>
        <w:t>й будет соответствовать сходству с самим сообщением пользователя</w:t>
      </w:r>
      <w:r w:rsidR="004B63A3">
        <w:rPr>
          <w:sz w:val="28"/>
          <w:szCs w:val="24"/>
        </w:rPr>
        <w:t xml:space="preserve">. В параметре </w:t>
      </w:r>
      <w:r w:rsidR="004B63A3">
        <w:rPr>
          <w:sz w:val="28"/>
          <w:szCs w:val="24"/>
          <w:lang w:val="en-US"/>
        </w:rPr>
        <w:t>max</w:t>
      </w:r>
      <w:r w:rsidR="004B63A3" w:rsidRPr="004B63A3">
        <w:rPr>
          <w:sz w:val="28"/>
          <w:szCs w:val="24"/>
        </w:rPr>
        <w:t>_</w:t>
      </w:r>
      <w:r w:rsidR="004B63A3">
        <w:rPr>
          <w:sz w:val="28"/>
          <w:szCs w:val="24"/>
          <w:lang w:val="en-US"/>
        </w:rPr>
        <w:t>tfidf</w:t>
      </w:r>
      <w:r w:rsidR="004B63A3">
        <w:rPr>
          <w:sz w:val="28"/>
          <w:szCs w:val="24"/>
        </w:rPr>
        <w:t xml:space="preserve"> хранится максимальное значение коэффициента сходства, а в </w:t>
      </w:r>
      <w:r w:rsidR="004B63A3">
        <w:rPr>
          <w:sz w:val="28"/>
          <w:szCs w:val="24"/>
          <w:lang w:val="en-US"/>
        </w:rPr>
        <w:t>index</w:t>
      </w:r>
      <w:r w:rsidR="004B63A3" w:rsidRPr="004B63A3">
        <w:rPr>
          <w:sz w:val="28"/>
          <w:szCs w:val="24"/>
        </w:rPr>
        <w:t xml:space="preserve"> </w:t>
      </w:r>
      <w:r w:rsidR="004B63A3">
        <w:rPr>
          <w:sz w:val="28"/>
          <w:szCs w:val="24"/>
        </w:rPr>
        <w:t xml:space="preserve">начальный индекс элемента с максимальным сходством. </w:t>
      </w:r>
      <w:r w:rsidR="004F7FCF">
        <w:rPr>
          <w:sz w:val="28"/>
          <w:szCs w:val="24"/>
        </w:rPr>
        <w:t xml:space="preserve">Выходными </w:t>
      </w:r>
      <w:r w:rsidR="004B63A3">
        <w:rPr>
          <w:sz w:val="28"/>
          <w:szCs w:val="24"/>
        </w:rPr>
        <w:t xml:space="preserve">параметрами являются переменные </w:t>
      </w:r>
      <w:r w:rsidR="004B63A3" w:rsidRPr="004B63A3">
        <w:rPr>
          <w:sz w:val="28"/>
          <w:szCs w:val="24"/>
        </w:rPr>
        <w:t>max_tfidf</w:t>
      </w:r>
      <w:r w:rsidR="004B63A3">
        <w:rPr>
          <w:sz w:val="28"/>
          <w:szCs w:val="24"/>
        </w:rPr>
        <w:t xml:space="preserve"> </w:t>
      </w:r>
      <w:r w:rsidR="004B63A3" w:rsidRPr="004B63A3">
        <w:rPr>
          <w:sz w:val="28"/>
          <w:szCs w:val="24"/>
        </w:rPr>
        <w:t>(</w:t>
      </w:r>
      <w:r w:rsidR="004B63A3">
        <w:rPr>
          <w:sz w:val="28"/>
          <w:szCs w:val="24"/>
          <w:lang w:val="en-US"/>
        </w:rPr>
        <w:t>float</w:t>
      </w:r>
      <w:r w:rsidR="004B63A3" w:rsidRPr="004B63A3">
        <w:rPr>
          <w:sz w:val="28"/>
          <w:szCs w:val="24"/>
        </w:rPr>
        <w:t>)</w:t>
      </w:r>
      <w:r w:rsidR="004B63A3">
        <w:rPr>
          <w:sz w:val="28"/>
          <w:szCs w:val="24"/>
        </w:rPr>
        <w:t xml:space="preserve"> и </w:t>
      </w:r>
      <w:r w:rsidR="004B63A3">
        <w:rPr>
          <w:sz w:val="28"/>
          <w:szCs w:val="24"/>
          <w:lang w:val="en-US"/>
        </w:rPr>
        <w:t>index</w:t>
      </w:r>
      <w:r w:rsidR="004B63A3" w:rsidRPr="004B63A3">
        <w:rPr>
          <w:sz w:val="28"/>
          <w:szCs w:val="24"/>
        </w:rPr>
        <w:t xml:space="preserve"> (</w:t>
      </w:r>
      <w:r w:rsidR="004B63A3">
        <w:rPr>
          <w:sz w:val="28"/>
          <w:szCs w:val="24"/>
          <w:lang w:val="en-US"/>
        </w:rPr>
        <w:t>integer</w:t>
      </w:r>
      <w:r w:rsidR="004B63A3" w:rsidRPr="004B63A3">
        <w:rPr>
          <w:sz w:val="28"/>
          <w:szCs w:val="24"/>
        </w:rPr>
        <w:t>).</w:t>
      </w:r>
    </w:p>
    <w:p w:rsidR="00B858E8" w:rsidRDefault="00B858E8" w:rsidP="00744E5A">
      <w:pPr>
        <w:spacing w:after="200" w:line="276" w:lineRule="auto"/>
        <w:rPr>
          <w:sz w:val="28"/>
          <w:szCs w:val="24"/>
        </w:rPr>
      </w:pPr>
      <w:r>
        <w:rPr>
          <w:sz w:val="28"/>
          <w:szCs w:val="24"/>
        </w:rPr>
        <w:br w:type="page"/>
      </w:r>
    </w:p>
    <w:p w:rsidR="00B858E8" w:rsidRPr="00474090" w:rsidRDefault="00B858E8" w:rsidP="00744E5A">
      <w:pPr>
        <w:pStyle w:val="1"/>
        <w:jc w:val="right"/>
        <w:rPr>
          <w:b w:val="0"/>
          <w:sz w:val="28"/>
        </w:rPr>
      </w:pPr>
      <w:bookmarkStart w:id="78" w:name="_Ref69766170"/>
      <w:bookmarkStart w:id="79" w:name="_Toc72279602"/>
      <w:r w:rsidRPr="00474090">
        <w:rPr>
          <w:sz w:val="28"/>
        </w:rPr>
        <w:lastRenderedPageBreak/>
        <w:t xml:space="preserve">Приложение 3. </w:t>
      </w:r>
      <w:r w:rsidR="008221D8" w:rsidRPr="008221D8">
        <w:rPr>
          <w:b w:val="0"/>
          <w:sz w:val="28"/>
        </w:rPr>
        <w:t>Модуль «</w:t>
      </w:r>
      <w:r w:rsidR="00D855E9">
        <w:rPr>
          <w:b w:val="0"/>
          <w:sz w:val="28"/>
        </w:rPr>
        <w:t xml:space="preserve">Генерация </w:t>
      </w:r>
      <w:r w:rsidRPr="008221D8">
        <w:rPr>
          <w:b w:val="0"/>
          <w:sz w:val="28"/>
        </w:rPr>
        <w:t>ответа</w:t>
      </w:r>
      <w:r w:rsidR="008221D8">
        <w:rPr>
          <w:b w:val="0"/>
          <w:sz w:val="28"/>
        </w:rPr>
        <w:t>»</w:t>
      </w:r>
      <w:bookmarkEnd w:id="78"/>
      <w:bookmarkEnd w:id="79"/>
    </w:p>
    <w:p w:rsidR="00B858E8" w:rsidRPr="00BA1319" w:rsidRDefault="00D855E9" w:rsidP="009B4CE4">
      <w:pPr>
        <w:spacing w:before="100" w:beforeAutospacing="1" w:after="100" w:afterAutospacing="1" w:line="360" w:lineRule="auto"/>
        <w:jc w:val="center"/>
        <w:rPr>
          <w:sz w:val="28"/>
          <w:szCs w:val="24"/>
        </w:rPr>
      </w:pPr>
      <w:r>
        <w:rPr>
          <w:b/>
          <w:sz w:val="28"/>
          <w:szCs w:val="24"/>
        </w:rPr>
        <w:t>«Генерация</w:t>
      </w:r>
      <w:r w:rsidR="00BA1319">
        <w:rPr>
          <w:b/>
          <w:sz w:val="28"/>
          <w:szCs w:val="24"/>
        </w:rPr>
        <w:t xml:space="preserve"> ответа»</w:t>
      </w:r>
    </w:p>
    <w:p w:rsidR="00B7679C" w:rsidRPr="00F60011" w:rsidRDefault="000C1D2E" w:rsidP="00744E5A">
      <w:pPr>
        <w:spacing w:before="100" w:beforeAutospacing="1" w:after="100" w:afterAutospacing="1" w:line="360" w:lineRule="auto"/>
        <w:ind w:firstLine="709"/>
        <w:jc w:val="both"/>
        <w:rPr>
          <w:sz w:val="28"/>
          <w:szCs w:val="24"/>
        </w:rPr>
      </w:pPr>
      <w:r>
        <w:rPr>
          <w:sz w:val="28"/>
          <w:szCs w:val="24"/>
        </w:rPr>
        <w:t>Ф</w:t>
      </w:r>
      <w:r w:rsidR="00D855E9">
        <w:rPr>
          <w:sz w:val="28"/>
          <w:szCs w:val="24"/>
        </w:rPr>
        <w:t xml:space="preserve">айл </w:t>
      </w:r>
      <w:r w:rsidR="00D855E9">
        <w:rPr>
          <w:sz w:val="28"/>
          <w:szCs w:val="24"/>
          <w:lang w:val="en-US"/>
        </w:rPr>
        <w:t>gen</w:t>
      </w:r>
      <w:r w:rsidR="00D855E9" w:rsidRPr="00D855E9">
        <w:rPr>
          <w:sz w:val="28"/>
          <w:szCs w:val="24"/>
        </w:rPr>
        <w:t>_</w:t>
      </w:r>
      <w:r w:rsidR="00D855E9">
        <w:rPr>
          <w:sz w:val="28"/>
          <w:szCs w:val="24"/>
          <w:lang w:val="en-US"/>
        </w:rPr>
        <w:t>response</w:t>
      </w:r>
      <w:r w:rsidR="00D855E9" w:rsidRPr="00D855E9">
        <w:rPr>
          <w:sz w:val="28"/>
          <w:szCs w:val="24"/>
        </w:rPr>
        <w:t>.</w:t>
      </w:r>
      <w:r w:rsidR="00D855E9">
        <w:rPr>
          <w:sz w:val="28"/>
          <w:szCs w:val="24"/>
          <w:lang w:val="en-US"/>
        </w:rPr>
        <w:t>py</w:t>
      </w:r>
      <w:r w:rsidR="00D855E9">
        <w:rPr>
          <w:sz w:val="28"/>
          <w:szCs w:val="24"/>
        </w:rPr>
        <w:t xml:space="preserve"> импортирует файлы </w:t>
      </w:r>
      <w:r w:rsidR="00D855E9">
        <w:rPr>
          <w:sz w:val="28"/>
          <w:szCs w:val="24"/>
          <w:lang w:val="en-US"/>
        </w:rPr>
        <w:t>answer</w:t>
      </w:r>
      <w:r w:rsidR="00D855E9" w:rsidRPr="00D855E9">
        <w:rPr>
          <w:sz w:val="28"/>
          <w:szCs w:val="24"/>
        </w:rPr>
        <w:t>.</w:t>
      </w:r>
      <w:r w:rsidR="00D855E9">
        <w:rPr>
          <w:sz w:val="28"/>
          <w:szCs w:val="24"/>
          <w:lang w:val="en-US"/>
        </w:rPr>
        <w:t>py</w:t>
      </w:r>
      <w:r w:rsidR="00D855E9" w:rsidRPr="00D855E9">
        <w:rPr>
          <w:sz w:val="28"/>
          <w:szCs w:val="24"/>
        </w:rPr>
        <w:t xml:space="preserve"> </w:t>
      </w:r>
      <w:r w:rsidR="00D855E9">
        <w:rPr>
          <w:sz w:val="28"/>
          <w:szCs w:val="24"/>
        </w:rPr>
        <w:t xml:space="preserve">и </w:t>
      </w:r>
      <w:r w:rsidR="00D855E9">
        <w:rPr>
          <w:sz w:val="28"/>
          <w:szCs w:val="24"/>
          <w:lang w:val="en-US"/>
        </w:rPr>
        <w:t>training</w:t>
      </w:r>
      <w:r w:rsidR="00D855E9" w:rsidRPr="00D855E9">
        <w:rPr>
          <w:sz w:val="28"/>
          <w:szCs w:val="24"/>
        </w:rPr>
        <w:t>.</w:t>
      </w:r>
      <w:r w:rsidR="00D855E9">
        <w:rPr>
          <w:sz w:val="28"/>
          <w:szCs w:val="24"/>
          <w:lang w:val="en-US"/>
        </w:rPr>
        <w:t>py</w:t>
      </w:r>
      <w:r w:rsidR="00D855E9" w:rsidRPr="00D855E9">
        <w:rPr>
          <w:sz w:val="28"/>
          <w:szCs w:val="24"/>
        </w:rPr>
        <w:t xml:space="preserve">. </w:t>
      </w:r>
      <w:r w:rsidR="00137567">
        <w:rPr>
          <w:sz w:val="28"/>
          <w:szCs w:val="24"/>
        </w:rPr>
        <w:t>Входным</w:t>
      </w:r>
      <w:r w:rsidR="00F60011">
        <w:rPr>
          <w:sz w:val="28"/>
          <w:szCs w:val="24"/>
        </w:rPr>
        <w:t>и параметра</w:t>
      </w:r>
      <w:r w:rsidR="00137567">
        <w:rPr>
          <w:sz w:val="28"/>
          <w:szCs w:val="24"/>
        </w:rPr>
        <w:t>м</w:t>
      </w:r>
      <w:r w:rsidR="00F60011">
        <w:rPr>
          <w:sz w:val="28"/>
          <w:szCs w:val="24"/>
        </w:rPr>
        <w:t>и являю</w:t>
      </w:r>
      <w:r w:rsidR="00137567">
        <w:rPr>
          <w:sz w:val="28"/>
          <w:szCs w:val="24"/>
        </w:rPr>
        <w:t>тся массив</w:t>
      </w:r>
      <w:r w:rsidR="00F60011">
        <w:rPr>
          <w:sz w:val="28"/>
          <w:szCs w:val="24"/>
        </w:rPr>
        <w:t>ы</w:t>
      </w:r>
      <w:r w:rsidR="00137567">
        <w:rPr>
          <w:sz w:val="28"/>
          <w:szCs w:val="24"/>
        </w:rPr>
        <w:t xml:space="preserve"> </w:t>
      </w:r>
      <w:r w:rsidR="00F60011">
        <w:rPr>
          <w:sz w:val="28"/>
          <w:szCs w:val="24"/>
          <w:lang w:val="en-US"/>
        </w:rPr>
        <w:t>morph</w:t>
      </w:r>
      <w:r w:rsidR="00F60011" w:rsidRPr="00F60011">
        <w:rPr>
          <w:sz w:val="28"/>
          <w:szCs w:val="24"/>
        </w:rPr>
        <w:t>_</w:t>
      </w:r>
      <w:r w:rsidR="00137567">
        <w:rPr>
          <w:sz w:val="28"/>
          <w:szCs w:val="24"/>
          <w:lang w:val="en-US"/>
        </w:rPr>
        <w:t>text</w:t>
      </w:r>
      <w:r w:rsidR="00F60011">
        <w:rPr>
          <w:sz w:val="28"/>
          <w:szCs w:val="24"/>
        </w:rPr>
        <w:t xml:space="preserve"> и </w:t>
      </w:r>
      <w:r w:rsidR="00F60011">
        <w:rPr>
          <w:sz w:val="28"/>
          <w:szCs w:val="24"/>
          <w:lang w:val="en-US"/>
        </w:rPr>
        <w:t>vector</w:t>
      </w:r>
      <w:r w:rsidR="00F60011" w:rsidRPr="00F60011">
        <w:rPr>
          <w:sz w:val="28"/>
          <w:szCs w:val="24"/>
        </w:rPr>
        <w:t>_</w:t>
      </w:r>
      <w:r w:rsidR="00F60011">
        <w:rPr>
          <w:sz w:val="28"/>
          <w:szCs w:val="24"/>
          <w:lang w:val="en-US"/>
        </w:rPr>
        <w:t>text</w:t>
      </w:r>
      <w:r w:rsidR="00F60011" w:rsidRPr="00F60011">
        <w:rPr>
          <w:sz w:val="28"/>
          <w:szCs w:val="24"/>
        </w:rPr>
        <w:t>.</w:t>
      </w:r>
      <w:r w:rsidR="00F60011">
        <w:rPr>
          <w:sz w:val="28"/>
          <w:szCs w:val="24"/>
        </w:rPr>
        <w:t xml:space="preserve"> В</w:t>
      </w:r>
      <w:r w:rsidR="00137567">
        <w:rPr>
          <w:sz w:val="28"/>
          <w:szCs w:val="24"/>
        </w:rPr>
        <w:t>ыходным</w:t>
      </w:r>
      <w:r w:rsidR="00F60011">
        <w:rPr>
          <w:sz w:val="28"/>
          <w:szCs w:val="24"/>
        </w:rPr>
        <w:t>и</w:t>
      </w:r>
      <w:r w:rsidR="00137567">
        <w:rPr>
          <w:sz w:val="28"/>
          <w:szCs w:val="24"/>
        </w:rPr>
        <w:t xml:space="preserve"> – </w:t>
      </w:r>
      <w:r w:rsidR="00137567">
        <w:rPr>
          <w:sz w:val="28"/>
          <w:szCs w:val="24"/>
          <w:lang w:val="en-US"/>
        </w:rPr>
        <w:t>bot</w:t>
      </w:r>
      <w:r w:rsidR="00137567" w:rsidRPr="00137567">
        <w:rPr>
          <w:sz w:val="28"/>
          <w:szCs w:val="24"/>
        </w:rPr>
        <w:t>_</w:t>
      </w:r>
      <w:r w:rsidR="00137567">
        <w:rPr>
          <w:sz w:val="28"/>
          <w:szCs w:val="24"/>
          <w:lang w:val="en-US"/>
        </w:rPr>
        <w:t>response</w:t>
      </w:r>
      <w:r w:rsidR="00F60011">
        <w:rPr>
          <w:sz w:val="28"/>
          <w:szCs w:val="24"/>
        </w:rPr>
        <w:t xml:space="preserve">, строка-ответ пользователю, и </w:t>
      </w:r>
      <w:r w:rsidR="00F60011">
        <w:rPr>
          <w:sz w:val="28"/>
          <w:szCs w:val="24"/>
          <w:lang w:val="en-US"/>
        </w:rPr>
        <w:t>i</w:t>
      </w:r>
      <w:r w:rsidR="00F60011" w:rsidRPr="00F60011">
        <w:rPr>
          <w:sz w:val="28"/>
          <w:szCs w:val="24"/>
        </w:rPr>
        <w:t xml:space="preserve"> – </w:t>
      </w:r>
      <w:r w:rsidR="00F60011">
        <w:rPr>
          <w:sz w:val="28"/>
          <w:szCs w:val="24"/>
        </w:rPr>
        <w:t>счетчик, отвечающий за определение окончания диалога (0 – продолжение, 1 – конец).</w:t>
      </w:r>
    </w:p>
    <w:p w:rsidR="00FF355B" w:rsidRPr="009B4CE4" w:rsidRDefault="00BA1319" w:rsidP="009B4CE4">
      <w:pPr>
        <w:spacing w:before="100" w:beforeAutospacing="1" w:after="100" w:afterAutospacing="1" w:line="360" w:lineRule="auto"/>
        <w:jc w:val="center"/>
        <w:rPr>
          <w:b/>
          <w:sz w:val="28"/>
          <w:szCs w:val="24"/>
        </w:rPr>
      </w:pPr>
      <w:r w:rsidRPr="009B4CE4">
        <w:rPr>
          <w:b/>
          <w:sz w:val="28"/>
          <w:szCs w:val="24"/>
        </w:rPr>
        <w:t>«</w:t>
      </w:r>
      <w:r w:rsidR="00F60011">
        <w:rPr>
          <w:b/>
          <w:sz w:val="28"/>
          <w:szCs w:val="24"/>
        </w:rPr>
        <w:t>Обучение</w:t>
      </w:r>
      <w:r w:rsidRPr="009B4CE4">
        <w:rPr>
          <w:b/>
          <w:sz w:val="28"/>
          <w:szCs w:val="24"/>
        </w:rPr>
        <w:t>»</w:t>
      </w:r>
    </w:p>
    <w:p w:rsidR="00FF355B" w:rsidRPr="00017BE3" w:rsidRDefault="000C1D2E" w:rsidP="00050332">
      <w:pPr>
        <w:spacing w:before="100" w:beforeAutospacing="1" w:after="100" w:afterAutospacing="1" w:line="360" w:lineRule="auto"/>
        <w:ind w:firstLine="709"/>
        <w:jc w:val="both"/>
        <w:rPr>
          <w:sz w:val="28"/>
          <w:szCs w:val="24"/>
        </w:rPr>
      </w:pPr>
      <w:r>
        <w:rPr>
          <w:sz w:val="28"/>
          <w:szCs w:val="24"/>
        </w:rPr>
        <w:t>В файле</w:t>
      </w:r>
      <w:r w:rsidR="00137567">
        <w:rPr>
          <w:sz w:val="28"/>
          <w:szCs w:val="24"/>
        </w:rPr>
        <w:t xml:space="preserve"> </w:t>
      </w:r>
      <w:r w:rsidR="00137567">
        <w:rPr>
          <w:sz w:val="28"/>
          <w:szCs w:val="24"/>
          <w:lang w:val="en-US"/>
        </w:rPr>
        <w:t>training</w:t>
      </w:r>
      <w:r w:rsidR="00137567" w:rsidRPr="00D855E9">
        <w:rPr>
          <w:sz w:val="28"/>
          <w:szCs w:val="24"/>
        </w:rPr>
        <w:t>.</w:t>
      </w:r>
      <w:r w:rsidR="00137567">
        <w:rPr>
          <w:sz w:val="28"/>
          <w:szCs w:val="24"/>
          <w:lang w:val="en-US"/>
        </w:rPr>
        <w:t>py</w:t>
      </w:r>
      <w:r w:rsidR="00137567" w:rsidRPr="00D855E9">
        <w:rPr>
          <w:sz w:val="28"/>
          <w:szCs w:val="24"/>
        </w:rPr>
        <w:t xml:space="preserve"> </w:t>
      </w:r>
      <w:r w:rsidR="00F60011">
        <w:rPr>
          <w:sz w:val="28"/>
          <w:szCs w:val="24"/>
        </w:rPr>
        <w:t xml:space="preserve">хранится документ формата </w:t>
      </w:r>
      <w:r w:rsidR="00F60011">
        <w:rPr>
          <w:sz w:val="28"/>
          <w:szCs w:val="24"/>
          <w:lang w:val="en-US"/>
        </w:rPr>
        <w:t>txt</w:t>
      </w:r>
      <w:r w:rsidR="00F60011" w:rsidRPr="00F60011">
        <w:rPr>
          <w:sz w:val="28"/>
          <w:szCs w:val="24"/>
        </w:rPr>
        <w:t xml:space="preserve"> </w:t>
      </w:r>
      <w:r w:rsidR="00F60011">
        <w:rPr>
          <w:sz w:val="28"/>
          <w:szCs w:val="24"/>
        </w:rPr>
        <w:t xml:space="preserve">с заготовленными фразами для чат-бота. Текст хранится в переменной </w:t>
      </w:r>
      <w:r w:rsidR="00F60011">
        <w:rPr>
          <w:sz w:val="28"/>
          <w:szCs w:val="24"/>
          <w:lang w:val="en-US"/>
        </w:rPr>
        <w:t>text</w:t>
      </w:r>
      <w:r w:rsidR="00F60011" w:rsidRPr="00F60011">
        <w:rPr>
          <w:sz w:val="28"/>
          <w:szCs w:val="24"/>
        </w:rPr>
        <w:t xml:space="preserve"> </w:t>
      </w:r>
      <w:r w:rsidR="00F60011">
        <w:rPr>
          <w:sz w:val="28"/>
          <w:szCs w:val="24"/>
        </w:rPr>
        <w:t>и проходит обработку: приводится к нижнему регистру и разделяется на предложения.</w:t>
      </w:r>
      <w:r w:rsidR="00137567">
        <w:rPr>
          <w:sz w:val="28"/>
          <w:szCs w:val="24"/>
        </w:rPr>
        <w:t xml:space="preserve"> </w:t>
      </w:r>
      <w:r w:rsidR="00F60011">
        <w:rPr>
          <w:sz w:val="28"/>
          <w:szCs w:val="24"/>
        </w:rPr>
        <w:t>К полученному массиву в конец добавляется сообщение пользователя.</w:t>
      </w:r>
    </w:p>
    <w:p w:rsidR="00FF355B" w:rsidRPr="009B4CE4" w:rsidRDefault="009B4CE4" w:rsidP="009B4CE4">
      <w:pPr>
        <w:spacing w:before="100" w:beforeAutospacing="1" w:after="100" w:afterAutospacing="1" w:line="360" w:lineRule="auto"/>
        <w:jc w:val="center"/>
        <w:rPr>
          <w:b/>
          <w:sz w:val="28"/>
          <w:szCs w:val="24"/>
        </w:rPr>
      </w:pPr>
      <w:r w:rsidRPr="009B4CE4">
        <w:rPr>
          <w:b/>
          <w:sz w:val="28"/>
          <w:szCs w:val="24"/>
        </w:rPr>
        <w:t>«Получение ответа»</w:t>
      </w:r>
    </w:p>
    <w:p w:rsidR="003C25BB" w:rsidRPr="006B04B4" w:rsidRDefault="00137567" w:rsidP="00137567">
      <w:pPr>
        <w:spacing w:before="100" w:beforeAutospacing="1" w:after="100" w:afterAutospacing="1" w:line="360" w:lineRule="auto"/>
        <w:ind w:firstLine="709"/>
        <w:jc w:val="both"/>
        <w:rPr>
          <w:sz w:val="28"/>
          <w:szCs w:val="24"/>
        </w:rPr>
      </w:pPr>
      <w:r>
        <w:rPr>
          <w:sz w:val="28"/>
          <w:szCs w:val="24"/>
        </w:rPr>
        <w:t xml:space="preserve">В файле </w:t>
      </w:r>
      <w:r w:rsidRPr="00137567">
        <w:rPr>
          <w:sz w:val="28"/>
          <w:szCs w:val="24"/>
          <w:lang w:val="en-US"/>
        </w:rPr>
        <w:t>answer</w:t>
      </w:r>
      <w:r w:rsidRPr="00137567">
        <w:rPr>
          <w:sz w:val="28"/>
          <w:szCs w:val="24"/>
        </w:rPr>
        <w:t>.</w:t>
      </w:r>
      <w:r w:rsidRPr="00137567">
        <w:rPr>
          <w:sz w:val="28"/>
          <w:szCs w:val="24"/>
          <w:lang w:val="en-US"/>
        </w:rPr>
        <w:t>py</w:t>
      </w:r>
      <w:r w:rsidRPr="00D855E9">
        <w:rPr>
          <w:sz w:val="28"/>
          <w:szCs w:val="24"/>
        </w:rPr>
        <w:t xml:space="preserve"> </w:t>
      </w:r>
      <w:r>
        <w:rPr>
          <w:sz w:val="28"/>
          <w:szCs w:val="24"/>
        </w:rPr>
        <w:t xml:space="preserve">содержится функция </w:t>
      </w:r>
      <w:r w:rsidRPr="00D855E9">
        <w:rPr>
          <w:sz w:val="28"/>
          <w:szCs w:val="24"/>
          <w:lang w:val="en-US"/>
        </w:rPr>
        <w:t>def</w:t>
      </w:r>
      <w:r w:rsidRPr="00D855E9">
        <w:rPr>
          <w:sz w:val="28"/>
          <w:szCs w:val="24"/>
        </w:rPr>
        <w:t xml:space="preserve"> </w:t>
      </w:r>
      <w:r>
        <w:rPr>
          <w:sz w:val="28"/>
          <w:szCs w:val="24"/>
          <w:lang w:val="en-US"/>
        </w:rPr>
        <w:t>answer</w:t>
      </w:r>
      <w:r w:rsidRPr="00D855E9">
        <w:rPr>
          <w:sz w:val="28"/>
          <w:szCs w:val="24"/>
        </w:rPr>
        <w:t>(</w:t>
      </w:r>
      <w:r>
        <w:rPr>
          <w:sz w:val="28"/>
          <w:szCs w:val="24"/>
          <w:lang w:val="en-US"/>
        </w:rPr>
        <w:t>user</w:t>
      </w:r>
      <w:r w:rsidRPr="00D855E9">
        <w:rPr>
          <w:sz w:val="28"/>
          <w:szCs w:val="24"/>
        </w:rPr>
        <w:t>_</w:t>
      </w:r>
      <w:r>
        <w:rPr>
          <w:sz w:val="28"/>
          <w:szCs w:val="24"/>
          <w:lang w:val="en-US"/>
        </w:rPr>
        <w:t>response</w:t>
      </w:r>
      <w:r w:rsidRPr="00D855E9">
        <w:rPr>
          <w:sz w:val="28"/>
          <w:szCs w:val="24"/>
        </w:rPr>
        <w:t>),</w:t>
      </w:r>
      <w:r>
        <w:rPr>
          <w:sz w:val="28"/>
          <w:szCs w:val="24"/>
        </w:rPr>
        <w:t xml:space="preserve"> которая</w:t>
      </w:r>
      <w:r w:rsidRPr="009B4CE4">
        <w:rPr>
          <w:sz w:val="28"/>
          <w:szCs w:val="24"/>
        </w:rPr>
        <w:t xml:space="preserve"> </w:t>
      </w:r>
      <w:r>
        <w:rPr>
          <w:sz w:val="28"/>
          <w:szCs w:val="24"/>
        </w:rPr>
        <w:t>на входе получает преобразованный массив</w:t>
      </w:r>
      <w:r w:rsidRPr="00FF355B">
        <w:rPr>
          <w:sz w:val="28"/>
          <w:szCs w:val="24"/>
        </w:rPr>
        <w:t xml:space="preserve"> </w:t>
      </w:r>
      <w:r>
        <w:rPr>
          <w:sz w:val="28"/>
          <w:szCs w:val="24"/>
        </w:rPr>
        <w:t>слов user</w:t>
      </w:r>
      <w:r w:rsidRPr="00D855E9">
        <w:rPr>
          <w:sz w:val="28"/>
          <w:szCs w:val="24"/>
        </w:rPr>
        <w:t>_</w:t>
      </w:r>
      <w:r>
        <w:rPr>
          <w:sz w:val="28"/>
          <w:szCs w:val="24"/>
          <w:lang w:val="en-US"/>
        </w:rPr>
        <w:t>response</w:t>
      </w:r>
      <w:r w:rsidR="007336F1">
        <w:rPr>
          <w:sz w:val="28"/>
          <w:szCs w:val="24"/>
        </w:rPr>
        <w:t xml:space="preserve"> (сообщение пользователя)</w:t>
      </w:r>
      <w:r w:rsidR="00965CA4">
        <w:rPr>
          <w:sz w:val="28"/>
          <w:szCs w:val="24"/>
        </w:rPr>
        <w:t xml:space="preserve">. Функция </w:t>
      </w:r>
      <w:r w:rsidR="00965CA4">
        <w:rPr>
          <w:sz w:val="28"/>
          <w:szCs w:val="24"/>
          <w:lang w:val="en-US"/>
        </w:rPr>
        <w:t>answer</w:t>
      </w:r>
      <w:r w:rsidR="00965CA4">
        <w:rPr>
          <w:sz w:val="28"/>
          <w:szCs w:val="24"/>
        </w:rPr>
        <w:t xml:space="preserve"> вызывает функции greeting</w:t>
      </w:r>
      <w:r w:rsidR="00965CA4" w:rsidRPr="00965CA4">
        <w:rPr>
          <w:sz w:val="28"/>
          <w:szCs w:val="24"/>
        </w:rPr>
        <w:t xml:space="preserve">, </w:t>
      </w:r>
      <w:r w:rsidR="00965CA4">
        <w:rPr>
          <w:sz w:val="28"/>
          <w:szCs w:val="24"/>
          <w:lang w:val="en-US"/>
        </w:rPr>
        <w:t>bye</w:t>
      </w:r>
      <w:r w:rsidR="00965CA4" w:rsidRPr="00965CA4">
        <w:rPr>
          <w:sz w:val="28"/>
          <w:szCs w:val="24"/>
        </w:rPr>
        <w:t xml:space="preserve"> </w:t>
      </w:r>
      <w:r w:rsidR="00965CA4">
        <w:rPr>
          <w:sz w:val="28"/>
          <w:szCs w:val="24"/>
        </w:rPr>
        <w:t xml:space="preserve">и </w:t>
      </w:r>
      <w:r w:rsidR="00965CA4">
        <w:rPr>
          <w:sz w:val="28"/>
          <w:szCs w:val="24"/>
          <w:lang w:val="en-US"/>
        </w:rPr>
        <w:t>thanks</w:t>
      </w:r>
      <w:r w:rsidR="00965CA4">
        <w:rPr>
          <w:sz w:val="28"/>
          <w:szCs w:val="24"/>
        </w:rPr>
        <w:t xml:space="preserve"> – стандартный набор фраз для приветствия, прощания или ответа на благодарность соответственно. В случае вхождения в функцию </w:t>
      </w:r>
      <w:r w:rsidR="00965CA4">
        <w:rPr>
          <w:sz w:val="28"/>
          <w:szCs w:val="24"/>
          <w:lang w:val="en-US"/>
        </w:rPr>
        <w:t>bye</w:t>
      </w:r>
      <w:r w:rsidR="00965CA4" w:rsidRPr="00965CA4">
        <w:rPr>
          <w:sz w:val="28"/>
          <w:szCs w:val="24"/>
        </w:rPr>
        <w:t xml:space="preserve">, </w:t>
      </w:r>
      <w:r w:rsidR="00965CA4">
        <w:rPr>
          <w:sz w:val="28"/>
          <w:szCs w:val="24"/>
        </w:rPr>
        <w:t xml:space="preserve">переменная </w:t>
      </w:r>
      <w:r w:rsidR="00965CA4">
        <w:rPr>
          <w:sz w:val="28"/>
          <w:szCs w:val="24"/>
          <w:lang w:val="en-US"/>
        </w:rPr>
        <w:t>i</w:t>
      </w:r>
      <w:r w:rsidR="00965CA4">
        <w:rPr>
          <w:sz w:val="28"/>
          <w:szCs w:val="24"/>
        </w:rPr>
        <w:t>, имеет начальное значение 0, заменяется 1. В</w:t>
      </w:r>
      <w:r>
        <w:rPr>
          <w:sz w:val="28"/>
          <w:szCs w:val="24"/>
        </w:rPr>
        <w:t xml:space="preserve">ыходным параметром является строка </w:t>
      </w:r>
      <w:r w:rsidRPr="00D855E9">
        <w:rPr>
          <w:sz w:val="28"/>
          <w:szCs w:val="24"/>
          <w:lang w:val="en-US"/>
        </w:rPr>
        <w:t>bot</w:t>
      </w:r>
      <w:r w:rsidRPr="00D855E9">
        <w:rPr>
          <w:sz w:val="28"/>
          <w:szCs w:val="24"/>
        </w:rPr>
        <w:t>_</w:t>
      </w:r>
      <w:r w:rsidRPr="00D855E9">
        <w:rPr>
          <w:sz w:val="28"/>
          <w:szCs w:val="24"/>
          <w:lang w:val="en-US"/>
        </w:rPr>
        <w:t>response</w:t>
      </w:r>
      <w:r>
        <w:rPr>
          <w:sz w:val="28"/>
          <w:szCs w:val="24"/>
        </w:rPr>
        <w:t xml:space="preserve">, полученная от обученного чат-бота, которая будет являться </w:t>
      </w:r>
      <w:r w:rsidR="006B04B4">
        <w:rPr>
          <w:sz w:val="28"/>
          <w:szCs w:val="24"/>
        </w:rPr>
        <w:t xml:space="preserve">ответом на запрос пользователя, а также переменная </w:t>
      </w:r>
      <w:r w:rsidR="006B04B4">
        <w:rPr>
          <w:sz w:val="28"/>
          <w:szCs w:val="24"/>
          <w:lang w:val="en-US"/>
        </w:rPr>
        <w:t>i</w:t>
      </w:r>
      <w:r w:rsidR="006B04B4">
        <w:rPr>
          <w:sz w:val="28"/>
          <w:szCs w:val="24"/>
        </w:rPr>
        <w:t>, регулирующая продолжение или конец диалога</w:t>
      </w:r>
      <w:r w:rsidR="00965CA4">
        <w:rPr>
          <w:sz w:val="28"/>
          <w:szCs w:val="24"/>
        </w:rPr>
        <w:t xml:space="preserve"> (0 и 1 соответственно)</w:t>
      </w:r>
      <w:r w:rsidR="006B04B4">
        <w:rPr>
          <w:sz w:val="28"/>
          <w:szCs w:val="24"/>
        </w:rPr>
        <w:t>.</w:t>
      </w:r>
      <w:r w:rsidR="00965CA4">
        <w:rPr>
          <w:sz w:val="28"/>
          <w:szCs w:val="24"/>
        </w:rPr>
        <w:t xml:space="preserve"> </w:t>
      </w:r>
    </w:p>
    <w:sectPr w:rsidR="003C25BB" w:rsidRPr="006B04B4" w:rsidSect="0070372C">
      <w:footerReference w:type="first" r:id="rId19"/>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384" w:rsidRDefault="00633384" w:rsidP="000474AC">
      <w:r>
        <w:separator/>
      </w:r>
    </w:p>
  </w:endnote>
  <w:endnote w:type="continuationSeparator" w:id="0">
    <w:p w:rsidR="00633384" w:rsidRDefault="00633384" w:rsidP="0004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jaVu Sans">
    <w:altName w:val="Times New Roman"/>
    <w:charset w:val="CC"/>
    <w:family w:val="swiss"/>
    <w:pitch w:val="variable"/>
    <w:sig w:usb0="00000000" w:usb1="D200FDFF" w:usb2="0A042029" w:usb3="00000000" w:csb0="800001FF"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2110"/>
      <w:docPartObj>
        <w:docPartGallery w:val="Page Numbers (Bottom of Page)"/>
        <w:docPartUnique/>
      </w:docPartObj>
    </w:sdtPr>
    <w:sdtContent>
      <w:p w:rsidR="00FD2187" w:rsidRDefault="00FD2187">
        <w:pPr>
          <w:pStyle w:val="ad"/>
          <w:jc w:val="center"/>
        </w:pPr>
        <w:r>
          <w:fldChar w:fldCharType="begin"/>
        </w:r>
        <w:r>
          <w:instrText>PAGE   \* MERGEFORMAT</w:instrText>
        </w:r>
        <w:r>
          <w:fldChar w:fldCharType="separate"/>
        </w:r>
        <w:r w:rsidR="00313621">
          <w:rPr>
            <w:noProof/>
          </w:rPr>
          <w:t>24</w:t>
        </w:r>
        <w:r>
          <w:fldChar w:fldCharType="end"/>
        </w:r>
      </w:p>
    </w:sdtContent>
  </w:sdt>
  <w:p w:rsidR="00FD2187" w:rsidRDefault="00FD2187">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187" w:rsidRDefault="00FD2187">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384" w:rsidRDefault="00633384" w:rsidP="000474AC">
      <w:r>
        <w:separator/>
      </w:r>
    </w:p>
  </w:footnote>
  <w:footnote w:type="continuationSeparator" w:id="0">
    <w:p w:rsidR="00633384" w:rsidRDefault="00633384" w:rsidP="000474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1415"/>
        </w:tabs>
        <w:ind w:left="1415" w:hanging="360"/>
      </w:pPr>
    </w:lvl>
    <w:lvl w:ilvl="1">
      <w:start w:val="1"/>
      <w:numFmt w:val="decimal"/>
      <w:lvlText w:val="%2."/>
      <w:lvlJc w:val="left"/>
      <w:pPr>
        <w:tabs>
          <w:tab w:val="num" w:pos="1775"/>
        </w:tabs>
        <w:ind w:left="1775" w:hanging="360"/>
      </w:pPr>
    </w:lvl>
    <w:lvl w:ilvl="2">
      <w:start w:val="1"/>
      <w:numFmt w:val="decimal"/>
      <w:lvlText w:val="%3."/>
      <w:lvlJc w:val="left"/>
      <w:pPr>
        <w:tabs>
          <w:tab w:val="num" w:pos="2135"/>
        </w:tabs>
        <w:ind w:left="2135" w:hanging="360"/>
      </w:pPr>
    </w:lvl>
    <w:lvl w:ilvl="3">
      <w:start w:val="1"/>
      <w:numFmt w:val="decimal"/>
      <w:lvlText w:val="%4."/>
      <w:lvlJc w:val="left"/>
      <w:pPr>
        <w:tabs>
          <w:tab w:val="num" w:pos="2495"/>
        </w:tabs>
        <w:ind w:left="2495" w:hanging="360"/>
      </w:pPr>
    </w:lvl>
    <w:lvl w:ilvl="4">
      <w:start w:val="1"/>
      <w:numFmt w:val="decimal"/>
      <w:lvlText w:val="%5."/>
      <w:lvlJc w:val="left"/>
      <w:pPr>
        <w:tabs>
          <w:tab w:val="num" w:pos="2855"/>
        </w:tabs>
        <w:ind w:left="2855" w:hanging="360"/>
      </w:pPr>
    </w:lvl>
    <w:lvl w:ilvl="5">
      <w:start w:val="1"/>
      <w:numFmt w:val="decimal"/>
      <w:lvlText w:val="%6."/>
      <w:lvlJc w:val="left"/>
      <w:pPr>
        <w:tabs>
          <w:tab w:val="num" w:pos="3215"/>
        </w:tabs>
        <w:ind w:left="3215" w:hanging="360"/>
      </w:pPr>
    </w:lvl>
    <w:lvl w:ilvl="6">
      <w:start w:val="1"/>
      <w:numFmt w:val="decimal"/>
      <w:lvlText w:val="%7."/>
      <w:lvlJc w:val="left"/>
      <w:pPr>
        <w:tabs>
          <w:tab w:val="num" w:pos="3575"/>
        </w:tabs>
        <w:ind w:left="3575" w:hanging="360"/>
      </w:pPr>
    </w:lvl>
    <w:lvl w:ilvl="7">
      <w:start w:val="1"/>
      <w:numFmt w:val="decimal"/>
      <w:lvlText w:val="%8."/>
      <w:lvlJc w:val="left"/>
      <w:pPr>
        <w:tabs>
          <w:tab w:val="num" w:pos="3935"/>
        </w:tabs>
        <w:ind w:left="3935" w:hanging="360"/>
      </w:pPr>
    </w:lvl>
    <w:lvl w:ilvl="8">
      <w:start w:val="1"/>
      <w:numFmt w:val="decimal"/>
      <w:lvlText w:val="%9."/>
      <w:lvlJc w:val="left"/>
      <w:pPr>
        <w:tabs>
          <w:tab w:val="num" w:pos="4295"/>
        </w:tabs>
        <w:ind w:left="4295"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1429"/>
        </w:tabs>
        <w:ind w:left="1429" w:hanging="360"/>
      </w:pPr>
      <w:rPr>
        <w:rFonts w:ascii="DejaVu Sans" w:hAnsi="DejaVu Sans"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15:restartNumberingAfterBreak="0">
    <w:nsid w:val="0074043D"/>
    <w:multiLevelType w:val="multilevel"/>
    <w:tmpl w:val="96585240"/>
    <w:lvl w:ilvl="0">
      <w:start w:val="2"/>
      <w:numFmt w:val="decimal"/>
      <w:lvlText w:val="%1"/>
      <w:lvlJc w:val="left"/>
      <w:pPr>
        <w:ind w:left="420" w:hanging="420"/>
      </w:pPr>
      <w:rPr>
        <w:rFonts w:hint="default"/>
        <w:b/>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4276" w:hanging="144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6054" w:hanging="1800"/>
      </w:pPr>
      <w:rPr>
        <w:rFonts w:hint="default"/>
        <w:b/>
      </w:rPr>
    </w:lvl>
    <w:lvl w:ilvl="7">
      <w:start w:val="1"/>
      <w:numFmt w:val="decimal"/>
      <w:lvlText w:val="%1.%2.%3.%4.%5.%6.%7.%8"/>
      <w:lvlJc w:val="left"/>
      <w:pPr>
        <w:ind w:left="7123" w:hanging="2160"/>
      </w:pPr>
      <w:rPr>
        <w:rFonts w:hint="default"/>
        <w:b/>
      </w:rPr>
    </w:lvl>
    <w:lvl w:ilvl="8">
      <w:start w:val="1"/>
      <w:numFmt w:val="decimal"/>
      <w:lvlText w:val="%1.%2.%3.%4.%5.%6.%7.%8.%9"/>
      <w:lvlJc w:val="left"/>
      <w:pPr>
        <w:ind w:left="7832" w:hanging="2160"/>
      </w:pPr>
      <w:rPr>
        <w:rFonts w:hint="default"/>
        <w:b/>
      </w:rPr>
    </w:lvl>
  </w:abstractNum>
  <w:abstractNum w:abstractNumId="5" w15:restartNumberingAfterBreak="0">
    <w:nsid w:val="1B0A09DD"/>
    <w:multiLevelType w:val="hybridMultilevel"/>
    <w:tmpl w:val="E828D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241A7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3243674D"/>
    <w:multiLevelType w:val="multilevel"/>
    <w:tmpl w:val="AB2657DC"/>
    <w:lvl w:ilvl="0">
      <w:start w:val="1"/>
      <w:numFmt w:val="decimal"/>
      <w:lvlText w:val="%1."/>
      <w:lvlJc w:val="left"/>
      <w:pPr>
        <w:ind w:left="1069" w:hanging="360"/>
      </w:pPr>
      <w:rPr>
        <w:rFonts w:hint="default"/>
        <w:b/>
      </w:rPr>
    </w:lvl>
    <w:lvl w:ilvl="1">
      <w:start w:val="1"/>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353E459B"/>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19564F"/>
    <w:multiLevelType w:val="hybridMultilevel"/>
    <w:tmpl w:val="6DBC4AAA"/>
    <w:lvl w:ilvl="0" w:tplc="CC6E2BCA">
      <w:start w:val="1"/>
      <w:numFmt w:val="decimal"/>
      <w:lvlText w:val="%1."/>
      <w:lvlJc w:val="left"/>
      <w:pPr>
        <w:ind w:left="928"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0B1170"/>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4EF540C"/>
    <w:multiLevelType w:val="multilevel"/>
    <w:tmpl w:val="F46EBF1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469213FF"/>
    <w:multiLevelType w:val="hybridMultilevel"/>
    <w:tmpl w:val="9018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DB4557"/>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6DC03DFB"/>
    <w:multiLevelType w:val="multilevel"/>
    <w:tmpl w:val="09509A88"/>
    <w:lvl w:ilvl="0">
      <w:start w:val="1"/>
      <w:numFmt w:val="decimal"/>
      <w:lvlText w:val="%1"/>
      <w:lvlJc w:val="left"/>
      <w:pPr>
        <w:ind w:left="504" w:hanging="504"/>
      </w:pPr>
      <w:rPr>
        <w:rFonts w:hint="default"/>
      </w:rPr>
    </w:lvl>
    <w:lvl w:ilvl="1">
      <w:start w:val="1"/>
      <w:numFmt w:val="decimal"/>
      <w:lvlText w:val="%1.%2"/>
      <w:lvlJc w:val="left"/>
      <w:pPr>
        <w:ind w:left="1429" w:hanging="720"/>
      </w:pPr>
      <w:rPr>
        <w:rFonts w:hint="default"/>
        <w:b/>
        <w:sz w:val="3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6F4A2A8C"/>
    <w:multiLevelType w:val="hybridMultilevel"/>
    <w:tmpl w:val="E8CEB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C90FC1"/>
    <w:multiLevelType w:val="multilevel"/>
    <w:tmpl w:val="F29C14AC"/>
    <w:lvl w:ilvl="0">
      <w:start w:val="1"/>
      <w:numFmt w:val="decimal"/>
      <w:lvlText w:val="%1."/>
      <w:lvlJc w:val="left"/>
      <w:pPr>
        <w:ind w:left="1069" w:hanging="360"/>
      </w:pPr>
      <w:rPr>
        <w:rFonts w:hint="default"/>
        <w:b/>
      </w:rPr>
    </w:lvl>
    <w:lvl w:ilvl="1">
      <w:start w:val="2"/>
      <w:numFmt w:val="decimal"/>
      <w:isLgl/>
      <w:lvlText w:val="%1.%2"/>
      <w:lvlJc w:val="left"/>
      <w:pPr>
        <w:ind w:left="1153" w:hanging="44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0"/>
  </w:num>
  <w:num w:numId="2">
    <w:abstractNumId w:val="1"/>
  </w:num>
  <w:num w:numId="3">
    <w:abstractNumId w:val="2"/>
  </w:num>
  <w:num w:numId="4">
    <w:abstractNumId w:val="3"/>
  </w:num>
  <w:num w:numId="5">
    <w:abstractNumId w:val="0"/>
  </w:num>
  <w:num w:numId="6">
    <w:abstractNumId w:val="11"/>
  </w:num>
  <w:num w:numId="7">
    <w:abstractNumId w:val="12"/>
  </w:num>
  <w:num w:numId="8">
    <w:abstractNumId w:val="15"/>
  </w:num>
  <w:num w:numId="9">
    <w:abstractNumId w:val="13"/>
  </w:num>
  <w:num w:numId="10">
    <w:abstractNumId w:val="10"/>
  </w:num>
  <w:num w:numId="11">
    <w:abstractNumId w:val="9"/>
  </w:num>
  <w:num w:numId="12">
    <w:abstractNumId w:val="7"/>
  </w:num>
  <w:num w:numId="13">
    <w:abstractNumId w:val="16"/>
  </w:num>
  <w:num w:numId="14">
    <w:abstractNumId w:val="14"/>
  </w:num>
  <w:num w:numId="15">
    <w:abstractNumId w:val="4"/>
  </w:num>
  <w:num w:numId="16">
    <w:abstractNumId w:val="6"/>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4A"/>
    <w:rsid w:val="000004EC"/>
    <w:rsid w:val="00001F34"/>
    <w:rsid w:val="00012476"/>
    <w:rsid w:val="00016F15"/>
    <w:rsid w:val="00017BE3"/>
    <w:rsid w:val="0002138E"/>
    <w:rsid w:val="000253A6"/>
    <w:rsid w:val="00027473"/>
    <w:rsid w:val="00037060"/>
    <w:rsid w:val="000474AC"/>
    <w:rsid w:val="00050332"/>
    <w:rsid w:val="0005102E"/>
    <w:rsid w:val="00051C2D"/>
    <w:rsid w:val="00062759"/>
    <w:rsid w:val="0006450A"/>
    <w:rsid w:val="00071AFC"/>
    <w:rsid w:val="000729A4"/>
    <w:rsid w:val="0007481A"/>
    <w:rsid w:val="00076FDC"/>
    <w:rsid w:val="00080FF6"/>
    <w:rsid w:val="0008481D"/>
    <w:rsid w:val="00084BF3"/>
    <w:rsid w:val="0009297E"/>
    <w:rsid w:val="000944B5"/>
    <w:rsid w:val="00097BEF"/>
    <w:rsid w:val="000A2DF8"/>
    <w:rsid w:val="000C0A70"/>
    <w:rsid w:val="000C1D2E"/>
    <w:rsid w:val="000C2B07"/>
    <w:rsid w:val="000D6A77"/>
    <w:rsid w:val="000E4CDE"/>
    <w:rsid w:val="000F2F28"/>
    <w:rsid w:val="000F5B5C"/>
    <w:rsid w:val="00111388"/>
    <w:rsid w:val="00111ED0"/>
    <w:rsid w:val="00126009"/>
    <w:rsid w:val="0013614F"/>
    <w:rsid w:val="00137567"/>
    <w:rsid w:val="00140157"/>
    <w:rsid w:val="00142BC0"/>
    <w:rsid w:val="00143A53"/>
    <w:rsid w:val="001525B9"/>
    <w:rsid w:val="00153D40"/>
    <w:rsid w:val="00162DFC"/>
    <w:rsid w:val="00163BFD"/>
    <w:rsid w:val="00171456"/>
    <w:rsid w:val="00183115"/>
    <w:rsid w:val="001856D5"/>
    <w:rsid w:val="001903C8"/>
    <w:rsid w:val="001939ED"/>
    <w:rsid w:val="0019768D"/>
    <w:rsid w:val="001A2E07"/>
    <w:rsid w:val="001C41C3"/>
    <w:rsid w:val="001D76EA"/>
    <w:rsid w:val="001E2889"/>
    <w:rsid w:val="001F2556"/>
    <w:rsid w:val="001F5E39"/>
    <w:rsid w:val="0020077B"/>
    <w:rsid w:val="00202887"/>
    <w:rsid w:val="002074F4"/>
    <w:rsid w:val="002103A8"/>
    <w:rsid w:val="00212C76"/>
    <w:rsid w:val="002174A7"/>
    <w:rsid w:val="00240383"/>
    <w:rsid w:val="00241837"/>
    <w:rsid w:val="00245603"/>
    <w:rsid w:val="00247724"/>
    <w:rsid w:val="00251E5B"/>
    <w:rsid w:val="00261C51"/>
    <w:rsid w:val="00264E2C"/>
    <w:rsid w:val="002761FF"/>
    <w:rsid w:val="00291225"/>
    <w:rsid w:val="00291C13"/>
    <w:rsid w:val="002928E9"/>
    <w:rsid w:val="002979ED"/>
    <w:rsid w:val="002A27C3"/>
    <w:rsid w:val="002A365E"/>
    <w:rsid w:val="002B3F12"/>
    <w:rsid w:val="002B4AC9"/>
    <w:rsid w:val="002C1684"/>
    <w:rsid w:val="002C18B1"/>
    <w:rsid w:val="002C3378"/>
    <w:rsid w:val="002C495E"/>
    <w:rsid w:val="002D3DF8"/>
    <w:rsid w:val="002D5E6A"/>
    <w:rsid w:val="002D765E"/>
    <w:rsid w:val="002F20D4"/>
    <w:rsid w:val="00301689"/>
    <w:rsid w:val="003024FD"/>
    <w:rsid w:val="00311D9F"/>
    <w:rsid w:val="00313621"/>
    <w:rsid w:val="003139B5"/>
    <w:rsid w:val="00313EA0"/>
    <w:rsid w:val="0031668F"/>
    <w:rsid w:val="00323EA3"/>
    <w:rsid w:val="00324953"/>
    <w:rsid w:val="00326B57"/>
    <w:rsid w:val="0033470E"/>
    <w:rsid w:val="00344DD2"/>
    <w:rsid w:val="00353508"/>
    <w:rsid w:val="00354D58"/>
    <w:rsid w:val="0036052A"/>
    <w:rsid w:val="0036503F"/>
    <w:rsid w:val="003653A8"/>
    <w:rsid w:val="00365498"/>
    <w:rsid w:val="00365EB1"/>
    <w:rsid w:val="003777ED"/>
    <w:rsid w:val="00382E78"/>
    <w:rsid w:val="0038430E"/>
    <w:rsid w:val="00392B0B"/>
    <w:rsid w:val="0039350B"/>
    <w:rsid w:val="003A256F"/>
    <w:rsid w:val="003A2874"/>
    <w:rsid w:val="003B2633"/>
    <w:rsid w:val="003C06B0"/>
    <w:rsid w:val="003C1304"/>
    <w:rsid w:val="003C25BB"/>
    <w:rsid w:val="003C6D79"/>
    <w:rsid w:val="003D1EBE"/>
    <w:rsid w:val="003D4824"/>
    <w:rsid w:val="003D54EE"/>
    <w:rsid w:val="003D6280"/>
    <w:rsid w:val="003E4D92"/>
    <w:rsid w:val="003E5BB7"/>
    <w:rsid w:val="003F142E"/>
    <w:rsid w:val="00401B25"/>
    <w:rsid w:val="00406F38"/>
    <w:rsid w:val="00407D11"/>
    <w:rsid w:val="004146B4"/>
    <w:rsid w:val="00414EE8"/>
    <w:rsid w:val="00424427"/>
    <w:rsid w:val="00424E3E"/>
    <w:rsid w:val="00426067"/>
    <w:rsid w:val="00430EC3"/>
    <w:rsid w:val="004406CE"/>
    <w:rsid w:val="004417AD"/>
    <w:rsid w:val="004646BB"/>
    <w:rsid w:val="00466984"/>
    <w:rsid w:val="004707A8"/>
    <w:rsid w:val="00473D03"/>
    <w:rsid w:val="00474090"/>
    <w:rsid w:val="00476DDB"/>
    <w:rsid w:val="00477128"/>
    <w:rsid w:val="004808C8"/>
    <w:rsid w:val="0048308C"/>
    <w:rsid w:val="0048521B"/>
    <w:rsid w:val="00490E31"/>
    <w:rsid w:val="00490FA7"/>
    <w:rsid w:val="00491B3F"/>
    <w:rsid w:val="004A140E"/>
    <w:rsid w:val="004A1538"/>
    <w:rsid w:val="004A3509"/>
    <w:rsid w:val="004A783A"/>
    <w:rsid w:val="004B092F"/>
    <w:rsid w:val="004B2C45"/>
    <w:rsid w:val="004B63A3"/>
    <w:rsid w:val="004C5765"/>
    <w:rsid w:val="004E724F"/>
    <w:rsid w:val="004F251E"/>
    <w:rsid w:val="004F3C0A"/>
    <w:rsid w:val="004F5B8F"/>
    <w:rsid w:val="004F7FCF"/>
    <w:rsid w:val="00501A9E"/>
    <w:rsid w:val="00501E6C"/>
    <w:rsid w:val="00510ECB"/>
    <w:rsid w:val="005222BB"/>
    <w:rsid w:val="005246C0"/>
    <w:rsid w:val="0052477B"/>
    <w:rsid w:val="005248C6"/>
    <w:rsid w:val="005250F0"/>
    <w:rsid w:val="00530150"/>
    <w:rsid w:val="00536D6E"/>
    <w:rsid w:val="005438BD"/>
    <w:rsid w:val="00560C75"/>
    <w:rsid w:val="005635D1"/>
    <w:rsid w:val="00565FF0"/>
    <w:rsid w:val="0057040C"/>
    <w:rsid w:val="00575455"/>
    <w:rsid w:val="00576C15"/>
    <w:rsid w:val="005823EE"/>
    <w:rsid w:val="00582A8D"/>
    <w:rsid w:val="00586753"/>
    <w:rsid w:val="00586B6E"/>
    <w:rsid w:val="00594F01"/>
    <w:rsid w:val="005A4856"/>
    <w:rsid w:val="005B707D"/>
    <w:rsid w:val="005B70C5"/>
    <w:rsid w:val="005C2E74"/>
    <w:rsid w:val="005D7EA8"/>
    <w:rsid w:val="005F1796"/>
    <w:rsid w:val="006000BA"/>
    <w:rsid w:val="00602358"/>
    <w:rsid w:val="006042AB"/>
    <w:rsid w:val="0060434C"/>
    <w:rsid w:val="00605BA5"/>
    <w:rsid w:val="00612E1C"/>
    <w:rsid w:val="0061676E"/>
    <w:rsid w:val="00616F73"/>
    <w:rsid w:val="00620D50"/>
    <w:rsid w:val="006235B4"/>
    <w:rsid w:val="006270E6"/>
    <w:rsid w:val="006312B2"/>
    <w:rsid w:val="006325D3"/>
    <w:rsid w:val="00633384"/>
    <w:rsid w:val="00636478"/>
    <w:rsid w:val="00637D07"/>
    <w:rsid w:val="00645D0B"/>
    <w:rsid w:val="00655D91"/>
    <w:rsid w:val="006609C4"/>
    <w:rsid w:val="0066145F"/>
    <w:rsid w:val="006718C7"/>
    <w:rsid w:val="00672F1A"/>
    <w:rsid w:val="00677E1B"/>
    <w:rsid w:val="00682F78"/>
    <w:rsid w:val="0068461A"/>
    <w:rsid w:val="006853ED"/>
    <w:rsid w:val="00690976"/>
    <w:rsid w:val="00693789"/>
    <w:rsid w:val="00697E9E"/>
    <w:rsid w:val="006A3860"/>
    <w:rsid w:val="006A6E4E"/>
    <w:rsid w:val="006B04B4"/>
    <w:rsid w:val="006B45F1"/>
    <w:rsid w:val="006B6BD2"/>
    <w:rsid w:val="006C6E69"/>
    <w:rsid w:val="006C73B0"/>
    <w:rsid w:val="006D06F3"/>
    <w:rsid w:val="006D34B9"/>
    <w:rsid w:val="006D6C73"/>
    <w:rsid w:val="006F09AA"/>
    <w:rsid w:val="006F4766"/>
    <w:rsid w:val="006F630C"/>
    <w:rsid w:val="006F69E6"/>
    <w:rsid w:val="0070086A"/>
    <w:rsid w:val="0070372C"/>
    <w:rsid w:val="0070577A"/>
    <w:rsid w:val="00707B40"/>
    <w:rsid w:val="00712282"/>
    <w:rsid w:val="00715321"/>
    <w:rsid w:val="00716330"/>
    <w:rsid w:val="007217A4"/>
    <w:rsid w:val="00723D98"/>
    <w:rsid w:val="0072518E"/>
    <w:rsid w:val="007336F1"/>
    <w:rsid w:val="00744A68"/>
    <w:rsid w:val="00744E5A"/>
    <w:rsid w:val="00752353"/>
    <w:rsid w:val="007524E0"/>
    <w:rsid w:val="007528EC"/>
    <w:rsid w:val="00755394"/>
    <w:rsid w:val="00756522"/>
    <w:rsid w:val="0077155A"/>
    <w:rsid w:val="007814AE"/>
    <w:rsid w:val="00785384"/>
    <w:rsid w:val="00790988"/>
    <w:rsid w:val="007930C7"/>
    <w:rsid w:val="00797A07"/>
    <w:rsid w:val="007A3A3B"/>
    <w:rsid w:val="007A4BCB"/>
    <w:rsid w:val="007A76DB"/>
    <w:rsid w:val="007B303C"/>
    <w:rsid w:val="007B7182"/>
    <w:rsid w:val="007C4450"/>
    <w:rsid w:val="007C4EBE"/>
    <w:rsid w:val="007C74E9"/>
    <w:rsid w:val="007D0BFB"/>
    <w:rsid w:val="007E3032"/>
    <w:rsid w:val="007E51F5"/>
    <w:rsid w:val="007E5453"/>
    <w:rsid w:val="007E7DCB"/>
    <w:rsid w:val="007F0C42"/>
    <w:rsid w:val="00801628"/>
    <w:rsid w:val="008061FD"/>
    <w:rsid w:val="0080691D"/>
    <w:rsid w:val="00806DCB"/>
    <w:rsid w:val="008124E2"/>
    <w:rsid w:val="0081324E"/>
    <w:rsid w:val="00814795"/>
    <w:rsid w:val="00821C24"/>
    <w:rsid w:val="008221D8"/>
    <w:rsid w:val="0082276D"/>
    <w:rsid w:val="00823FDC"/>
    <w:rsid w:val="0082565A"/>
    <w:rsid w:val="00833960"/>
    <w:rsid w:val="0083684A"/>
    <w:rsid w:val="00844266"/>
    <w:rsid w:val="008558DC"/>
    <w:rsid w:val="00855DE2"/>
    <w:rsid w:val="00855FD5"/>
    <w:rsid w:val="008635EA"/>
    <w:rsid w:val="008640FE"/>
    <w:rsid w:val="008739A4"/>
    <w:rsid w:val="00874C4A"/>
    <w:rsid w:val="008815ED"/>
    <w:rsid w:val="00885499"/>
    <w:rsid w:val="00890C52"/>
    <w:rsid w:val="00892A7C"/>
    <w:rsid w:val="00896A10"/>
    <w:rsid w:val="008A26B5"/>
    <w:rsid w:val="008A4CE5"/>
    <w:rsid w:val="008B082A"/>
    <w:rsid w:val="008B392A"/>
    <w:rsid w:val="008C3919"/>
    <w:rsid w:val="008C6C38"/>
    <w:rsid w:val="008D6446"/>
    <w:rsid w:val="008D6564"/>
    <w:rsid w:val="008E12D2"/>
    <w:rsid w:val="008E1BAE"/>
    <w:rsid w:val="008E5C87"/>
    <w:rsid w:val="008E6B58"/>
    <w:rsid w:val="008F5309"/>
    <w:rsid w:val="008F5CFE"/>
    <w:rsid w:val="00901725"/>
    <w:rsid w:val="00902C7E"/>
    <w:rsid w:val="00904564"/>
    <w:rsid w:val="00911D13"/>
    <w:rsid w:val="009153B1"/>
    <w:rsid w:val="00923C3E"/>
    <w:rsid w:val="00941645"/>
    <w:rsid w:val="00941EA0"/>
    <w:rsid w:val="00943C05"/>
    <w:rsid w:val="00960BF1"/>
    <w:rsid w:val="00964AC0"/>
    <w:rsid w:val="00965565"/>
    <w:rsid w:val="00965CA4"/>
    <w:rsid w:val="00973689"/>
    <w:rsid w:val="009767FF"/>
    <w:rsid w:val="00981A1A"/>
    <w:rsid w:val="009865BF"/>
    <w:rsid w:val="00992D9F"/>
    <w:rsid w:val="009956DD"/>
    <w:rsid w:val="00995DA5"/>
    <w:rsid w:val="009A0C7D"/>
    <w:rsid w:val="009A1AA7"/>
    <w:rsid w:val="009A3DC2"/>
    <w:rsid w:val="009A51DC"/>
    <w:rsid w:val="009B4CE4"/>
    <w:rsid w:val="009B6A33"/>
    <w:rsid w:val="009C0187"/>
    <w:rsid w:val="009C314A"/>
    <w:rsid w:val="009E0974"/>
    <w:rsid w:val="009E47CB"/>
    <w:rsid w:val="009E4AA0"/>
    <w:rsid w:val="009E63B5"/>
    <w:rsid w:val="009E6D19"/>
    <w:rsid w:val="009F5BA8"/>
    <w:rsid w:val="00A01F87"/>
    <w:rsid w:val="00A04A34"/>
    <w:rsid w:val="00A05051"/>
    <w:rsid w:val="00A06C0C"/>
    <w:rsid w:val="00A178CF"/>
    <w:rsid w:val="00A2370C"/>
    <w:rsid w:val="00A2691B"/>
    <w:rsid w:val="00A401F1"/>
    <w:rsid w:val="00A60AB1"/>
    <w:rsid w:val="00A71C02"/>
    <w:rsid w:val="00A76505"/>
    <w:rsid w:val="00A84992"/>
    <w:rsid w:val="00A90E54"/>
    <w:rsid w:val="00A910E2"/>
    <w:rsid w:val="00A95EB4"/>
    <w:rsid w:val="00A9699C"/>
    <w:rsid w:val="00AA1F94"/>
    <w:rsid w:val="00AA4D46"/>
    <w:rsid w:val="00AB1609"/>
    <w:rsid w:val="00AC1133"/>
    <w:rsid w:val="00AC5DE1"/>
    <w:rsid w:val="00AD0944"/>
    <w:rsid w:val="00AD36AA"/>
    <w:rsid w:val="00AE0A3E"/>
    <w:rsid w:val="00AF0E52"/>
    <w:rsid w:val="00AF3975"/>
    <w:rsid w:val="00AF5E12"/>
    <w:rsid w:val="00B01C89"/>
    <w:rsid w:val="00B16D9B"/>
    <w:rsid w:val="00B20C72"/>
    <w:rsid w:val="00B30AF2"/>
    <w:rsid w:val="00B3474F"/>
    <w:rsid w:val="00B34A7C"/>
    <w:rsid w:val="00B35375"/>
    <w:rsid w:val="00B55188"/>
    <w:rsid w:val="00B600A8"/>
    <w:rsid w:val="00B60396"/>
    <w:rsid w:val="00B64C9D"/>
    <w:rsid w:val="00B71000"/>
    <w:rsid w:val="00B72D0F"/>
    <w:rsid w:val="00B7679C"/>
    <w:rsid w:val="00B8034E"/>
    <w:rsid w:val="00B8085E"/>
    <w:rsid w:val="00B82BBD"/>
    <w:rsid w:val="00B858E8"/>
    <w:rsid w:val="00B86069"/>
    <w:rsid w:val="00B9118B"/>
    <w:rsid w:val="00B95518"/>
    <w:rsid w:val="00B96AFA"/>
    <w:rsid w:val="00BA013A"/>
    <w:rsid w:val="00BA1319"/>
    <w:rsid w:val="00BA6D51"/>
    <w:rsid w:val="00BD2362"/>
    <w:rsid w:val="00BD44AE"/>
    <w:rsid w:val="00BD5410"/>
    <w:rsid w:val="00BD6158"/>
    <w:rsid w:val="00BD6B85"/>
    <w:rsid w:val="00BE3192"/>
    <w:rsid w:val="00BF2D5E"/>
    <w:rsid w:val="00BF64C4"/>
    <w:rsid w:val="00C0037E"/>
    <w:rsid w:val="00C02E3C"/>
    <w:rsid w:val="00C075C9"/>
    <w:rsid w:val="00C11033"/>
    <w:rsid w:val="00C1158A"/>
    <w:rsid w:val="00C11F32"/>
    <w:rsid w:val="00C12502"/>
    <w:rsid w:val="00C161BB"/>
    <w:rsid w:val="00C178DD"/>
    <w:rsid w:val="00C207DC"/>
    <w:rsid w:val="00C32C12"/>
    <w:rsid w:val="00C37EEB"/>
    <w:rsid w:val="00C53C94"/>
    <w:rsid w:val="00C547AC"/>
    <w:rsid w:val="00C55F5B"/>
    <w:rsid w:val="00C656E3"/>
    <w:rsid w:val="00C67A32"/>
    <w:rsid w:val="00C704C9"/>
    <w:rsid w:val="00C70CF5"/>
    <w:rsid w:val="00C711A9"/>
    <w:rsid w:val="00C721DE"/>
    <w:rsid w:val="00C72E9D"/>
    <w:rsid w:val="00C75B3A"/>
    <w:rsid w:val="00C81CD0"/>
    <w:rsid w:val="00C867E9"/>
    <w:rsid w:val="00C92D73"/>
    <w:rsid w:val="00C94428"/>
    <w:rsid w:val="00C972A4"/>
    <w:rsid w:val="00CA51BE"/>
    <w:rsid w:val="00CA72AD"/>
    <w:rsid w:val="00CB373F"/>
    <w:rsid w:val="00CC2070"/>
    <w:rsid w:val="00CC535F"/>
    <w:rsid w:val="00CC7F78"/>
    <w:rsid w:val="00CD65E4"/>
    <w:rsid w:val="00CD69A8"/>
    <w:rsid w:val="00CD7625"/>
    <w:rsid w:val="00CF0BD8"/>
    <w:rsid w:val="00CF26C3"/>
    <w:rsid w:val="00CF5527"/>
    <w:rsid w:val="00CF6A37"/>
    <w:rsid w:val="00D01233"/>
    <w:rsid w:val="00D076E5"/>
    <w:rsid w:val="00D13546"/>
    <w:rsid w:val="00D13E4D"/>
    <w:rsid w:val="00D155DA"/>
    <w:rsid w:val="00D33C1B"/>
    <w:rsid w:val="00D33CD4"/>
    <w:rsid w:val="00D43A67"/>
    <w:rsid w:val="00D63A6F"/>
    <w:rsid w:val="00D70B0D"/>
    <w:rsid w:val="00D710AD"/>
    <w:rsid w:val="00D71940"/>
    <w:rsid w:val="00D727B3"/>
    <w:rsid w:val="00D72E7D"/>
    <w:rsid w:val="00D748FB"/>
    <w:rsid w:val="00D74E7E"/>
    <w:rsid w:val="00D8115B"/>
    <w:rsid w:val="00D81DE8"/>
    <w:rsid w:val="00D85526"/>
    <w:rsid w:val="00D855E9"/>
    <w:rsid w:val="00D92975"/>
    <w:rsid w:val="00D92C6A"/>
    <w:rsid w:val="00D93C8E"/>
    <w:rsid w:val="00DB1D64"/>
    <w:rsid w:val="00DB3C47"/>
    <w:rsid w:val="00DB505B"/>
    <w:rsid w:val="00DB67C7"/>
    <w:rsid w:val="00DB748B"/>
    <w:rsid w:val="00DC78D9"/>
    <w:rsid w:val="00DD02CA"/>
    <w:rsid w:val="00DD635F"/>
    <w:rsid w:val="00DE1F4B"/>
    <w:rsid w:val="00DE3147"/>
    <w:rsid w:val="00E0027E"/>
    <w:rsid w:val="00E00943"/>
    <w:rsid w:val="00E03C44"/>
    <w:rsid w:val="00E11254"/>
    <w:rsid w:val="00E11F23"/>
    <w:rsid w:val="00E2009C"/>
    <w:rsid w:val="00E207B9"/>
    <w:rsid w:val="00E237A1"/>
    <w:rsid w:val="00E25DC8"/>
    <w:rsid w:val="00E35978"/>
    <w:rsid w:val="00E403DA"/>
    <w:rsid w:val="00E404D3"/>
    <w:rsid w:val="00E432A9"/>
    <w:rsid w:val="00E43379"/>
    <w:rsid w:val="00E4782D"/>
    <w:rsid w:val="00E50BCA"/>
    <w:rsid w:val="00E56788"/>
    <w:rsid w:val="00E612B9"/>
    <w:rsid w:val="00E66EA7"/>
    <w:rsid w:val="00E71821"/>
    <w:rsid w:val="00E728B6"/>
    <w:rsid w:val="00E77231"/>
    <w:rsid w:val="00E77612"/>
    <w:rsid w:val="00E8301D"/>
    <w:rsid w:val="00E835E6"/>
    <w:rsid w:val="00E94EE1"/>
    <w:rsid w:val="00EA025B"/>
    <w:rsid w:val="00EA47D8"/>
    <w:rsid w:val="00EB102F"/>
    <w:rsid w:val="00ED11E5"/>
    <w:rsid w:val="00ED656D"/>
    <w:rsid w:val="00EE2C52"/>
    <w:rsid w:val="00EF5BF4"/>
    <w:rsid w:val="00EF6362"/>
    <w:rsid w:val="00F038E9"/>
    <w:rsid w:val="00F11924"/>
    <w:rsid w:val="00F137B2"/>
    <w:rsid w:val="00F16A9C"/>
    <w:rsid w:val="00F25575"/>
    <w:rsid w:val="00F401B2"/>
    <w:rsid w:val="00F427E4"/>
    <w:rsid w:val="00F531B2"/>
    <w:rsid w:val="00F60011"/>
    <w:rsid w:val="00F74FF6"/>
    <w:rsid w:val="00F75CF8"/>
    <w:rsid w:val="00F809DF"/>
    <w:rsid w:val="00F85E9E"/>
    <w:rsid w:val="00FA6091"/>
    <w:rsid w:val="00FA6DF0"/>
    <w:rsid w:val="00FB00D3"/>
    <w:rsid w:val="00FB38CD"/>
    <w:rsid w:val="00FB6440"/>
    <w:rsid w:val="00FB7E82"/>
    <w:rsid w:val="00FC1E2C"/>
    <w:rsid w:val="00FC4A72"/>
    <w:rsid w:val="00FD2187"/>
    <w:rsid w:val="00FD7F1F"/>
    <w:rsid w:val="00FE3BC5"/>
    <w:rsid w:val="00FF3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C198A"/>
  <w15:docId w15:val="{B424C7C6-BB8C-4EAF-9DAD-A2ED82E5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84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635EA"/>
    <w:pPr>
      <w:keepNext/>
      <w:numPr>
        <w:numId w:val="1"/>
      </w:numPr>
      <w:spacing w:before="480" w:after="180"/>
      <w:jc w:val="center"/>
      <w:outlineLvl w:val="0"/>
    </w:pPr>
    <w:rPr>
      <w:b/>
      <w:bCs/>
      <w:sz w:val="32"/>
      <w:szCs w:val="32"/>
      <w:lang w:eastAsia="ar-SA"/>
    </w:rPr>
  </w:style>
  <w:style w:type="paragraph" w:styleId="2">
    <w:name w:val="heading 2"/>
    <w:basedOn w:val="a"/>
    <w:next w:val="a"/>
    <w:link w:val="20"/>
    <w:uiPriority w:val="9"/>
    <w:unhideWhenUsed/>
    <w:qFormat/>
    <w:rsid w:val="00707B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510E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684A"/>
    <w:rPr>
      <w:color w:val="808080"/>
    </w:rPr>
  </w:style>
  <w:style w:type="paragraph" w:styleId="a4">
    <w:name w:val="Balloon Text"/>
    <w:basedOn w:val="a"/>
    <w:link w:val="a5"/>
    <w:uiPriority w:val="99"/>
    <w:semiHidden/>
    <w:unhideWhenUsed/>
    <w:rsid w:val="0083684A"/>
    <w:rPr>
      <w:rFonts w:ascii="Tahoma" w:hAnsi="Tahoma" w:cs="Tahoma"/>
      <w:sz w:val="16"/>
      <w:szCs w:val="16"/>
    </w:rPr>
  </w:style>
  <w:style w:type="character" w:customStyle="1" w:styleId="a5">
    <w:name w:val="Текст выноски Знак"/>
    <w:basedOn w:val="a0"/>
    <w:link w:val="a4"/>
    <w:uiPriority w:val="99"/>
    <w:semiHidden/>
    <w:rsid w:val="0083684A"/>
    <w:rPr>
      <w:rFonts w:ascii="Tahoma" w:eastAsia="Times New Roman" w:hAnsi="Tahoma" w:cs="Tahoma"/>
      <w:sz w:val="16"/>
      <w:szCs w:val="16"/>
      <w:lang w:eastAsia="ru-RU"/>
    </w:rPr>
  </w:style>
  <w:style w:type="character" w:customStyle="1" w:styleId="10">
    <w:name w:val="Заголовок 1 Знак"/>
    <w:basedOn w:val="a0"/>
    <w:link w:val="1"/>
    <w:rsid w:val="008635EA"/>
    <w:rPr>
      <w:rFonts w:ascii="Times New Roman" w:eastAsia="Times New Roman" w:hAnsi="Times New Roman" w:cs="Times New Roman"/>
      <w:b/>
      <w:bCs/>
      <w:sz w:val="32"/>
      <w:szCs w:val="32"/>
      <w:lang w:eastAsia="ar-SA"/>
    </w:rPr>
  </w:style>
  <w:style w:type="paragraph" w:customStyle="1" w:styleId="a6">
    <w:name w:val="Литература"/>
    <w:basedOn w:val="a"/>
    <w:rsid w:val="008635EA"/>
    <w:rPr>
      <w:lang w:eastAsia="ar-SA"/>
    </w:rPr>
  </w:style>
  <w:style w:type="paragraph" w:styleId="a7">
    <w:name w:val="List Paragraph"/>
    <w:basedOn w:val="a"/>
    <w:uiPriority w:val="34"/>
    <w:qFormat/>
    <w:rsid w:val="008635EA"/>
    <w:pPr>
      <w:ind w:left="720"/>
      <w:contextualSpacing/>
    </w:pPr>
  </w:style>
  <w:style w:type="paragraph" w:styleId="a8">
    <w:name w:val="Normal (Web)"/>
    <w:basedOn w:val="a"/>
    <w:rsid w:val="00CF0BD8"/>
    <w:pPr>
      <w:spacing w:before="100" w:beforeAutospacing="1" w:after="100" w:afterAutospacing="1"/>
    </w:pPr>
    <w:rPr>
      <w:color w:val="000000"/>
      <w:sz w:val="24"/>
      <w:szCs w:val="24"/>
    </w:rPr>
  </w:style>
  <w:style w:type="character" w:styleId="a9">
    <w:name w:val="Hyperlink"/>
    <w:basedOn w:val="a0"/>
    <w:uiPriority w:val="99"/>
    <w:unhideWhenUsed/>
    <w:rsid w:val="006F4766"/>
    <w:rPr>
      <w:color w:val="0000FF" w:themeColor="hyperlink"/>
      <w:u w:val="single"/>
    </w:rPr>
  </w:style>
  <w:style w:type="character" w:styleId="aa">
    <w:name w:val="FollowedHyperlink"/>
    <w:basedOn w:val="a0"/>
    <w:uiPriority w:val="99"/>
    <w:semiHidden/>
    <w:unhideWhenUsed/>
    <w:rsid w:val="00723D98"/>
    <w:rPr>
      <w:color w:val="800080" w:themeColor="followedHyperlink"/>
      <w:u w:val="single"/>
    </w:rPr>
  </w:style>
  <w:style w:type="paragraph" w:styleId="ab">
    <w:name w:val="header"/>
    <w:basedOn w:val="a"/>
    <w:link w:val="ac"/>
    <w:uiPriority w:val="99"/>
    <w:unhideWhenUsed/>
    <w:rsid w:val="000474AC"/>
    <w:pPr>
      <w:tabs>
        <w:tab w:val="center" w:pos="4677"/>
        <w:tab w:val="right" w:pos="9355"/>
      </w:tabs>
    </w:pPr>
  </w:style>
  <w:style w:type="character" w:customStyle="1" w:styleId="ac">
    <w:name w:val="Верхний колонтитул Знак"/>
    <w:basedOn w:val="a0"/>
    <w:link w:val="ab"/>
    <w:uiPriority w:val="99"/>
    <w:rsid w:val="000474AC"/>
    <w:rPr>
      <w:rFonts w:ascii="Times New Roman" w:eastAsia="Times New Roman" w:hAnsi="Times New Roman" w:cs="Times New Roman"/>
      <w:sz w:val="20"/>
      <w:szCs w:val="20"/>
      <w:lang w:eastAsia="ru-RU"/>
    </w:rPr>
  </w:style>
  <w:style w:type="paragraph" w:styleId="ad">
    <w:name w:val="footer"/>
    <w:basedOn w:val="a"/>
    <w:link w:val="ae"/>
    <w:uiPriority w:val="99"/>
    <w:unhideWhenUsed/>
    <w:rsid w:val="000474AC"/>
    <w:pPr>
      <w:tabs>
        <w:tab w:val="center" w:pos="4677"/>
        <w:tab w:val="right" w:pos="9355"/>
      </w:tabs>
    </w:pPr>
  </w:style>
  <w:style w:type="character" w:customStyle="1" w:styleId="ae">
    <w:name w:val="Нижний колонтитул Знак"/>
    <w:basedOn w:val="a0"/>
    <w:link w:val="ad"/>
    <w:uiPriority w:val="99"/>
    <w:rsid w:val="000474AC"/>
    <w:rPr>
      <w:rFonts w:ascii="Times New Roman" w:eastAsia="Times New Roman" w:hAnsi="Times New Roman" w:cs="Times New Roman"/>
      <w:sz w:val="20"/>
      <w:szCs w:val="20"/>
      <w:lang w:eastAsia="ru-RU"/>
    </w:rPr>
  </w:style>
  <w:style w:type="paragraph" w:styleId="af">
    <w:name w:val="TOC Heading"/>
    <w:basedOn w:val="1"/>
    <w:next w:val="a"/>
    <w:uiPriority w:val="39"/>
    <w:unhideWhenUsed/>
    <w:qFormat/>
    <w:rsid w:val="00E403DA"/>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lang w:eastAsia="ru-RU"/>
    </w:rPr>
  </w:style>
  <w:style w:type="paragraph" w:styleId="11">
    <w:name w:val="toc 1"/>
    <w:basedOn w:val="a"/>
    <w:next w:val="a"/>
    <w:autoRedefine/>
    <w:uiPriority w:val="39"/>
    <w:unhideWhenUsed/>
    <w:rsid w:val="00E403DA"/>
    <w:pPr>
      <w:spacing w:after="100"/>
    </w:pPr>
  </w:style>
  <w:style w:type="paragraph" w:styleId="21">
    <w:name w:val="toc 2"/>
    <w:basedOn w:val="a"/>
    <w:next w:val="a"/>
    <w:autoRedefine/>
    <w:uiPriority w:val="39"/>
    <w:unhideWhenUsed/>
    <w:rsid w:val="00E403DA"/>
    <w:pPr>
      <w:spacing w:after="100"/>
      <w:ind w:left="200"/>
    </w:pPr>
  </w:style>
  <w:style w:type="paragraph" w:styleId="31">
    <w:name w:val="toc 3"/>
    <w:basedOn w:val="a"/>
    <w:next w:val="a"/>
    <w:autoRedefine/>
    <w:uiPriority w:val="39"/>
    <w:unhideWhenUsed/>
    <w:rsid w:val="00E403DA"/>
    <w:pPr>
      <w:spacing w:after="100"/>
      <w:ind w:left="400"/>
    </w:pPr>
  </w:style>
  <w:style w:type="paragraph" w:styleId="af0">
    <w:name w:val="caption"/>
    <w:basedOn w:val="a"/>
    <w:next w:val="a"/>
    <w:uiPriority w:val="35"/>
    <w:unhideWhenUsed/>
    <w:qFormat/>
    <w:rsid w:val="0068461A"/>
    <w:pPr>
      <w:spacing w:after="200"/>
    </w:pPr>
    <w:rPr>
      <w:i/>
      <w:iCs/>
      <w:color w:val="1F497D" w:themeColor="text2"/>
      <w:sz w:val="18"/>
      <w:szCs w:val="18"/>
    </w:rPr>
  </w:style>
  <w:style w:type="character" w:customStyle="1" w:styleId="20">
    <w:name w:val="Заголовок 2 Знак"/>
    <w:basedOn w:val="a0"/>
    <w:link w:val="2"/>
    <w:uiPriority w:val="9"/>
    <w:rsid w:val="00707B4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510ECB"/>
    <w:rPr>
      <w:rFonts w:asciiTheme="majorHAnsi" w:eastAsiaTheme="majorEastAsia" w:hAnsiTheme="majorHAnsi" w:cstheme="majorBidi"/>
      <w:color w:val="243F60" w:themeColor="accent1" w:themeShade="7F"/>
      <w:sz w:val="24"/>
      <w:szCs w:val="24"/>
      <w:lang w:eastAsia="ru-RU"/>
    </w:rPr>
  </w:style>
  <w:style w:type="paragraph" w:styleId="HTML">
    <w:name w:val="HTML Preformatted"/>
    <w:basedOn w:val="a"/>
    <w:link w:val="HTML0"/>
    <w:uiPriority w:val="99"/>
    <w:unhideWhenUsed/>
    <w:rsid w:val="00814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814795"/>
    <w:rPr>
      <w:rFonts w:ascii="Courier New" w:eastAsia="Times New Roman" w:hAnsi="Courier New" w:cs="Courier New"/>
      <w:sz w:val="20"/>
      <w:szCs w:val="20"/>
      <w:lang w:eastAsia="ru-RU"/>
    </w:rPr>
  </w:style>
  <w:style w:type="table" w:styleId="af1">
    <w:name w:val="Table Grid"/>
    <w:basedOn w:val="a1"/>
    <w:uiPriority w:val="59"/>
    <w:rsid w:val="00DB5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4300">
      <w:bodyDiv w:val="1"/>
      <w:marLeft w:val="0"/>
      <w:marRight w:val="0"/>
      <w:marTop w:val="0"/>
      <w:marBottom w:val="0"/>
      <w:divBdr>
        <w:top w:val="none" w:sz="0" w:space="0" w:color="auto"/>
        <w:left w:val="none" w:sz="0" w:space="0" w:color="auto"/>
        <w:bottom w:val="none" w:sz="0" w:space="0" w:color="auto"/>
        <w:right w:val="none" w:sz="0" w:space="0" w:color="auto"/>
      </w:divBdr>
    </w:div>
    <w:div w:id="68501708">
      <w:bodyDiv w:val="1"/>
      <w:marLeft w:val="0"/>
      <w:marRight w:val="0"/>
      <w:marTop w:val="0"/>
      <w:marBottom w:val="0"/>
      <w:divBdr>
        <w:top w:val="none" w:sz="0" w:space="0" w:color="auto"/>
        <w:left w:val="none" w:sz="0" w:space="0" w:color="auto"/>
        <w:bottom w:val="none" w:sz="0" w:space="0" w:color="auto"/>
        <w:right w:val="none" w:sz="0" w:space="0" w:color="auto"/>
      </w:divBdr>
    </w:div>
    <w:div w:id="192303012">
      <w:bodyDiv w:val="1"/>
      <w:marLeft w:val="0"/>
      <w:marRight w:val="0"/>
      <w:marTop w:val="0"/>
      <w:marBottom w:val="0"/>
      <w:divBdr>
        <w:top w:val="none" w:sz="0" w:space="0" w:color="auto"/>
        <w:left w:val="none" w:sz="0" w:space="0" w:color="auto"/>
        <w:bottom w:val="none" w:sz="0" w:space="0" w:color="auto"/>
        <w:right w:val="none" w:sz="0" w:space="0" w:color="auto"/>
      </w:divBdr>
    </w:div>
    <w:div w:id="227614502">
      <w:bodyDiv w:val="1"/>
      <w:marLeft w:val="0"/>
      <w:marRight w:val="0"/>
      <w:marTop w:val="0"/>
      <w:marBottom w:val="0"/>
      <w:divBdr>
        <w:top w:val="none" w:sz="0" w:space="0" w:color="auto"/>
        <w:left w:val="none" w:sz="0" w:space="0" w:color="auto"/>
        <w:bottom w:val="none" w:sz="0" w:space="0" w:color="auto"/>
        <w:right w:val="none" w:sz="0" w:space="0" w:color="auto"/>
      </w:divBdr>
    </w:div>
    <w:div w:id="272828338">
      <w:bodyDiv w:val="1"/>
      <w:marLeft w:val="0"/>
      <w:marRight w:val="0"/>
      <w:marTop w:val="0"/>
      <w:marBottom w:val="0"/>
      <w:divBdr>
        <w:top w:val="none" w:sz="0" w:space="0" w:color="auto"/>
        <w:left w:val="none" w:sz="0" w:space="0" w:color="auto"/>
        <w:bottom w:val="none" w:sz="0" w:space="0" w:color="auto"/>
        <w:right w:val="none" w:sz="0" w:space="0" w:color="auto"/>
      </w:divBdr>
    </w:div>
    <w:div w:id="279653443">
      <w:bodyDiv w:val="1"/>
      <w:marLeft w:val="0"/>
      <w:marRight w:val="0"/>
      <w:marTop w:val="0"/>
      <w:marBottom w:val="0"/>
      <w:divBdr>
        <w:top w:val="none" w:sz="0" w:space="0" w:color="auto"/>
        <w:left w:val="none" w:sz="0" w:space="0" w:color="auto"/>
        <w:bottom w:val="none" w:sz="0" w:space="0" w:color="auto"/>
        <w:right w:val="none" w:sz="0" w:space="0" w:color="auto"/>
      </w:divBdr>
    </w:div>
    <w:div w:id="294991192">
      <w:bodyDiv w:val="1"/>
      <w:marLeft w:val="0"/>
      <w:marRight w:val="0"/>
      <w:marTop w:val="0"/>
      <w:marBottom w:val="0"/>
      <w:divBdr>
        <w:top w:val="none" w:sz="0" w:space="0" w:color="auto"/>
        <w:left w:val="none" w:sz="0" w:space="0" w:color="auto"/>
        <w:bottom w:val="none" w:sz="0" w:space="0" w:color="auto"/>
        <w:right w:val="none" w:sz="0" w:space="0" w:color="auto"/>
      </w:divBdr>
    </w:div>
    <w:div w:id="295717487">
      <w:bodyDiv w:val="1"/>
      <w:marLeft w:val="0"/>
      <w:marRight w:val="0"/>
      <w:marTop w:val="0"/>
      <w:marBottom w:val="0"/>
      <w:divBdr>
        <w:top w:val="none" w:sz="0" w:space="0" w:color="auto"/>
        <w:left w:val="none" w:sz="0" w:space="0" w:color="auto"/>
        <w:bottom w:val="none" w:sz="0" w:space="0" w:color="auto"/>
        <w:right w:val="none" w:sz="0" w:space="0" w:color="auto"/>
      </w:divBdr>
    </w:div>
    <w:div w:id="329988245">
      <w:bodyDiv w:val="1"/>
      <w:marLeft w:val="0"/>
      <w:marRight w:val="0"/>
      <w:marTop w:val="0"/>
      <w:marBottom w:val="0"/>
      <w:divBdr>
        <w:top w:val="none" w:sz="0" w:space="0" w:color="auto"/>
        <w:left w:val="none" w:sz="0" w:space="0" w:color="auto"/>
        <w:bottom w:val="none" w:sz="0" w:space="0" w:color="auto"/>
        <w:right w:val="none" w:sz="0" w:space="0" w:color="auto"/>
      </w:divBdr>
    </w:div>
    <w:div w:id="358622882">
      <w:bodyDiv w:val="1"/>
      <w:marLeft w:val="0"/>
      <w:marRight w:val="0"/>
      <w:marTop w:val="0"/>
      <w:marBottom w:val="0"/>
      <w:divBdr>
        <w:top w:val="none" w:sz="0" w:space="0" w:color="auto"/>
        <w:left w:val="none" w:sz="0" w:space="0" w:color="auto"/>
        <w:bottom w:val="none" w:sz="0" w:space="0" w:color="auto"/>
        <w:right w:val="none" w:sz="0" w:space="0" w:color="auto"/>
      </w:divBdr>
    </w:div>
    <w:div w:id="469251356">
      <w:bodyDiv w:val="1"/>
      <w:marLeft w:val="0"/>
      <w:marRight w:val="0"/>
      <w:marTop w:val="0"/>
      <w:marBottom w:val="0"/>
      <w:divBdr>
        <w:top w:val="none" w:sz="0" w:space="0" w:color="auto"/>
        <w:left w:val="none" w:sz="0" w:space="0" w:color="auto"/>
        <w:bottom w:val="none" w:sz="0" w:space="0" w:color="auto"/>
        <w:right w:val="none" w:sz="0" w:space="0" w:color="auto"/>
      </w:divBdr>
    </w:div>
    <w:div w:id="472138847">
      <w:bodyDiv w:val="1"/>
      <w:marLeft w:val="0"/>
      <w:marRight w:val="0"/>
      <w:marTop w:val="0"/>
      <w:marBottom w:val="0"/>
      <w:divBdr>
        <w:top w:val="none" w:sz="0" w:space="0" w:color="auto"/>
        <w:left w:val="none" w:sz="0" w:space="0" w:color="auto"/>
        <w:bottom w:val="none" w:sz="0" w:space="0" w:color="auto"/>
        <w:right w:val="none" w:sz="0" w:space="0" w:color="auto"/>
      </w:divBdr>
    </w:div>
    <w:div w:id="538863436">
      <w:bodyDiv w:val="1"/>
      <w:marLeft w:val="0"/>
      <w:marRight w:val="0"/>
      <w:marTop w:val="0"/>
      <w:marBottom w:val="0"/>
      <w:divBdr>
        <w:top w:val="none" w:sz="0" w:space="0" w:color="auto"/>
        <w:left w:val="none" w:sz="0" w:space="0" w:color="auto"/>
        <w:bottom w:val="none" w:sz="0" w:space="0" w:color="auto"/>
        <w:right w:val="none" w:sz="0" w:space="0" w:color="auto"/>
      </w:divBdr>
    </w:div>
    <w:div w:id="595943945">
      <w:bodyDiv w:val="1"/>
      <w:marLeft w:val="0"/>
      <w:marRight w:val="0"/>
      <w:marTop w:val="0"/>
      <w:marBottom w:val="0"/>
      <w:divBdr>
        <w:top w:val="none" w:sz="0" w:space="0" w:color="auto"/>
        <w:left w:val="none" w:sz="0" w:space="0" w:color="auto"/>
        <w:bottom w:val="none" w:sz="0" w:space="0" w:color="auto"/>
        <w:right w:val="none" w:sz="0" w:space="0" w:color="auto"/>
      </w:divBdr>
    </w:div>
    <w:div w:id="656152128">
      <w:bodyDiv w:val="1"/>
      <w:marLeft w:val="0"/>
      <w:marRight w:val="0"/>
      <w:marTop w:val="0"/>
      <w:marBottom w:val="0"/>
      <w:divBdr>
        <w:top w:val="none" w:sz="0" w:space="0" w:color="auto"/>
        <w:left w:val="none" w:sz="0" w:space="0" w:color="auto"/>
        <w:bottom w:val="none" w:sz="0" w:space="0" w:color="auto"/>
        <w:right w:val="none" w:sz="0" w:space="0" w:color="auto"/>
      </w:divBdr>
    </w:div>
    <w:div w:id="663047257">
      <w:bodyDiv w:val="1"/>
      <w:marLeft w:val="0"/>
      <w:marRight w:val="0"/>
      <w:marTop w:val="0"/>
      <w:marBottom w:val="0"/>
      <w:divBdr>
        <w:top w:val="none" w:sz="0" w:space="0" w:color="auto"/>
        <w:left w:val="none" w:sz="0" w:space="0" w:color="auto"/>
        <w:bottom w:val="none" w:sz="0" w:space="0" w:color="auto"/>
        <w:right w:val="none" w:sz="0" w:space="0" w:color="auto"/>
      </w:divBdr>
    </w:div>
    <w:div w:id="728652625">
      <w:bodyDiv w:val="1"/>
      <w:marLeft w:val="0"/>
      <w:marRight w:val="0"/>
      <w:marTop w:val="0"/>
      <w:marBottom w:val="0"/>
      <w:divBdr>
        <w:top w:val="none" w:sz="0" w:space="0" w:color="auto"/>
        <w:left w:val="none" w:sz="0" w:space="0" w:color="auto"/>
        <w:bottom w:val="none" w:sz="0" w:space="0" w:color="auto"/>
        <w:right w:val="none" w:sz="0" w:space="0" w:color="auto"/>
      </w:divBdr>
    </w:div>
    <w:div w:id="740757887">
      <w:bodyDiv w:val="1"/>
      <w:marLeft w:val="0"/>
      <w:marRight w:val="0"/>
      <w:marTop w:val="0"/>
      <w:marBottom w:val="0"/>
      <w:divBdr>
        <w:top w:val="none" w:sz="0" w:space="0" w:color="auto"/>
        <w:left w:val="none" w:sz="0" w:space="0" w:color="auto"/>
        <w:bottom w:val="none" w:sz="0" w:space="0" w:color="auto"/>
        <w:right w:val="none" w:sz="0" w:space="0" w:color="auto"/>
      </w:divBdr>
    </w:div>
    <w:div w:id="794952789">
      <w:bodyDiv w:val="1"/>
      <w:marLeft w:val="0"/>
      <w:marRight w:val="0"/>
      <w:marTop w:val="0"/>
      <w:marBottom w:val="0"/>
      <w:divBdr>
        <w:top w:val="none" w:sz="0" w:space="0" w:color="auto"/>
        <w:left w:val="none" w:sz="0" w:space="0" w:color="auto"/>
        <w:bottom w:val="none" w:sz="0" w:space="0" w:color="auto"/>
        <w:right w:val="none" w:sz="0" w:space="0" w:color="auto"/>
      </w:divBdr>
    </w:div>
    <w:div w:id="844396162">
      <w:bodyDiv w:val="1"/>
      <w:marLeft w:val="0"/>
      <w:marRight w:val="0"/>
      <w:marTop w:val="0"/>
      <w:marBottom w:val="0"/>
      <w:divBdr>
        <w:top w:val="none" w:sz="0" w:space="0" w:color="auto"/>
        <w:left w:val="none" w:sz="0" w:space="0" w:color="auto"/>
        <w:bottom w:val="none" w:sz="0" w:space="0" w:color="auto"/>
        <w:right w:val="none" w:sz="0" w:space="0" w:color="auto"/>
      </w:divBdr>
    </w:div>
    <w:div w:id="891767867">
      <w:bodyDiv w:val="1"/>
      <w:marLeft w:val="0"/>
      <w:marRight w:val="0"/>
      <w:marTop w:val="0"/>
      <w:marBottom w:val="0"/>
      <w:divBdr>
        <w:top w:val="none" w:sz="0" w:space="0" w:color="auto"/>
        <w:left w:val="none" w:sz="0" w:space="0" w:color="auto"/>
        <w:bottom w:val="none" w:sz="0" w:space="0" w:color="auto"/>
        <w:right w:val="none" w:sz="0" w:space="0" w:color="auto"/>
      </w:divBdr>
    </w:div>
    <w:div w:id="944727863">
      <w:bodyDiv w:val="1"/>
      <w:marLeft w:val="0"/>
      <w:marRight w:val="0"/>
      <w:marTop w:val="0"/>
      <w:marBottom w:val="0"/>
      <w:divBdr>
        <w:top w:val="none" w:sz="0" w:space="0" w:color="auto"/>
        <w:left w:val="none" w:sz="0" w:space="0" w:color="auto"/>
        <w:bottom w:val="none" w:sz="0" w:space="0" w:color="auto"/>
        <w:right w:val="none" w:sz="0" w:space="0" w:color="auto"/>
      </w:divBdr>
    </w:div>
    <w:div w:id="963852472">
      <w:bodyDiv w:val="1"/>
      <w:marLeft w:val="0"/>
      <w:marRight w:val="0"/>
      <w:marTop w:val="0"/>
      <w:marBottom w:val="0"/>
      <w:divBdr>
        <w:top w:val="none" w:sz="0" w:space="0" w:color="auto"/>
        <w:left w:val="none" w:sz="0" w:space="0" w:color="auto"/>
        <w:bottom w:val="none" w:sz="0" w:space="0" w:color="auto"/>
        <w:right w:val="none" w:sz="0" w:space="0" w:color="auto"/>
      </w:divBdr>
      <w:divsChild>
        <w:div w:id="1602369801">
          <w:marLeft w:val="0"/>
          <w:marRight w:val="0"/>
          <w:marTop w:val="0"/>
          <w:marBottom w:val="150"/>
          <w:divBdr>
            <w:top w:val="none" w:sz="0" w:space="0" w:color="auto"/>
            <w:left w:val="none" w:sz="0" w:space="0" w:color="auto"/>
            <w:bottom w:val="none" w:sz="0" w:space="0" w:color="auto"/>
            <w:right w:val="none" w:sz="0" w:space="0" w:color="auto"/>
          </w:divBdr>
        </w:div>
      </w:divsChild>
    </w:div>
    <w:div w:id="1044793592">
      <w:bodyDiv w:val="1"/>
      <w:marLeft w:val="0"/>
      <w:marRight w:val="0"/>
      <w:marTop w:val="0"/>
      <w:marBottom w:val="0"/>
      <w:divBdr>
        <w:top w:val="none" w:sz="0" w:space="0" w:color="auto"/>
        <w:left w:val="none" w:sz="0" w:space="0" w:color="auto"/>
        <w:bottom w:val="none" w:sz="0" w:space="0" w:color="auto"/>
        <w:right w:val="none" w:sz="0" w:space="0" w:color="auto"/>
      </w:divBdr>
    </w:div>
    <w:div w:id="1109198199">
      <w:bodyDiv w:val="1"/>
      <w:marLeft w:val="0"/>
      <w:marRight w:val="0"/>
      <w:marTop w:val="0"/>
      <w:marBottom w:val="0"/>
      <w:divBdr>
        <w:top w:val="none" w:sz="0" w:space="0" w:color="auto"/>
        <w:left w:val="none" w:sz="0" w:space="0" w:color="auto"/>
        <w:bottom w:val="none" w:sz="0" w:space="0" w:color="auto"/>
        <w:right w:val="none" w:sz="0" w:space="0" w:color="auto"/>
      </w:divBdr>
    </w:div>
    <w:div w:id="1109397865">
      <w:bodyDiv w:val="1"/>
      <w:marLeft w:val="0"/>
      <w:marRight w:val="0"/>
      <w:marTop w:val="0"/>
      <w:marBottom w:val="0"/>
      <w:divBdr>
        <w:top w:val="none" w:sz="0" w:space="0" w:color="auto"/>
        <w:left w:val="none" w:sz="0" w:space="0" w:color="auto"/>
        <w:bottom w:val="none" w:sz="0" w:space="0" w:color="auto"/>
        <w:right w:val="none" w:sz="0" w:space="0" w:color="auto"/>
      </w:divBdr>
    </w:div>
    <w:div w:id="1148090456">
      <w:bodyDiv w:val="1"/>
      <w:marLeft w:val="0"/>
      <w:marRight w:val="0"/>
      <w:marTop w:val="0"/>
      <w:marBottom w:val="0"/>
      <w:divBdr>
        <w:top w:val="none" w:sz="0" w:space="0" w:color="auto"/>
        <w:left w:val="none" w:sz="0" w:space="0" w:color="auto"/>
        <w:bottom w:val="none" w:sz="0" w:space="0" w:color="auto"/>
        <w:right w:val="none" w:sz="0" w:space="0" w:color="auto"/>
      </w:divBdr>
    </w:div>
    <w:div w:id="1199853145">
      <w:bodyDiv w:val="1"/>
      <w:marLeft w:val="0"/>
      <w:marRight w:val="0"/>
      <w:marTop w:val="0"/>
      <w:marBottom w:val="0"/>
      <w:divBdr>
        <w:top w:val="none" w:sz="0" w:space="0" w:color="auto"/>
        <w:left w:val="none" w:sz="0" w:space="0" w:color="auto"/>
        <w:bottom w:val="none" w:sz="0" w:space="0" w:color="auto"/>
        <w:right w:val="none" w:sz="0" w:space="0" w:color="auto"/>
      </w:divBdr>
    </w:div>
    <w:div w:id="1212500582">
      <w:bodyDiv w:val="1"/>
      <w:marLeft w:val="0"/>
      <w:marRight w:val="0"/>
      <w:marTop w:val="0"/>
      <w:marBottom w:val="0"/>
      <w:divBdr>
        <w:top w:val="none" w:sz="0" w:space="0" w:color="auto"/>
        <w:left w:val="none" w:sz="0" w:space="0" w:color="auto"/>
        <w:bottom w:val="none" w:sz="0" w:space="0" w:color="auto"/>
        <w:right w:val="none" w:sz="0" w:space="0" w:color="auto"/>
      </w:divBdr>
    </w:div>
    <w:div w:id="1242518854">
      <w:bodyDiv w:val="1"/>
      <w:marLeft w:val="0"/>
      <w:marRight w:val="0"/>
      <w:marTop w:val="0"/>
      <w:marBottom w:val="0"/>
      <w:divBdr>
        <w:top w:val="none" w:sz="0" w:space="0" w:color="auto"/>
        <w:left w:val="none" w:sz="0" w:space="0" w:color="auto"/>
        <w:bottom w:val="none" w:sz="0" w:space="0" w:color="auto"/>
        <w:right w:val="none" w:sz="0" w:space="0" w:color="auto"/>
      </w:divBdr>
    </w:div>
    <w:div w:id="1245069467">
      <w:bodyDiv w:val="1"/>
      <w:marLeft w:val="0"/>
      <w:marRight w:val="0"/>
      <w:marTop w:val="0"/>
      <w:marBottom w:val="0"/>
      <w:divBdr>
        <w:top w:val="none" w:sz="0" w:space="0" w:color="auto"/>
        <w:left w:val="none" w:sz="0" w:space="0" w:color="auto"/>
        <w:bottom w:val="none" w:sz="0" w:space="0" w:color="auto"/>
        <w:right w:val="none" w:sz="0" w:space="0" w:color="auto"/>
      </w:divBdr>
    </w:div>
    <w:div w:id="1274436146">
      <w:bodyDiv w:val="1"/>
      <w:marLeft w:val="0"/>
      <w:marRight w:val="0"/>
      <w:marTop w:val="0"/>
      <w:marBottom w:val="0"/>
      <w:divBdr>
        <w:top w:val="none" w:sz="0" w:space="0" w:color="auto"/>
        <w:left w:val="none" w:sz="0" w:space="0" w:color="auto"/>
        <w:bottom w:val="none" w:sz="0" w:space="0" w:color="auto"/>
        <w:right w:val="none" w:sz="0" w:space="0" w:color="auto"/>
      </w:divBdr>
    </w:div>
    <w:div w:id="1331524305">
      <w:bodyDiv w:val="1"/>
      <w:marLeft w:val="0"/>
      <w:marRight w:val="0"/>
      <w:marTop w:val="0"/>
      <w:marBottom w:val="0"/>
      <w:divBdr>
        <w:top w:val="none" w:sz="0" w:space="0" w:color="auto"/>
        <w:left w:val="none" w:sz="0" w:space="0" w:color="auto"/>
        <w:bottom w:val="none" w:sz="0" w:space="0" w:color="auto"/>
        <w:right w:val="none" w:sz="0" w:space="0" w:color="auto"/>
      </w:divBdr>
    </w:div>
    <w:div w:id="1410152238">
      <w:bodyDiv w:val="1"/>
      <w:marLeft w:val="0"/>
      <w:marRight w:val="0"/>
      <w:marTop w:val="0"/>
      <w:marBottom w:val="0"/>
      <w:divBdr>
        <w:top w:val="none" w:sz="0" w:space="0" w:color="auto"/>
        <w:left w:val="none" w:sz="0" w:space="0" w:color="auto"/>
        <w:bottom w:val="none" w:sz="0" w:space="0" w:color="auto"/>
        <w:right w:val="none" w:sz="0" w:space="0" w:color="auto"/>
      </w:divBdr>
    </w:div>
    <w:div w:id="1474788694">
      <w:bodyDiv w:val="1"/>
      <w:marLeft w:val="0"/>
      <w:marRight w:val="0"/>
      <w:marTop w:val="0"/>
      <w:marBottom w:val="0"/>
      <w:divBdr>
        <w:top w:val="none" w:sz="0" w:space="0" w:color="auto"/>
        <w:left w:val="none" w:sz="0" w:space="0" w:color="auto"/>
        <w:bottom w:val="none" w:sz="0" w:space="0" w:color="auto"/>
        <w:right w:val="none" w:sz="0" w:space="0" w:color="auto"/>
      </w:divBdr>
    </w:div>
    <w:div w:id="1475174837">
      <w:bodyDiv w:val="1"/>
      <w:marLeft w:val="0"/>
      <w:marRight w:val="0"/>
      <w:marTop w:val="0"/>
      <w:marBottom w:val="0"/>
      <w:divBdr>
        <w:top w:val="none" w:sz="0" w:space="0" w:color="auto"/>
        <w:left w:val="none" w:sz="0" w:space="0" w:color="auto"/>
        <w:bottom w:val="none" w:sz="0" w:space="0" w:color="auto"/>
        <w:right w:val="none" w:sz="0" w:space="0" w:color="auto"/>
      </w:divBdr>
    </w:div>
    <w:div w:id="1509639607">
      <w:bodyDiv w:val="1"/>
      <w:marLeft w:val="0"/>
      <w:marRight w:val="0"/>
      <w:marTop w:val="0"/>
      <w:marBottom w:val="0"/>
      <w:divBdr>
        <w:top w:val="none" w:sz="0" w:space="0" w:color="auto"/>
        <w:left w:val="none" w:sz="0" w:space="0" w:color="auto"/>
        <w:bottom w:val="none" w:sz="0" w:space="0" w:color="auto"/>
        <w:right w:val="none" w:sz="0" w:space="0" w:color="auto"/>
      </w:divBdr>
    </w:div>
    <w:div w:id="1547568549">
      <w:bodyDiv w:val="1"/>
      <w:marLeft w:val="0"/>
      <w:marRight w:val="0"/>
      <w:marTop w:val="0"/>
      <w:marBottom w:val="0"/>
      <w:divBdr>
        <w:top w:val="none" w:sz="0" w:space="0" w:color="auto"/>
        <w:left w:val="none" w:sz="0" w:space="0" w:color="auto"/>
        <w:bottom w:val="none" w:sz="0" w:space="0" w:color="auto"/>
        <w:right w:val="none" w:sz="0" w:space="0" w:color="auto"/>
      </w:divBdr>
    </w:div>
    <w:div w:id="1652563996">
      <w:bodyDiv w:val="1"/>
      <w:marLeft w:val="0"/>
      <w:marRight w:val="0"/>
      <w:marTop w:val="0"/>
      <w:marBottom w:val="0"/>
      <w:divBdr>
        <w:top w:val="none" w:sz="0" w:space="0" w:color="auto"/>
        <w:left w:val="none" w:sz="0" w:space="0" w:color="auto"/>
        <w:bottom w:val="none" w:sz="0" w:space="0" w:color="auto"/>
        <w:right w:val="none" w:sz="0" w:space="0" w:color="auto"/>
      </w:divBdr>
    </w:div>
    <w:div w:id="1673413273">
      <w:bodyDiv w:val="1"/>
      <w:marLeft w:val="0"/>
      <w:marRight w:val="0"/>
      <w:marTop w:val="0"/>
      <w:marBottom w:val="0"/>
      <w:divBdr>
        <w:top w:val="none" w:sz="0" w:space="0" w:color="auto"/>
        <w:left w:val="none" w:sz="0" w:space="0" w:color="auto"/>
        <w:bottom w:val="none" w:sz="0" w:space="0" w:color="auto"/>
        <w:right w:val="none" w:sz="0" w:space="0" w:color="auto"/>
      </w:divBdr>
    </w:div>
    <w:div w:id="1705134897">
      <w:bodyDiv w:val="1"/>
      <w:marLeft w:val="0"/>
      <w:marRight w:val="0"/>
      <w:marTop w:val="0"/>
      <w:marBottom w:val="0"/>
      <w:divBdr>
        <w:top w:val="none" w:sz="0" w:space="0" w:color="auto"/>
        <w:left w:val="none" w:sz="0" w:space="0" w:color="auto"/>
        <w:bottom w:val="none" w:sz="0" w:space="0" w:color="auto"/>
        <w:right w:val="none" w:sz="0" w:space="0" w:color="auto"/>
      </w:divBdr>
      <w:divsChild>
        <w:div w:id="1238898332">
          <w:marLeft w:val="0"/>
          <w:marRight w:val="0"/>
          <w:marTop w:val="0"/>
          <w:marBottom w:val="0"/>
          <w:divBdr>
            <w:top w:val="none" w:sz="0" w:space="0" w:color="auto"/>
            <w:left w:val="none" w:sz="0" w:space="0" w:color="auto"/>
            <w:bottom w:val="none" w:sz="0" w:space="0" w:color="auto"/>
            <w:right w:val="none" w:sz="0" w:space="0" w:color="auto"/>
          </w:divBdr>
        </w:div>
        <w:div w:id="869493356">
          <w:marLeft w:val="0"/>
          <w:marRight w:val="0"/>
          <w:marTop w:val="0"/>
          <w:marBottom w:val="0"/>
          <w:divBdr>
            <w:top w:val="none" w:sz="0" w:space="0" w:color="auto"/>
            <w:left w:val="none" w:sz="0" w:space="0" w:color="ECF0F1"/>
            <w:bottom w:val="none" w:sz="0" w:space="0" w:color="ECF0F1"/>
            <w:right w:val="none" w:sz="0" w:space="0" w:color="ECF0F1"/>
          </w:divBdr>
        </w:div>
      </w:divsChild>
    </w:div>
    <w:div w:id="1727751711">
      <w:bodyDiv w:val="1"/>
      <w:marLeft w:val="0"/>
      <w:marRight w:val="0"/>
      <w:marTop w:val="0"/>
      <w:marBottom w:val="0"/>
      <w:divBdr>
        <w:top w:val="none" w:sz="0" w:space="0" w:color="auto"/>
        <w:left w:val="none" w:sz="0" w:space="0" w:color="auto"/>
        <w:bottom w:val="none" w:sz="0" w:space="0" w:color="auto"/>
        <w:right w:val="none" w:sz="0" w:space="0" w:color="auto"/>
      </w:divBdr>
    </w:div>
    <w:div w:id="1788573612">
      <w:bodyDiv w:val="1"/>
      <w:marLeft w:val="0"/>
      <w:marRight w:val="0"/>
      <w:marTop w:val="0"/>
      <w:marBottom w:val="0"/>
      <w:divBdr>
        <w:top w:val="none" w:sz="0" w:space="0" w:color="auto"/>
        <w:left w:val="none" w:sz="0" w:space="0" w:color="auto"/>
        <w:bottom w:val="none" w:sz="0" w:space="0" w:color="auto"/>
        <w:right w:val="none" w:sz="0" w:space="0" w:color="auto"/>
      </w:divBdr>
    </w:div>
    <w:div w:id="1842892147">
      <w:bodyDiv w:val="1"/>
      <w:marLeft w:val="0"/>
      <w:marRight w:val="0"/>
      <w:marTop w:val="0"/>
      <w:marBottom w:val="0"/>
      <w:divBdr>
        <w:top w:val="none" w:sz="0" w:space="0" w:color="auto"/>
        <w:left w:val="none" w:sz="0" w:space="0" w:color="auto"/>
        <w:bottom w:val="none" w:sz="0" w:space="0" w:color="auto"/>
        <w:right w:val="none" w:sz="0" w:space="0" w:color="auto"/>
      </w:divBdr>
    </w:div>
    <w:div w:id="1884556896">
      <w:bodyDiv w:val="1"/>
      <w:marLeft w:val="0"/>
      <w:marRight w:val="0"/>
      <w:marTop w:val="0"/>
      <w:marBottom w:val="0"/>
      <w:divBdr>
        <w:top w:val="none" w:sz="0" w:space="0" w:color="auto"/>
        <w:left w:val="none" w:sz="0" w:space="0" w:color="auto"/>
        <w:bottom w:val="none" w:sz="0" w:space="0" w:color="auto"/>
        <w:right w:val="none" w:sz="0" w:space="0" w:color="auto"/>
      </w:divBdr>
    </w:div>
    <w:div w:id="1902324452">
      <w:bodyDiv w:val="1"/>
      <w:marLeft w:val="0"/>
      <w:marRight w:val="0"/>
      <w:marTop w:val="0"/>
      <w:marBottom w:val="0"/>
      <w:divBdr>
        <w:top w:val="none" w:sz="0" w:space="0" w:color="auto"/>
        <w:left w:val="none" w:sz="0" w:space="0" w:color="auto"/>
        <w:bottom w:val="none" w:sz="0" w:space="0" w:color="auto"/>
        <w:right w:val="none" w:sz="0" w:space="0" w:color="auto"/>
      </w:divBdr>
    </w:div>
    <w:div w:id="1921060908">
      <w:bodyDiv w:val="1"/>
      <w:marLeft w:val="0"/>
      <w:marRight w:val="0"/>
      <w:marTop w:val="0"/>
      <w:marBottom w:val="0"/>
      <w:divBdr>
        <w:top w:val="none" w:sz="0" w:space="0" w:color="auto"/>
        <w:left w:val="none" w:sz="0" w:space="0" w:color="auto"/>
        <w:bottom w:val="none" w:sz="0" w:space="0" w:color="auto"/>
        <w:right w:val="none" w:sz="0" w:space="0" w:color="auto"/>
      </w:divBdr>
    </w:div>
    <w:div w:id="1926761162">
      <w:bodyDiv w:val="1"/>
      <w:marLeft w:val="0"/>
      <w:marRight w:val="0"/>
      <w:marTop w:val="0"/>
      <w:marBottom w:val="0"/>
      <w:divBdr>
        <w:top w:val="none" w:sz="0" w:space="0" w:color="auto"/>
        <w:left w:val="none" w:sz="0" w:space="0" w:color="auto"/>
        <w:bottom w:val="none" w:sz="0" w:space="0" w:color="auto"/>
        <w:right w:val="none" w:sz="0" w:space="0" w:color="auto"/>
      </w:divBdr>
    </w:div>
    <w:div w:id="19367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vc.ru/services/175276-budushchee-chat-botov-10-issledovaniy-i-prognozy-ekspert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svectores.org/ru/" TargetMode="External"/><Relationship Id="rId2" Type="http://schemas.openxmlformats.org/officeDocument/2006/relationships/numbering" Target="numbering.xml"/><Relationship Id="rId16" Type="http://schemas.openxmlformats.org/officeDocument/2006/relationships/hyperlink" Target="https://nlpub.ru/Russian_Distributional_Thesaur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9D820-3CED-4AF3-8410-8315B495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3930</TotalTime>
  <Pages>31</Pages>
  <Words>6111</Words>
  <Characters>34839</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ivanovaon</dc:creator>
  <cp:lastModifiedBy>yulyahp@gmail.com</cp:lastModifiedBy>
  <cp:revision>372</cp:revision>
  <cp:lastPrinted>2012-03-05T07:56:00Z</cp:lastPrinted>
  <dcterms:created xsi:type="dcterms:W3CDTF">2017-03-13T05:10:00Z</dcterms:created>
  <dcterms:modified xsi:type="dcterms:W3CDTF">2021-05-25T21:14:00Z</dcterms:modified>
</cp:coreProperties>
</file>